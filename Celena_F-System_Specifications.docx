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7725227"/>
        <w:docPartObj>
          <w:docPartGallery w:val="Cover Pages"/>
          <w:docPartUnique/>
        </w:docPartObj>
      </w:sdtPr>
      <w:sdtContent>
        <w:p w:rsidR="00054333" w:rsidRDefault="00246550">
          <w:r>
            <w:rPr>
              <w:noProof/>
            </w:rPr>
            <mc:AlternateContent>
              <mc:Choice Requires="wps">
                <w:drawing>
                  <wp:anchor distT="0" distB="0" distL="114300" distR="114300" simplePos="0" relativeHeight="251663360" behindDoc="0" locked="0" layoutInCell="1" allowOverlap="1">
                    <wp:simplePos x="0" y="0"/>
                    <wp:positionH relativeFrom="column">
                      <wp:posOffset>1190625</wp:posOffset>
                    </wp:positionH>
                    <wp:positionV relativeFrom="paragraph">
                      <wp:posOffset>209549</wp:posOffset>
                    </wp:positionV>
                    <wp:extent cx="5429250" cy="7019925"/>
                    <wp:effectExtent l="0" t="0" r="0" b="0"/>
                    <wp:wrapNone/>
                    <wp:docPr id="1" name="Text Box 1"/>
                    <wp:cNvGraphicFramePr/>
                    <a:graphic xmlns:a="http://schemas.openxmlformats.org/drawingml/2006/main">
                      <a:graphicData uri="http://schemas.microsoft.com/office/word/2010/wordprocessingShape">
                        <wps:wsp>
                          <wps:cNvSpPr txBox="1"/>
                          <wps:spPr>
                            <a:xfrm>
                              <a:off x="0" y="0"/>
                              <a:ext cx="5429250" cy="701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Default="00390BE2" w:rsidP="00246550">
                                <w:pPr>
                                  <w:jc w:val="right"/>
                                  <w:rPr>
                                    <w:rFonts w:ascii="Times New Roman" w:eastAsiaTheme="minorEastAsia" w:hAnsi="Times New Roman" w:cs="Times New Roman"/>
                                    <w:b/>
                                    <w:noProof/>
                                    <w:color w:val="5B9BD5" w:themeColor="accent1"/>
                                    <w:sz w:val="72"/>
                                  </w:rPr>
                                </w:pPr>
                              </w:p>
                              <w:p w:rsidR="00390BE2" w:rsidRDefault="00390BE2" w:rsidP="00246550">
                                <w:pPr>
                                  <w:jc w:val="right"/>
                                  <w:rPr>
                                    <w:rFonts w:ascii="Times New Roman" w:eastAsiaTheme="minorEastAsia" w:hAnsi="Times New Roman" w:cs="Times New Roman"/>
                                    <w:b/>
                                    <w:noProof/>
                                    <w:color w:val="5B9BD5" w:themeColor="accent1"/>
                                    <w:sz w:val="72"/>
                                  </w:rPr>
                                </w:pPr>
                              </w:p>
                              <w:p w:rsidR="00390BE2" w:rsidRDefault="00390BE2" w:rsidP="00246550">
                                <w:pPr>
                                  <w:jc w:val="right"/>
                                  <w:rPr>
                                    <w:rFonts w:ascii="Times New Roman" w:eastAsiaTheme="minorEastAsia" w:hAnsi="Times New Roman" w:cs="Times New Roman"/>
                                    <w:b/>
                                    <w:noProof/>
                                    <w:color w:val="5B9BD5" w:themeColor="accent1"/>
                                    <w:sz w:val="72"/>
                                  </w:rPr>
                                </w:pPr>
                              </w:p>
                              <w:p w:rsidR="00390BE2" w:rsidRDefault="00390BE2" w:rsidP="00246550">
                                <w:pPr>
                                  <w:jc w:val="right"/>
                                  <w:rPr>
                                    <w:rFonts w:ascii="Times New Roman" w:eastAsiaTheme="minorEastAsia" w:hAnsi="Times New Roman" w:cs="Times New Roman"/>
                                    <w:b/>
                                    <w:noProof/>
                                    <w:color w:val="5B9BD5" w:themeColor="accent1"/>
                                    <w:sz w:val="72"/>
                                  </w:rPr>
                                </w:pPr>
                              </w:p>
                              <w:p w:rsidR="00390BE2" w:rsidRPr="00246550" w:rsidRDefault="00390BE2" w:rsidP="00246550">
                                <w:pPr>
                                  <w:jc w:val="right"/>
                                  <w:rPr>
                                    <w:b/>
                                    <w:color w:val="5B9BD5" w:themeColor="accent1"/>
                                    <w:sz w:val="280"/>
                                    <w:szCs w:val="64"/>
                                  </w:rPr>
                                </w:pPr>
                                <w:r w:rsidRPr="00246550">
                                  <w:rPr>
                                    <w:rFonts w:ascii="Times New Roman" w:eastAsiaTheme="minorEastAsia" w:hAnsi="Times New Roman" w:cs="Times New Roman"/>
                                    <w:b/>
                                    <w:noProof/>
                                    <w:color w:val="5B9BD5" w:themeColor="accent1"/>
                                    <w:sz w:val="72"/>
                                  </w:rPr>
                                  <w:t>Artisan Thrive Technology (ATT) System Specification</w:t>
                                </w:r>
                                <w:r>
                                  <w:rPr>
                                    <w:rFonts w:ascii="Times New Roman" w:eastAsiaTheme="minorEastAsia" w:hAnsi="Times New Roman" w:cs="Times New Roman"/>
                                    <w:b/>
                                    <w:noProof/>
                                    <w:color w:val="5B9BD5" w:themeColor="accent1"/>
                                    <w:sz w:val="72"/>
                                  </w:rPr>
                                  <w:t xml:space="preserve"> Design</w:t>
                                </w:r>
                                <w:r w:rsidRPr="00246550">
                                  <w:rPr>
                                    <w:rFonts w:ascii="Times New Roman" w:eastAsiaTheme="minorEastAsia" w:hAnsi="Times New Roman" w:cs="Times New Roman"/>
                                    <w:b/>
                                    <w:noProof/>
                                    <w:color w:val="5B9BD5" w:themeColor="accent1"/>
                                    <w:sz w:val="72"/>
                                  </w:rPr>
                                  <w:t xml:space="preserve"> </w:t>
                                </w:r>
                              </w:p>
                              <w:p w:rsidR="00390BE2" w:rsidRDefault="00390B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3.75pt;margin-top:16.5pt;width:427.5pt;height:5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" filled="f" stroked="f" strokeweight=".5pt">
                    <v:textbox>
                      <w:txbxContent>
                        <w:p w:rsidR="00390BE2" w:rsidRDefault="00390BE2" w:rsidP="00246550">
                          <w:pPr>
                            <w:jc w:val="right"/>
                            <w:rPr>
                              <w:rFonts w:ascii="Times New Roman" w:eastAsiaTheme="minorEastAsia" w:hAnsi="Times New Roman" w:cs="Times New Roman"/>
                              <w:b/>
                              <w:noProof/>
                              <w:color w:val="5B9BD5" w:themeColor="accent1"/>
                              <w:sz w:val="72"/>
                            </w:rPr>
                          </w:pPr>
                        </w:p>
                        <w:p w:rsidR="00390BE2" w:rsidRDefault="00390BE2" w:rsidP="00246550">
                          <w:pPr>
                            <w:jc w:val="right"/>
                            <w:rPr>
                              <w:rFonts w:ascii="Times New Roman" w:eastAsiaTheme="minorEastAsia" w:hAnsi="Times New Roman" w:cs="Times New Roman"/>
                              <w:b/>
                              <w:noProof/>
                              <w:color w:val="5B9BD5" w:themeColor="accent1"/>
                              <w:sz w:val="72"/>
                            </w:rPr>
                          </w:pPr>
                        </w:p>
                        <w:p w:rsidR="00390BE2" w:rsidRDefault="00390BE2" w:rsidP="00246550">
                          <w:pPr>
                            <w:jc w:val="right"/>
                            <w:rPr>
                              <w:rFonts w:ascii="Times New Roman" w:eastAsiaTheme="minorEastAsia" w:hAnsi="Times New Roman" w:cs="Times New Roman"/>
                              <w:b/>
                              <w:noProof/>
                              <w:color w:val="5B9BD5" w:themeColor="accent1"/>
                              <w:sz w:val="72"/>
                            </w:rPr>
                          </w:pPr>
                        </w:p>
                        <w:p w:rsidR="00390BE2" w:rsidRDefault="00390BE2" w:rsidP="00246550">
                          <w:pPr>
                            <w:jc w:val="right"/>
                            <w:rPr>
                              <w:rFonts w:ascii="Times New Roman" w:eastAsiaTheme="minorEastAsia" w:hAnsi="Times New Roman" w:cs="Times New Roman"/>
                              <w:b/>
                              <w:noProof/>
                              <w:color w:val="5B9BD5" w:themeColor="accent1"/>
                              <w:sz w:val="72"/>
                            </w:rPr>
                          </w:pPr>
                        </w:p>
                        <w:p w:rsidR="00390BE2" w:rsidRPr="00246550" w:rsidRDefault="00390BE2" w:rsidP="00246550">
                          <w:pPr>
                            <w:jc w:val="right"/>
                            <w:rPr>
                              <w:b/>
                              <w:color w:val="5B9BD5" w:themeColor="accent1"/>
                              <w:sz w:val="280"/>
                              <w:szCs w:val="64"/>
                            </w:rPr>
                          </w:pPr>
                          <w:r w:rsidRPr="00246550">
                            <w:rPr>
                              <w:rFonts w:ascii="Times New Roman" w:eastAsiaTheme="minorEastAsia" w:hAnsi="Times New Roman" w:cs="Times New Roman"/>
                              <w:b/>
                              <w:noProof/>
                              <w:color w:val="5B9BD5" w:themeColor="accent1"/>
                              <w:sz w:val="72"/>
                            </w:rPr>
                            <w:t>Artisan Thrive Technology (ATT) System Specification</w:t>
                          </w:r>
                          <w:r>
                            <w:rPr>
                              <w:rFonts w:ascii="Times New Roman" w:eastAsiaTheme="minorEastAsia" w:hAnsi="Times New Roman" w:cs="Times New Roman"/>
                              <w:b/>
                              <w:noProof/>
                              <w:color w:val="5B9BD5" w:themeColor="accent1"/>
                              <w:sz w:val="72"/>
                            </w:rPr>
                            <w:t xml:space="preserve"> Design</w:t>
                          </w:r>
                          <w:r w:rsidRPr="00246550">
                            <w:rPr>
                              <w:rFonts w:ascii="Times New Roman" w:eastAsiaTheme="minorEastAsia" w:hAnsi="Times New Roman" w:cs="Times New Roman"/>
                              <w:b/>
                              <w:noProof/>
                              <w:color w:val="5B9BD5" w:themeColor="accent1"/>
                              <w:sz w:val="72"/>
                            </w:rPr>
                            <w:t xml:space="preserve"> </w:t>
                          </w:r>
                        </w:p>
                        <w:p w:rsidR="00390BE2" w:rsidRDefault="00390BE2"/>
                      </w:txbxContent>
                    </v:textbox>
                  </v:shape>
                </w:pict>
              </mc:Fallback>
            </mc:AlternateContent>
          </w:r>
          <w:r w:rsidR="00054333">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9420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054333">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90BE2" w:rsidRDefault="00390BE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90BE2" w:rsidRDefault="00390BE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054333" w:rsidRDefault="00246550">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18745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87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90BE2" w:rsidRDefault="00390BE2">
                                    <w:pPr>
                                      <w:pStyle w:val="NoSpacing"/>
                                      <w:jc w:val="right"/>
                                      <w:rPr>
                                        <w:color w:val="595959" w:themeColor="text1" w:themeTint="A6"/>
                                        <w:sz w:val="28"/>
                                        <w:szCs w:val="28"/>
                                      </w:rPr>
                                    </w:pPr>
                                    <w:r>
                                      <w:rPr>
                                        <w:color w:val="595959" w:themeColor="text1" w:themeTint="A6"/>
                                        <w:sz w:val="28"/>
                                        <w:szCs w:val="28"/>
                                      </w:rPr>
                                      <w:t>Celena Flores</w:t>
                                    </w:r>
                                  </w:p>
                                </w:sdtContent>
                              </w:sdt>
                              <w:p w:rsidR="00390BE2" w:rsidRDefault="00390BE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CAMR Incorporated</w:t>
                                    </w:r>
                                  </w:sdtContent>
                                </w:sdt>
                              </w:p>
                              <w:p w:rsidR="00390BE2" w:rsidRDefault="00390BE2">
                                <w:pPr>
                                  <w:pStyle w:val="NoSpacing"/>
                                  <w:jc w:val="right"/>
                                  <w:rPr>
                                    <w:color w:val="595959" w:themeColor="text1" w:themeTint="A6"/>
                                    <w:sz w:val="18"/>
                                    <w:szCs w:val="18"/>
                                  </w:rPr>
                                </w:pPr>
                                <w:r>
                                  <w:rPr>
                                    <w:color w:val="595959" w:themeColor="text1" w:themeTint="A6"/>
                                    <w:sz w:val="18"/>
                                    <w:szCs w:val="18"/>
                                  </w:rPr>
                                  <w:t>December 5, 2017</w:t>
                                </w:r>
                              </w:p>
                              <w:p w:rsidR="00390BE2" w:rsidRDefault="00390BE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0;margin-top:0;width:8in;height:93.5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90BE2" w:rsidRDefault="00390BE2">
                              <w:pPr>
                                <w:pStyle w:val="NoSpacing"/>
                                <w:jc w:val="right"/>
                                <w:rPr>
                                  <w:color w:val="595959" w:themeColor="text1" w:themeTint="A6"/>
                                  <w:sz w:val="28"/>
                                  <w:szCs w:val="28"/>
                                </w:rPr>
                              </w:pPr>
                              <w:r>
                                <w:rPr>
                                  <w:color w:val="595959" w:themeColor="text1" w:themeTint="A6"/>
                                  <w:sz w:val="28"/>
                                  <w:szCs w:val="28"/>
                                </w:rPr>
                                <w:t>Celena Flores</w:t>
                              </w:r>
                            </w:p>
                          </w:sdtContent>
                        </w:sdt>
                        <w:p w:rsidR="00390BE2" w:rsidRDefault="00390BE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CAMR Incorporated</w:t>
                              </w:r>
                            </w:sdtContent>
                          </w:sdt>
                        </w:p>
                        <w:p w:rsidR="00390BE2" w:rsidRDefault="00390BE2">
                          <w:pPr>
                            <w:pStyle w:val="NoSpacing"/>
                            <w:jc w:val="right"/>
                            <w:rPr>
                              <w:color w:val="595959" w:themeColor="text1" w:themeTint="A6"/>
                              <w:sz w:val="18"/>
                              <w:szCs w:val="18"/>
                            </w:rPr>
                          </w:pPr>
                          <w:r>
                            <w:rPr>
                              <w:color w:val="595959" w:themeColor="text1" w:themeTint="A6"/>
                              <w:sz w:val="18"/>
                              <w:szCs w:val="18"/>
                            </w:rPr>
                            <w:t>December 5, 2017</w:t>
                          </w:r>
                        </w:p>
                        <w:p w:rsidR="00390BE2" w:rsidRDefault="00390BE2">
                          <w:pPr>
                            <w:pStyle w:val="NoSpacing"/>
                            <w:jc w:val="right"/>
                            <w:rPr>
                              <w:color w:val="595959" w:themeColor="text1" w:themeTint="A6"/>
                              <w:sz w:val="18"/>
                              <w:szCs w:val="18"/>
                            </w:rPr>
                          </w:pP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4481513</wp:posOffset>
                    </wp:positionV>
                    <wp:extent cx="7315200" cy="2182812"/>
                    <wp:effectExtent l="0" t="0" r="0" b="825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8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Default="00390BE2" w:rsidP="00246550">
                                <w:pPr>
                                  <w:jc w:val="right"/>
                                  <w:rPr>
                                    <w:color w:val="5B9BD5" w:themeColor="accent1"/>
                                    <w:sz w:val="64"/>
                                    <w:szCs w:val="64"/>
                                  </w:rPr>
                                </w:pP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90BE2" w:rsidRDefault="00390B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9" type="#_x0000_t202" style="position:absolute;margin-left:18pt;margin-top:352.9pt;width:8in;height:171.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" filled="f" stroked="f" strokeweight=".5pt">
                    <v:textbox inset="126pt,0,54pt,0">
                      <w:txbxContent>
                        <w:p w:rsidR="00390BE2" w:rsidRDefault="00390BE2" w:rsidP="00246550">
                          <w:pPr>
                            <w:jc w:val="right"/>
                            <w:rPr>
                              <w:color w:val="5B9BD5" w:themeColor="accent1"/>
                              <w:sz w:val="64"/>
                              <w:szCs w:val="64"/>
                            </w:rPr>
                          </w:pP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90BE2" w:rsidRDefault="00390B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054333">
            <w:br w:type="page"/>
          </w:r>
        </w:p>
      </w:sdtContent>
    </w:sdt>
    <w:sdt>
      <w:sdtPr>
        <w:id w:val="15059320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83CE3" w:rsidRPr="00D83CE3" w:rsidRDefault="00D83CE3">
          <w:pPr>
            <w:pStyle w:val="TOCHeading"/>
            <w:rPr>
              <w:b/>
              <w:sz w:val="36"/>
            </w:rPr>
          </w:pPr>
          <w:r w:rsidRPr="00D83CE3">
            <w:rPr>
              <w:b/>
              <w:sz w:val="36"/>
            </w:rPr>
            <w:t>Table of Contents</w:t>
          </w:r>
        </w:p>
        <w:p w:rsidR="00FD7CEA" w:rsidRDefault="00D83CE3">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00313253" w:history="1">
            <w:r w:rsidR="00FD7CEA" w:rsidRPr="008B7CD5">
              <w:rPr>
                <w:rStyle w:val="Hyperlink"/>
                <w:noProof/>
              </w:rPr>
              <w:t>Executive Summary</w:t>
            </w:r>
            <w:r w:rsidR="00FD7CEA">
              <w:rPr>
                <w:noProof/>
                <w:webHidden/>
              </w:rPr>
              <w:tab/>
            </w:r>
            <w:r w:rsidR="00FD7CEA">
              <w:rPr>
                <w:noProof/>
                <w:webHidden/>
              </w:rPr>
              <w:fldChar w:fldCharType="begin"/>
            </w:r>
            <w:r w:rsidR="00FD7CEA">
              <w:rPr>
                <w:noProof/>
                <w:webHidden/>
              </w:rPr>
              <w:instrText xml:space="preserve"> PAGEREF _Toc500313253 \h </w:instrText>
            </w:r>
            <w:r w:rsidR="00FD7CEA">
              <w:rPr>
                <w:noProof/>
                <w:webHidden/>
              </w:rPr>
            </w:r>
            <w:r w:rsidR="00FD7CEA">
              <w:rPr>
                <w:noProof/>
                <w:webHidden/>
              </w:rPr>
              <w:fldChar w:fldCharType="separate"/>
            </w:r>
            <w:r w:rsidR="00FD7CEA">
              <w:rPr>
                <w:noProof/>
                <w:webHidden/>
              </w:rPr>
              <w:t>2</w:t>
            </w:r>
            <w:r w:rsidR="00FD7CEA">
              <w:rPr>
                <w:noProof/>
                <w:webHidden/>
              </w:rPr>
              <w:fldChar w:fldCharType="end"/>
            </w:r>
          </w:hyperlink>
        </w:p>
        <w:p w:rsidR="00FD7CEA" w:rsidRDefault="00FD7CEA">
          <w:pPr>
            <w:pStyle w:val="TOC1"/>
            <w:tabs>
              <w:tab w:val="right" w:leader="dot" w:pos="9350"/>
            </w:tabs>
            <w:rPr>
              <w:rFonts w:eastAsiaTheme="minorEastAsia" w:cstheme="minorBidi"/>
              <w:b w:val="0"/>
              <w:bCs w:val="0"/>
              <w:caps w:val="0"/>
              <w:noProof/>
              <w:sz w:val="22"/>
              <w:szCs w:val="22"/>
            </w:rPr>
          </w:pPr>
          <w:hyperlink w:anchor="_Toc500313254" w:history="1">
            <w:r w:rsidRPr="008B7CD5">
              <w:rPr>
                <w:rStyle w:val="Hyperlink"/>
                <w:noProof/>
              </w:rPr>
              <w:t>1. Introduction</w:t>
            </w:r>
            <w:r>
              <w:rPr>
                <w:noProof/>
                <w:webHidden/>
              </w:rPr>
              <w:tab/>
            </w:r>
            <w:r>
              <w:rPr>
                <w:noProof/>
                <w:webHidden/>
              </w:rPr>
              <w:fldChar w:fldCharType="begin"/>
            </w:r>
            <w:r>
              <w:rPr>
                <w:noProof/>
                <w:webHidden/>
              </w:rPr>
              <w:instrText xml:space="preserve"> PAGEREF _Toc500313254 \h </w:instrText>
            </w:r>
            <w:r>
              <w:rPr>
                <w:noProof/>
                <w:webHidden/>
              </w:rPr>
            </w:r>
            <w:r>
              <w:rPr>
                <w:noProof/>
                <w:webHidden/>
              </w:rPr>
              <w:fldChar w:fldCharType="separate"/>
            </w:r>
            <w:r>
              <w:rPr>
                <w:noProof/>
                <w:webHidden/>
              </w:rPr>
              <w:t>3</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55" w:history="1">
            <w:r w:rsidRPr="008B7CD5">
              <w:rPr>
                <w:rStyle w:val="Hyperlink"/>
                <w:noProof/>
              </w:rPr>
              <w:t>1.1 Problem Statement and Project Vision</w:t>
            </w:r>
            <w:r>
              <w:rPr>
                <w:noProof/>
                <w:webHidden/>
              </w:rPr>
              <w:tab/>
            </w:r>
            <w:r>
              <w:rPr>
                <w:noProof/>
                <w:webHidden/>
              </w:rPr>
              <w:fldChar w:fldCharType="begin"/>
            </w:r>
            <w:r>
              <w:rPr>
                <w:noProof/>
                <w:webHidden/>
              </w:rPr>
              <w:instrText xml:space="preserve"> PAGEREF _Toc500313255 \h </w:instrText>
            </w:r>
            <w:r>
              <w:rPr>
                <w:noProof/>
                <w:webHidden/>
              </w:rPr>
            </w:r>
            <w:r>
              <w:rPr>
                <w:noProof/>
                <w:webHidden/>
              </w:rPr>
              <w:fldChar w:fldCharType="separate"/>
            </w:r>
            <w:r>
              <w:rPr>
                <w:noProof/>
                <w:webHidden/>
              </w:rPr>
              <w:t>3</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56" w:history="1">
            <w:r w:rsidRPr="008B7CD5">
              <w:rPr>
                <w:rStyle w:val="Hyperlink"/>
                <w:noProof/>
              </w:rPr>
              <w:t>1.2 System Services</w:t>
            </w:r>
            <w:r>
              <w:rPr>
                <w:noProof/>
                <w:webHidden/>
              </w:rPr>
              <w:tab/>
            </w:r>
            <w:r>
              <w:rPr>
                <w:noProof/>
                <w:webHidden/>
              </w:rPr>
              <w:fldChar w:fldCharType="begin"/>
            </w:r>
            <w:r>
              <w:rPr>
                <w:noProof/>
                <w:webHidden/>
              </w:rPr>
              <w:instrText xml:space="preserve"> PAGEREF _Toc500313256 \h </w:instrText>
            </w:r>
            <w:r>
              <w:rPr>
                <w:noProof/>
                <w:webHidden/>
              </w:rPr>
            </w:r>
            <w:r>
              <w:rPr>
                <w:noProof/>
                <w:webHidden/>
              </w:rPr>
              <w:fldChar w:fldCharType="separate"/>
            </w:r>
            <w:r>
              <w:rPr>
                <w:noProof/>
                <w:webHidden/>
              </w:rPr>
              <w:t>3</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57" w:history="1">
            <w:r w:rsidRPr="008B7CD5">
              <w:rPr>
                <w:rStyle w:val="Hyperlink"/>
                <w:noProof/>
              </w:rPr>
              <w:t>1.3 Nonfunctional Requirements and Design Constraints</w:t>
            </w:r>
            <w:r>
              <w:rPr>
                <w:noProof/>
                <w:webHidden/>
              </w:rPr>
              <w:tab/>
            </w:r>
            <w:r>
              <w:rPr>
                <w:noProof/>
                <w:webHidden/>
              </w:rPr>
              <w:fldChar w:fldCharType="begin"/>
            </w:r>
            <w:r>
              <w:rPr>
                <w:noProof/>
                <w:webHidden/>
              </w:rPr>
              <w:instrText xml:space="preserve"> PAGEREF _Toc500313257 \h </w:instrText>
            </w:r>
            <w:r>
              <w:rPr>
                <w:noProof/>
                <w:webHidden/>
              </w:rPr>
            </w:r>
            <w:r>
              <w:rPr>
                <w:noProof/>
                <w:webHidden/>
              </w:rPr>
              <w:fldChar w:fldCharType="separate"/>
            </w:r>
            <w:r>
              <w:rPr>
                <w:noProof/>
                <w:webHidden/>
              </w:rPr>
              <w:t>3</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58" w:history="1">
            <w:r w:rsidRPr="008B7CD5">
              <w:rPr>
                <w:rStyle w:val="Hyperlink"/>
                <w:noProof/>
              </w:rPr>
              <w:t>1.4 System Evolution</w:t>
            </w:r>
            <w:r>
              <w:rPr>
                <w:noProof/>
                <w:webHidden/>
              </w:rPr>
              <w:tab/>
            </w:r>
            <w:r>
              <w:rPr>
                <w:noProof/>
                <w:webHidden/>
              </w:rPr>
              <w:fldChar w:fldCharType="begin"/>
            </w:r>
            <w:r>
              <w:rPr>
                <w:noProof/>
                <w:webHidden/>
              </w:rPr>
              <w:instrText xml:space="preserve"> PAGEREF _Toc500313258 \h </w:instrText>
            </w:r>
            <w:r>
              <w:rPr>
                <w:noProof/>
                <w:webHidden/>
              </w:rPr>
            </w:r>
            <w:r>
              <w:rPr>
                <w:noProof/>
                <w:webHidden/>
              </w:rPr>
              <w:fldChar w:fldCharType="separate"/>
            </w:r>
            <w:r>
              <w:rPr>
                <w:noProof/>
                <w:webHidden/>
              </w:rPr>
              <w:t>4</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59" w:history="1">
            <w:r w:rsidRPr="008B7CD5">
              <w:rPr>
                <w:rStyle w:val="Hyperlink"/>
                <w:noProof/>
              </w:rPr>
              <w:t>1.5 Document Outline</w:t>
            </w:r>
            <w:r>
              <w:rPr>
                <w:noProof/>
                <w:webHidden/>
              </w:rPr>
              <w:tab/>
            </w:r>
            <w:r>
              <w:rPr>
                <w:noProof/>
                <w:webHidden/>
              </w:rPr>
              <w:fldChar w:fldCharType="begin"/>
            </w:r>
            <w:r>
              <w:rPr>
                <w:noProof/>
                <w:webHidden/>
              </w:rPr>
              <w:instrText xml:space="preserve"> PAGEREF _Toc500313259 \h </w:instrText>
            </w:r>
            <w:r>
              <w:rPr>
                <w:noProof/>
                <w:webHidden/>
              </w:rPr>
            </w:r>
            <w:r>
              <w:rPr>
                <w:noProof/>
                <w:webHidden/>
              </w:rPr>
              <w:fldChar w:fldCharType="separate"/>
            </w:r>
            <w:r>
              <w:rPr>
                <w:noProof/>
                <w:webHidden/>
              </w:rPr>
              <w:t>4</w:t>
            </w:r>
            <w:r>
              <w:rPr>
                <w:noProof/>
                <w:webHidden/>
              </w:rPr>
              <w:fldChar w:fldCharType="end"/>
            </w:r>
          </w:hyperlink>
        </w:p>
        <w:p w:rsidR="00FD7CEA" w:rsidRDefault="00FD7CEA">
          <w:pPr>
            <w:pStyle w:val="TOC1"/>
            <w:tabs>
              <w:tab w:val="right" w:leader="dot" w:pos="9350"/>
            </w:tabs>
            <w:rPr>
              <w:rFonts w:eastAsiaTheme="minorEastAsia" w:cstheme="minorBidi"/>
              <w:b w:val="0"/>
              <w:bCs w:val="0"/>
              <w:caps w:val="0"/>
              <w:noProof/>
              <w:sz w:val="22"/>
              <w:szCs w:val="22"/>
            </w:rPr>
          </w:pPr>
          <w:hyperlink w:anchor="_Toc500313260" w:history="1">
            <w:r w:rsidRPr="008B7CD5">
              <w:rPr>
                <w:rStyle w:val="Hyperlink"/>
                <w:noProof/>
              </w:rPr>
              <w:t>2. Structural Model</w:t>
            </w:r>
            <w:r>
              <w:rPr>
                <w:noProof/>
                <w:webHidden/>
              </w:rPr>
              <w:tab/>
            </w:r>
            <w:r>
              <w:rPr>
                <w:noProof/>
                <w:webHidden/>
              </w:rPr>
              <w:fldChar w:fldCharType="begin"/>
            </w:r>
            <w:r>
              <w:rPr>
                <w:noProof/>
                <w:webHidden/>
              </w:rPr>
              <w:instrText xml:space="preserve"> PAGEREF _Toc500313260 \h </w:instrText>
            </w:r>
            <w:r>
              <w:rPr>
                <w:noProof/>
                <w:webHidden/>
              </w:rPr>
            </w:r>
            <w:r>
              <w:rPr>
                <w:noProof/>
                <w:webHidden/>
              </w:rPr>
              <w:fldChar w:fldCharType="separate"/>
            </w:r>
            <w:r>
              <w:rPr>
                <w:noProof/>
                <w:webHidden/>
              </w:rPr>
              <w:t>5</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61" w:history="1">
            <w:r w:rsidRPr="008B7CD5">
              <w:rPr>
                <w:rStyle w:val="Hyperlink"/>
                <w:noProof/>
              </w:rPr>
              <w:t>2.1 Introduction</w:t>
            </w:r>
            <w:r>
              <w:rPr>
                <w:noProof/>
                <w:webHidden/>
              </w:rPr>
              <w:tab/>
            </w:r>
            <w:r>
              <w:rPr>
                <w:noProof/>
                <w:webHidden/>
              </w:rPr>
              <w:fldChar w:fldCharType="begin"/>
            </w:r>
            <w:r>
              <w:rPr>
                <w:noProof/>
                <w:webHidden/>
              </w:rPr>
              <w:instrText xml:space="preserve"> PAGEREF _Toc500313261 \h </w:instrText>
            </w:r>
            <w:r>
              <w:rPr>
                <w:noProof/>
                <w:webHidden/>
              </w:rPr>
            </w:r>
            <w:r>
              <w:rPr>
                <w:noProof/>
                <w:webHidden/>
              </w:rPr>
              <w:fldChar w:fldCharType="separate"/>
            </w:r>
            <w:r>
              <w:rPr>
                <w:noProof/>
                <w:webHidden/>
              </w:rPr>
              <w:t>5</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62" w:history="1">
            <w:r w:rsidRPr="008B7CD5">
              <w:rPr>
                <w:rStyle w:val="Hyperlink"/>
                <w:noProof/>
              </w:rPr>
              <w:t>2.2 Class Diagram</w:t>
            </w:r>
            <w:r>
              <w:rPr>
                <w:noProof/>
                <w:webHidden/>
              </w:rPr>
              <w:tab/>
            </w:r>
            <w:r>
              <w:rPr>
                <w:noProof/>
                <w:webHidden/>
              </w:rPr>
              <w:fldChar w:fldCharType="begin"/>
            </w:r>
            <w:r>
              <w:rPr>
                <w:noProof/>
                <w:webHidden/>
              </w:rPr>
              <w:instrText xml:space="preserve"> PAGEREF _Toc500313262 \h </w:instrText>
            </w:r>
            <w:r>
              <w:rPr>
                <w:noProof/>
                <w:webHidden/>
              </w:rPr>
            </w:r>
            <w:r>
              <w:rPr>
                <w:noProof/>
                <w:webHidden/>
              </w:rPr>
              <w:fldChar w:fldCharType="separate"/>
            </w:r>
            <w:r>
              <w:rPr>
                <w:noProof/>
                <w:webHidden/>
              </w:rPr>
              <w:t>5</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63" w:history="1">
            <w:r w:rsidRPr="008B7CD5">
              <w:rPr>
                <w:rStyle w:val="Hyperlink"/>
                <w:noProof/>
              </w:rPr>
              <w:t>2.3 Metadata</w:t>
            </w:r>
            <w:r>
              <w:rPr>
                <w:noProof/>
                <w:webHidden/>
              </w:rPr>
              <w:tab/>
            </w:r>
            <w:r>
              <w:rPr>
                <w:noProof/>
                <w:webHidden/>
              </w:rPr>
              <w:fldChar w:fldCharType="begin"/>
            </w:r>
            <w:r>
              <w:rPr>
                <w:noProof/>
                <w:webHidden/>
              </w:rPr>
              <w:instrText xml:space="preserve"> PAGEREF _Toc500313263 \h </w:instrText>
            </w:r>
            <w:r>
              <w:rPr>
                <w:noProof/>
                <w:webHidden/>
              </w:rPr>
            </w:r>
            <w:r>
              <w:rPr>
                <w:noProof/>
                <w:webHidden/>
              </w:rPr>
              <w:fldChar w:fldCharType="separate"/>
            </w:r>
            <w:r>
              <w:rPr>
                <w:noProof/>
                <w:webHidden/>
              </w:rPr>
              <w:t>6</w:t>
            </w:r>
            <w:r>
              <w:rPr>
                <w:noProof/>
                <w:webHidden/>
              </w:rPr>
              <w:fldChar w:fldCharType="end"/>
            </w:r>
          </w:hyperlink>
        </w:p>
        <w:p w:rsidR="00FD7CEA" w:rsidRDefault="00FD7CEA">
          <w:pPr>
            <w:pStyle w:val="TOC1"/>
            <w:tabs>
              <w:tab w:val="right" w:leader="dot" w:pos="9350"/>
            </w:tabs>
            <w:rPr>
              <w:rFonts w:eastAsiaTheme="minorEastAsia" w:cstheme="minorBidi"/>
              <w:b w:val="0"/>
              <w:bCs w:val="0"/>
              <w:caps w:val="0"/>
              <w:noProof/>
              <w:sz w:val="22"/>
              <w:szCs w:val="22"/>
            </w:rPr>
          </w:pPr>
          <w:hyperlink w:anchor="_Toc500313264" w:history="1">
            <w:r w:rsidRPr="008B7CD5">
              <w:rPr>
                <w:rStyle w:val="Hyperlink"/>
                <w:noProof/>
              </w:rPr>
              <w:t>3. Architecture Design</w:t>
            </w:r>
            <w:r>
              <w:rPr>
                <w:noProof/>
                <w:webHidden/>
              </w:rPr>
              <w:tab/>
            </w:r>
            <w:r>
              <w:rPr>
                <w:noProof/>
                <w:webHidden/>
              </w:rPr>
              <w:fldChar w:fldCharType="begin"/>
            </w:r>
            <w:r>
              <w:rPr>
                <w:noProof/>
                <w:webHidden/>
              </w:rPr>
              <w:instrText xml:space="preserve"> PAGEREF _Toc500313264 \h </w:instrText>
            </w:r>
            <w:r>
              <w:rPr>
                <w:noProof/>
                <w:webHidden/>
              </w:rPr>
            </w:r>
            <w:r>
              <w:rPr>
                <w:noProof/>
                <w:webHidden/>
              </w:rPr>
              <w:fldChar w:fldCharType="separate"/>
            </w:r>
            <w:r>
              <w:rPr>
                <w:noProof/>
                <w:webHidden/>
              </w:rPr>
              <w:t>17</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65" w:history="1">
            <w:r w:rsidRPr="008B7CD5">
              <w:rPr>
                <w:rStyle w:val="Hyperlink"/>
                <w:noProof/>
              </w:rPr>
              <w:t>3.1 Introduction</w:t>
            </w:r>
            <w:r>
              <w:rPr>
                <w:noProof/>
                <w:webHidden/>
              </w:rPr>
              <w:tab/>
            </w:r>
            <w:r>
              <w:rPr>
                <w:noProof/>
                <w:webHidden/>
              </w:rPr>
              <w:fldChar w:fldCharType="begin"/>
            </w:r>
            <w:r>
              <w:rPr>
                <w:noProof/>
                <w:webHidden/>
              </w:rPr>
              <w:instrText xml:space="preserve"> PAGEREF _Toc500313265 \h </w:instrText>
            </w:r>
            <w:r>
              <w:rPr>
                <w:noProof/>
                <w:webHidden/>
              </w:rPr>
            </w:r>
            <w:r>
              <w:rPr>
                <w:noProof/>
                <w:webHidden/>
              </w:rPr>
              <w:fldChar w:fldCharType="separate"/>
            </w:r>
            <w:r>
              <w:rPr>
                <w:noProof/>
                <w:webHidden/>
              </w:rPr>
              <w:t>17</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66" w:history="1">
            <w:r w:rsidRPr="008B7CD5">
              <w:rPr>
                <w:rStyle w:val="Hyperlink"/>
                <w:noProof/>
              </w:rPr>
              <w:t>3.2 Infrastructure Model</w:t>
            </w:r>
            <w:r>
              <w:rPr>
                <w:noProof/>
                <w:webHidden/>
              </w:rPr>
              <w:tab/>
            </w:r>
            <w:r>
              <w:rPr>
                <w:noProof/>
                <w:webHidden/>
              </w:rPr>
              <w:fldChar w:fldCharType="begin"/>
            </w:r>
            <w:r>
              <w:rPr>
                <w:noProof/>
                <w:webHidden/>
              </w:rPr>
              <w:instrText xml:space="preserve"> PAGEREF _Toc500313266 \h </w:instrText>
            </w:r>
            <w:r>
              <w:rPr>
                <w:noProof/>
                <w:webHidden/>
              </w:rPr>
            </w:r>
            <w:r>
              <w:rPr>
                <w:noProof/>
                <w:webHidden/>
              </w:rPr>
              <w:fldChar w:fldCharType="separate"/>
            </w:r>
            <w:r>
              <w:rPr>
                <w:noProof/>
                <w:webHidden/>
              </w:rPr>
              <w:t>17</w:t>
            </w:r>
            <w:r>
              <w:rPr>
                <w:noProof/>
                <w:webHidden/>
              </w:rPr>
              <w:fldChar w:fldCharType="end"/>
            </w:r>
          </w:hyperlink>
        </w:p>
        <w:p w:rsidR="00FD7CEA" w:rsidRDefault="00FD7CEA">
          <w:pPr>
            <w:pStyle w:val="TOC3"/>
            <w:rPr>
              <w:rFonts w:eastAsiaTheme="minorEastAsia" w:cstheme="minorBidi"/>
              <w:i w:val="0"/>
              <w:iCs w:val="0"/>
              <w:sz w:val="22"/>
              <w:szCs w:val="22"/>
            </w:rPr>
          </w:pPr>
          <w:hyperlink w:anchor="_Toc500313267" w:history="1">
            <w:r w:rsidRPr="008B7CD5">
              <w:rPr>
                <w:rStyle w:val="Hyperlink"/>
              </w:rPr>
              <w:t>Deployment Diagram 1 - Architecture Overview</w:t>
            </w:r>
            <w:r>
              <w:rPr>
                <w:webHidden/>
              </w:rPr>
              <w:tab/>
            </w:r>
            <w:r>
              <w:rPr>
                <w:webHidden/>
              </w:rPr>
              <w:fldChar w:fldCharType="begin"/>
            </w:r>
            <w:r>
              <w:rPr>
                <w:webHidden/>
              </w:rPr>
              <w:instrText xml:space="preserve"> PAGEREF _Toc500313267 \h </w:instrText>
            </w:r>
            <w:r>
              <w:rPr>
                <w:webHidden/>
              </w:rPr>
            </w:r>
            <w:r>
              <w:rPr>
                <w:webHidden/>
              </w:rPr>
              <w:fldChar w:fldCharType="separate"/>
            </w:r>
            <w:r>
              <w:rPr>
                <w:webHidden/>
              </w:rPr>
              <w:t>17</w:t>
            </w:r>
            <w:r>
              <w:rPr>
                <w:webHidden/>
              </w:rPr>
              <w:fldChar w:fldCharType="end"/>
            </w:r>
          </w:hyperlink>
        </w:p>
        <w:p w:rsidR="00FD7CEA" w:rsidRDefault="00FD7CEA">
          <w:pPr>
            <w:pStyle w:val="TOC3"/>
            <w:rPr>
              <w:rFonts w:eastAsiaTheme="minorEastAsia" w:cstheme="minorBidi"/>
              <w:i w:val="0"/>
              <w:iCs w:val="0"/>
              <w:sz w:val="22"/>
              <w:szCs w:val="22"/>
            </w:rPr>
          </w:pPr>
          <w:hyperlink w:anchor="_Toc500313268" w:history="1">
            <w:r w:rsidRPr="008B7CD5">
              <w:rPr>
                <w:rStyle w:val="Hyperlink"/>
              </w:rPr>
              <w:t>Deployment Diagram 2 – Nodes and Artifacts</w:t>
            </w:r>
            <w:r>
              <w:rPr>
                <w:webHidden/>
              </w:rPr>
              <w:tab/>
            </w:r>
            <w:r>
              <w:rPr>
                <w:webHidden/>
              </w:rPr>
              <w:fldChar w:fldCharType="begin"/>
            </w:r>
            <w:r>
              <w:rPr>
                <w:webHidden/>
              </w:rPr>
              <w:instrText xml:space="preserve"> PAGEREF _Toc500313268 \h </w:instrText>
            </w:r>
            <w:r>
              <w:rPr>
                <w:webHidden/>
              </w:rPr>
            </w:r>
            <w:r>
              <w:rPr>
                <w:webHidden/>
              </w:rPr>
              <w:fldChar w:fldCharType="separate"/>
            </w:r>
            <w:r>
              <w:rPr>
                <w:webHidden/>
              </w:rPr>
              <w:t>18</w:t>
            </w:r>
            <w:r>
              <w:rPr>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69" w:history="1">
            <w:r w:rsidRPr="008B7CD5">
              <w:rPr>
                <w:rStyle w:val="Hyperlink"/>
                <w:noProof/>
              </w:rPr>
              <w:t>3.3 Hardware and Software Requirements</w:t>
            </w:r>
            <w:r>
              <w:rPr>
                <w:noProof/>
                <w:webHidden/>
              </w:rPr>
              <w:tab/>
            </w:r>
            <w:r>
              <w:rPr>
                <w:noProof/>
                <w:webHidden/>
              </w:rPr>
              <w:fldChar w:fldCharType="begin"/>
            </w:r>
            <w:r>
              <w:rPr>
                <w:noProof/>
                <w:webHidden/>
              </w:rPr>
              <w:instrText xml:space="preserve"> PAGEREF _Toc500313269 \h </w:instrText>
            </w:r>
            <w:r>
              <w:rPr>
                <w:noProof/>
                <w:webHidden/>
              </w:rPr>
            </w:r>
            <w:r>
              <w:rPr>
                <w:noProof/>
                <w:webHidden/>
              </w:rPr>
              <w:fldChar w:fldCharType="separate"/>
            </w:r>
            <w:r>
              <w:rPr>
                <w:noProof/>
                <w:webHidden/>
              </w:rPr>
              <w:t>18</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70" w:history="1">
            <w:r w:rsidRPr="008B7CD5">
              <w:rPr>
                <w:rStyle w:val="Hyperlink"/>
                <w:noProof/>
              </w:rPr>
              <w:t>3.4 Security Plan</w:t>
            </w:r>
            <w:r>
              <w:rPr>
                <w:noProof/>
                <w:webHidden/>
              </w:rPr>
              <w:tab/>
            </w:r>
            <w:r>
              <w:rPr>
                <w:noProof/>
                <w:webHidden/>
              </w:rPr>
              <w:fldChar w:fldCharType="begin"/>
            </w:r>
            <w:r>
              <w:rPr>
                <w:noProof/>
                <w:webHidden/>
              </w:rPr>
              <w:instrText xml:space="preserve"> PAGEREF _Toc500313270 \h </w:instrText>
            </w:r>
            <w:r>
              <w:rPr>
                <w:noProof/>
                <w:webHidden/>
              </w:rPr>
            </w:r>
            <w:r>
              <w:rPr>
                <w:noProof/>
                <w:webHidden/>
              </w:rPr>
              <w:fldChar w:fldCharType="separate"/>
            </w:r>
            <w:r>
              <w:rPr>
                <w:noProof/>
                <w:webHidden/>
              </w:rPr>
              <w:t>19</w:t>
            </w:r>
            <w:r>
              <w:rPr>
                <w:noProof/>
                <w:webHidden/>
              </w:rPr>
              <w:fldChar w:fldCharType="end"/>
            </w:r>
          </w:hyperlink>
        </w:p>
        <w:p w:rsidR="00FD7CEA" w:rsidRDefault="00FD7CEA">
          <w:pPr>
            <w:pStyle w:val="TOC1"/>
            <w:tabs>
              <w:tab w:val="right" w:leader="dot" w:pos="9350"/>
            </w:tabs>
            <w:rPr>
              <w:rFonts w:eastAsiaTheme="minorEastAsia" w:cstheme="minorBidi"/>
              <w:b w:val="0"/>
              <w:bCs w:val="0"/>
              <w:caps w:val="0"/>
              <w:noProof/>
              <w:sz w:val="22"/>
              <w:szCs w:val="22"/>
            </w:rPr>
          </w:pPr>
          <w:hyperlink w:anchor="_Toc500313271" w:history="1">
            <w:r w:rsidRPr="008B7CD5">
              <w:rPr>
                <w:rStyle w:val="Hyperlink"/>
                <w:noProof/>
              </w:rPr>
              <w:t>4. User-Interface</w:t>
            </w:r>
            <w:r>
              <w:rPr>
                <w:noProof/>
                <w:webHidden/>
              </w:rPr>
              <w:tab/>
            </w:r>
            <w:r>
              <w:rPr>
                <w:noProof/>
                <w:webHidden/>
              </w:rPr>
              <w:fldChar w:fldCharType="begin"/>
            </w:r>
            <w:r>
              <w:rPr>
                <w:noProof/>
                <w:webHidden/>
              </w:rPr>
              <w:instrText xml:space="preserve"> PAGEREF _Toc500313271 \h </w:instrText>
            </w:r>
            <w:r>
              <w:rPr>
                <w:noProof/>
                <w:webHidden/>
              </w:rPr>
            </w:r>
            <w:r>
              <w:rPr>
                <w:noProof/>
                <w:webHidden/>
              </w:rPr>
              <w:fldChar w:fldCharType="separate"/>
            </w:r>
            <w:r>
              <w:rPr>
                <w:noProof/>
                <w:webHidden/>
              </w:rPr>
              <w:t>20</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72" w:history="1">
            <w:r w:rsidRPr="008B7CD5">
              <w:rPr>
                <w:rStyle w:val="Hyperlink"/>
                <w:noProof/>
              </w:rPr>
              <w:t>4.1 User-Interface Requirements and Constraints</w:t>
            </w:r>
            <w:r>
              <w:rPr>
                <w:noProof/>
                <w:webHidden/>
              </w:rPr>
              <w:tab/>
            </w:r>
            <w:r>
              <w:rPr>
                <w:noProof/>
                <w:webHidden/>
              </w:rPr>
              <w:fldChar w:fldCharType="begin"/>
            </w:r>
            <w:r>
              <w:rPr>
                <w:noProof/>
                <w:webHidden/>
              </w:rPr>
              <w:instrText xml:space="preserve"> PAGEREF _Toc500313272 \h </w:instrText>
            </w:r>
            <w:r>
              <w:rPr>
                <w:noProof/>
                <w:webHidden/>
              </w:rPr>
            </w:r>
            <w:r>
              <w:rPr>
                <w:noProof/>
                <w:webHidden/>
              </w:rPr>
              <w:fldChar w:fldCharType="separate"/>
            </w:r>
            <w:r>
              <w:rPr>
                <w:noProof/>
                <w:webHidden/>
              </w:rPr>
              <w:t>20</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73" w:history="1">
            <w:r w:rsidRPr="008B7CD5">
              <w:rPr>
                <w:rStyle w:val="Hyperlink"/>
                <w:noProof/>
              </w:rPr>
              <w:t>4.2 Window Navigation Diagram</w:t>
            </w:r>
            <w:r>
              <w:rPr>
                <w:noProof/>
                <w:webHidden/>
              </w:rPr>
              <w:tab/>
            </w:r>
            <w:r>
              <w:rPr>
                <w:noProof/>
                <w:webHidden/>
              </w:rPr>
              <w:fldChar w:fldCharType="begin"/>
            </w:r>
            <w:r>
              <w:rPr>
                <w:noProof/>
                <w:webHidden/>
              </w:rPr>
              <w:instrText xml:space="preserve"> PAGEREF _Toc500313273 \h </w:instrText>
            </w:r>
            <w:r>
              <w:rPr>
                <w:noProof/>
                <w:webHidden/>
              </w:rPr>
            </w:r>
            <w:r>
              <w:rPr>
                <w:noProof/>
                <w:webHidden/>
              </w:rPr>
              <w:fldChar w:fldCharType="separate"/>
            </w:r>
            <w:r>
              <w:rPr>
                <w:noProof/>
                <w:webHidden/>
              </w:rPr>
              <w:t>20</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74" w:history="1">
            <w:r w:rsidRPr="008B7CD5">
              <w:rPr>
                <w:rStyle w:val="Hyperlink"/>
                <w:noProof/>
              </w:rPr>
              <w:t>4.3 Forms: Screen and User- Interaction Design</w:t>
            </w:r>
            <w:r>
              <w:rPr>
                <w:noProof/>
                <w:webHidden/>
              </w:rPr>
              <w:tab/>
            </w:r>
            <w:r>
              <w:rPr>
                <w:noProof/>
                <w:webHidden/>
              </w:rPr>
              <w:fldChar w:fldCharType="begin"/>
            </w:r>
            <w:r>
              <w:rPr>
                <w:noProof/>
                <w:webHidden/>
              </w:rPr>
              <w:instrText xml:space="preserve"> PAGEREF _Toc500313274 \h </w:instrText>
            </w:r>
            <w:r>
              <w:rPr>
                <w:noProof/>
                <w:webHidden/>
              </w:rPr>
            </w:r>
            <w:r>
              <w:rPr>
                <w:noProof/>
                <w:webHidden/>
              </w:rPr>
              <w:fldChar w:fldCharType="separate"/>
            </w:r>
            <w:r>
              <w:rPr>
                <w:noProof/>
                <w:webHidden/>
              </w:rPr>
              <w:t>21</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75" w:history="1">
            <w:r w:rsidRPr="008B7CD5">
              <w:rPr>
                <w:rStyle w:val="Hyperlink"/>
                <w:noProof/>
              </w:rPr>
              <w:t>4.4 Reports: “Printed Outputs” Design</w:t>
            </w:r>
            <w:r>
              <w:rPr>
                <w:noProof/>
                <w:webHidden/>
              </w:rPr>
              <w:tab/>
            </w:r>
            <w:r>
              <w:rPr>
                <w:noProof/>
                <w:webHidden/>
              </w:rPr>
              <w:fldChar w:fldCharType="begin"/>
            </w:r>
            <w:r>
              <w:rPr>
                <w:noProof/>
                <w:webHidden/>
              </w:rPr>
              <w:instrText xml:space="preserve"> PAGEREF _Toc500313275 \h </w:instrText>
            </w:r>
            <w:r>
              <w:rPr>
                <w:noProof/>
                <w:webHidden/>
              </w:rPr>
            </w:r>
            <w:r>
              <w:rPr>
                <w:noProof/>
                <w:webHidden/>
              </w:rPr>
              <w:fldChar w:fldCharType="separate"/>
            </w:r>
            <w:r>
              <w:rPr>
                <w:noProof/>
                <w:webHidden/>
              </w:rPr>
              <w:t>24</w:t>
            </w:r>
            <w:r>
              <w:rPr>
                <w:noProof/>
                <w:webHidden/>
              </w:rPr>
              <w:fldChar w:fldCharType="end"/>
            </w:r>
          </w:hyperlink>
        </w:p>
        <w:p w:rsidR="00FD7CEA" w:rsidRDefault="00FD7CEA">
          <w:pPr>
            <w:pStyle w:val="TOC1"/>
            <w:tabs>
              <w:tab w:val="right" w:leader="dot" w:pos="9350"/>
            </w:tabs>
            <w:rPr>
              <w:rFonts w:eastAsiaTheme="minorEastAsia" w:cstheme="minorBidi"/>
              <w:b w:val="0"/>
              <w:bCs w:val="0"/>
              <w:caps w:val="0"/>
              <w:noProof/>
              <w:sz w:val="22"/>
              <w:szCs w:val="22"/>
            </w:rPr>
          </w:pPr>
          <w:hyperlink w:anchor="_Toc500313276" w:history="1">
            <w:r w:rsidRPr="008B7CD5">
              <w:rPr>
                <w:rStyle w:val="Hyperlink"/>
                <w:noProof/>
              </w:rPr>
              <w:t>Appendices</w:t>
            </w:r>
            <w:r>
              <w:rPr>
                <w:noProof/>
                <w:webHidden/>
              </w:rPr>
              <w:tab/>
            </w:r>
            <w:r>
              <w:rPr>
                <w:noProof/>
                <w:webHidden/>
              </w:rPr>
              <w:fldChar w:fldCharType="begin"/>
            </w:r>
            <w:r>
              <w:rPr>
                <w:noProof/>
                <w:webHidden/>
              </w:rPr>
              <w:instrText xml:space="preserve"> PAGEREF _Toc500313276 \h </w:instrText>
            </w:r>
            <w:r>
              <w:rPr>
                <w:noProof/>
                <w:webHidden/>
              </w:rPr>
            </w:r>
            <w:r>
              <w:rPr>
                <w:noProof/>
                <w:webHidden/>
              </w:rPr>
              <w:fldChar w:fldCharType="separate"/>
            </w:r>
            <w:r>
              <w:rPr>
                <w:noProof/>
                <w:webHidden/>
              </w:rPr>
              <w:t>25</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77" w:history="1">
            <w:r w:rsidRPr="008B7CD5">
              <w:rPr>
                <w:rStyle w:val="Hyperlink"/>
                <w:noProof/>
              </w:rPr>
              <w:t>Bibliography</w:t>
            </w:r>
            <w:r>
              <w:rPr>
                <w:noProof/>
                <w:webHidden/>
              </w:rPr>
              <w:tab/>
            </w:r>
            <w:r>
              <w:rPr>
                <w:noProof/>
                <w:webHidden/>
              </w:rPr>
              <w:fldChar w:fldCharType="begin"/>
            </w:r>
            <w:r>
              <w:rPr>
                <w:noProof/>
                <w:webHidden/>
              </w:rPr>
              <w:instrText xml:space="preserve"> PAGEREF _Toc500313277 \h </w:instrText>
            </w:r>
            <w:r>
              <w:rPr>
                <w:noProof/>
                <w:webHidden/>
              </w:rPr>
            </w:r>
            <w:r>
              <w:rPr>
                <w:noProof/>
                <w:webHidden/>
              </w:rPr>
              <w:fldChar w:fldCharType="separate"/>
            </w:r>
            <w:r>
              <w:rPr>
                <w:noProof/>
                <w:webHidden/>
              </w:rPr>
              <w:t>25</w:t>
            </w:r>
            <w:r>
              <w:rPr>
                <w:noProof/>
                <w:webHidden/>
              </w:rPr>
              <w:fldChar w:fldCharType="end"/>
            </w:r>
          </w:hyperlink>
        </w:p>
        <w:p w:rsidR="00FD7CEA" w:rsidRDefault="00FD7CEA">
          <w:pPr>
            <w:pStyle w:val="TOC2"/>
            <w:tabs>
              <w:tab w:val="right" w:leader="dot" w:pos="9350"/>
            </w:tabs>
            <w:rPr>
              <w:rFonts w:eastAsiaTheme="minorEastAsia" w:cstheme="minorBidi"/>
              <w:smallCaps w:val="0"/>
              <w:noProof/>
              <w:sz w:val="22"/>
              <w:szCs w:val="22"/>
            </w:rPr>
          </w:pPr>
          <w:hyperlink w:anchor="_Toc500313278" w:history="1">
            <w:r w:rsidRPr="008B7CD5">
              <w:rPr>
                <w:rStyle w:val="Hyperlink"/>
                <w:noProof/>
              </w:rPr>
              <w:t>Supporting Documentation and Recommendations</w:t>
            </w:r>
            <w:r>
              <w:rPr>
                <w:noProof/>
                <w:webHidden/>
              </w:rPr>
              <w:tab/>
            </w:r>
            <w:r>
              <w:rPr>
                <w:noProof/>
                <w:webHidden/>
              </w:rPr>
              <w:fldChar w:fldCharType="begin"/>
            </w:r>
            <w:r>
              <w:rPr>
                <w:noProof/>
                <w:webHidden/>
              </w:rPr>
              <w:instrText xml:space="preserve"> PAGEREF _Toc500313278 \h </w:instrText>
            </w:r>
            <w:r>
              <w:rPr>
                <w:noProof/>
                <w:webHidden/>
              </w:rPr>
            </w:r>
            <w:r>
              <w:rPr>
                <w:noProof/>
                <w:webHidden/>
              </w:rPr>
              <w:fldChar w:fldCharType="separate"/>
            </w:r>
            <w:r>
              <w:rPr>
                <w:noProof/>
                <w:webHidden/>
              </w:rPr>
              <w:t>25</w:t>
            </w:r>
            <w:r>
              <w:rPr>
                <w:noProof/>
                <w:webHidden/>
              </w:rPr>
              <w:fldChar w:fldCharType="end"/>
            </w:r>
          </w:hyperlink>
        </w:p>
        <w:p w:rsidR="00D83CE3" w:rsidRDefault="00D83CE3">
          <w:r>
            <w:rPr>
              <w:b/>
              <w:bCs/>
              <w:noProof/>
            </w:rPr>
            <w:fldChar w:fldCharType="end"/>
          </w:r>
        </w:p>
      </w:sdtContent>
    </w:sdt>
    <w:p w:rsidR="00054333" w:rsidRDefault="00054333" w:rsidP="00D83CE3">
      <w:pPr>
        <w:pStyle w:val="TOCHeading"/>
      </w:pPr>
      <w:r>
        <w:br w:type="page"/>
      </w:r>
    </w:p>
    <w:p w:rsidR="00054333" w:rsidRPr="00A77597" w:rsidRDefault="00054333" w:rsidP="00D01C67">
      <w:pPr>
        <w:pStyle w:val="Heading1"/>
        <w:rPr>
          <w:b/>
          <w:color w:val="auto"/>
          <w:sz w:val="40"/>
        </w:rPr>
      </w:pPr>
      <w:bookmarkStart w:id="0" w:name="_Toc500252733"/>
      <w:bookmarkStart w:id="1" w:name="_Toc500313253"/>
      <w:r w:rsidRPr="00A77597">
        <w:rPr>
          <w:b/>
          <w:color w:val="auto"/>
          <w:sz w:val="40"/>
        </w:rPr>
        <w:t>Executive Summary</w:t>
      </w:r>
      <w:bookmarkEnd w:id="0"/>
      <w:bookmarkEnd w:id="1"/>
    </w:p>
    <w:p w:rsidR="00D01C67" w:rsidRPr="00D01C67" w:rsidRDefault="00D01C67" w:rsidP="00D01C67">
      <w:pPr>
        <w:spacing w:after="0"/>
      </w:pPr>
    </w:p>
    <w:p w:rsidR="000F1C4C" w:rsidRDefault="000F1C4C" w:rsidP="00D01C67">
      <w:pPr>
        <w:spacing w:line="276" w:lineRule="auto"/>
        <w:ind w:firstLine="720"/>
        <w:rPr>
          <w:rFonts w:ascii="Calibri" w:hAnsi="Calibri"/>
          <w:sz w:val="24"/>
        </w:rPr>
      </w:pPr>
      <w:r w:rsidRPr="000F1C4C">
        <w:rPr>
          <w:rFonts w:ascii="Calibri" w:hAnsi="Calibri"/>
          <w:sz w:val="24"/>
        </w:rPr>
        <w:t>Ms. Weltz from Artisan’s Co-op North has hired CAMR Incorporated to plan, implement, and maintain a new system for her company. This system will bring Artisan’s Co-op North to the twenty first century with its renovated way to take and track inventory, improve sales, and provide a more active role for the artisans.</w:t>
      </w:r>
    </w:p>
    <w:p w:rsidR="000F1C4C" w:rsidRDefault="000F1C4C" w:rsidP="00D01C67">
      <w:pPr>
        <w:spacing w:line="276" w:lineRule="auto"/>
        <w:ind w:firstLine="720"/>
        <w:rPr>
          <w:rFonts w:ascii="Calibri" w:hAnsi="Calibri"/>
          <w:sz w:val="24"/>
        </w:rPr>
      </w:pPr>
      <w:r w:rsidRPr="000F1C4C">
        <w:rPr>
          <w:rFonts w:ascii="Calibri" w:hAnsi="Calibri"/>
          <w:sz w:val="24"/>
        </w:rPr>
        <w:t xml:space="preserve">CAMR Incorporated examined the System Proposal Request by Ms. Weltz and decided the proposed system </w:t>
      </w:r>
      <w:r>
        <w:rPr>
          <w:rFonts w:ascii="Calibri" w:hAnsi="Calibri"/>
          <w:sz w:val="24"/>
        </w:rPr>
        <w:t>was</w:t>
      </w:r>
      <w:r w:rsidRPr="000F1C4C">
        <w:rPr>
          <w:rFonts w:ascii="Calibri" w:hAnsi="Calibri"/>
          <w:sz w:val="24"/>
        </w:rPr>
        <w:t xml:space="preserve"> practicable and low risk. </w:t>
      </w:r>
      <w:r>
        <w:rPr>
          <w:rFonts w:ascii="Calibri" w:hAnsi="Calibri"/>
          <w:sz w:val="24"/>
        </w:rPr>
        <w:t>The System Proposal highlighted</w:t>
      </w:r>
      <w:r w:rsidRPr="000F1C4C">
        <w:rPr>
          <w:rFonts w:ascii="Calibri" w:hAnsi="Calibri"/>
          <w:sz w:val="24"/>
        </w:rPr>
        <w:t xml:space="preserve"> the unified vision of CAMR Incorporated and Artisan’s Co-op North to build a database system </w:t>
      </w:r>
      <w:r w:rsidR="00E6766A">
        <w:rPr>
          <w:rFonts w:ascii="Calibri" w:hAnsi="Calibri"/>
          <w:sz w:val="24"/>
        </w:rPr>
        <w:t xml:space="preserve">in version 1 </w:t>
      </w:r>
      <w:r w:rsidRPr="000F1C4C">
        <w:rPr>
          <w:rFonts w:ascii="Calibri" w:hAnsi="Calibri"/>
          <w:sz w:val="24"/>
        </w:rPr>
        <w:t>and</w:t>
      </w:r>
      <w:r w:rsidR="00E6766A">
        <w:rPr>
          <w:rFonts w:ascii="Calibri" w:hAnsi="Calibri"/>
          <w:sz w:val="24"/>
        </w:rPr>
        <w:t xml:space="preserve"> in version 2 of the system, to build</w:t>
      </w:r>
      <w:r w:rsidRPr="000F1C4C">
        <w:rPr>
          <w:rFonts w:ascii="Calibri" w:hAnsi="Calibri"/>
          <w:sz w:val="24"/>
        </w:rPr>
        <w:t xml:space="preserve"> </w:t>
      </w:r>
      <w:r w:rsidR="00E6766A">
        <w:rPr>
          <w:rFonts w:ascii="Calibri" w:hAnsi="Calibri"/>
          <w:sz w:val="24"/>
        </w:rPr>
        <w:t xml:space="preserve">a </w:t>
      </w:r>
      <w:r w:rsidRPr="000F1C4C">
        <w:rPr>
          <w:rFonts w:ascii="Calibri" w:hAnsi="Calibri"/>
          <w:sz w:val="24"/>
        </w:rPr>
        <w:t xml:space="preserve">contemporary website to modernize, expand, and simplify Artisan’s Co-op North. </w:t>
      </w:r>
    </w:p>
    <w:p w:rsidR="000F1C4C" w:rsidRDefault="000F1C4C" w:rsidP="00D01C67">
      <w:pPr>
        <w:spacing w:line="276" w:lineRule="auto"/>
        <w:ind w:firstLine="720"/>
        <w:rPr>
          <w:rFonts w:ascii="Calibri" w:hAnsi="Calibri"/>
          <w:sz w:val="24"/>
        </w:rPr>
      </w:pPr>
      <w:r>
        <w:rPr>
          <w:rFonts w:ascii="Calibri" w:hAnsi="Calibri"/>
          <w:sz w:val="24"/>
        </w:rPr>
        <w:t xml:space="preserve">This document will </w:t>
      </w:r>
      <w:r w:rsidR="00E6766A">
        <w:rPr>
          <w:rFonts w:ascii="Calibri" w:hAnsi="Calibri"/>
          <w:sz w:val="24"/>
        </w:rPr>
        <w:t>now move away from the analysis</w:t>
      </w:r>
      <w:r>
        <w:rPr>
          <w:rFonts w:ascii="Calibri" w:hAnsi="Calibri"/>
          <w:sz w:val="24"/>
        </w:rPr>
        <w:t xml:space="preserve"> </w:t>
      </w:r>
      <w:r w:rsidR="00E6766A">
        <w:rPr>
          <w:rFonts w:ascii="Calibri" w:hAnsi="Calibri"/>
          <w:sz w:val="24"/>
        </w:rPr>
        <w:t xml:space="preserve">and </w:t>
      </w:r>
      <w:r>
        <w:rPr>
          <w:rFonts w:ascii="Calibri" w:hAnsi="Calibri"/>
          <w:sz w:val="24"/>
        </w:rPr>
        <w:t xml:space="preserve">towards the development of Artisan Thrive Technology (ATT). </w:t>
      </w:r>
      <w:r w:rsidR="00D01C67">
        <w:rPr>
          <w:rFonts w:ascii="Calibri" w:hAnsi="Calibri"/>
          <w:sz w:val="24"/>
        </w:rPr>
        <w:t>This document</w:t>
      </w:r>
      <w:r>
        <w:rPr>
          <w:rFonts w:ascii="Calibri" w:hAnsi="Calibri"/>
          <w:sz w:val="24"/>
        </w:rPr>
        <w:t xml:space="preserve"> will begin by reintroducing </w:t>
      </w:r>
      <w:r w:rsidRPr="000F1C4C">
        <w:rPr>
          <w:rFonts w:ascii="Calibri" w:hAnsi="Calibri"/>
          <w:sz w:val="24"/>
        </w:rPr>
        <w:t xml:space="preserve">the </w:t>
      </w:r>
      <w:r>
        <w:rPr>
          <w:rFonts w:ascii="Calibri" w:hAnsi="Calibri"/>
          <w:sz w:val="24"/>
        </w:rPr>
        <w:t xml:space="preserve">system, </w:t>
      </w:r>
      <w:r w:rsidR="00E6766A">
        <w:rPr>
          <w:rFonts w:ascii="Calibri" w:hAnsi="Calibri"/>
          <w:sz w:val="24"/>
        </w:rPr>
        <w:t>then show</w:t>
      </w:r>
      <w:r>
        <w:rPr>
          <w:rFonts w:ascii="Calibri" w:hAnsi="Calibri"/>
          <w:sz w:val="24"/>
        </w:rPr>
        <w:t xml:space="preserve"> the </w:t>
      </w:r>
      <w:r w:rsidR="00D01C67">
        <w:rPr>
          <w:rFonts w:ascii="Calibri" w:hAnsi="Calibri"/>
          <w:sz w:val="24"/>
        </w:rPr>
        <w:t xml:space="preserve">structural model, </w:t>
      </w:r>
      <w:r>
        <w:rPr>
          <w:rFonts w:ascii="Calibri" w:hAnsi="Calibri"/>
          <w:sz w:val="24"/>
        </w:rPr>
        <w:t xml:space="preserve">architecture </w:t>
      </w:r>
      <w:r w:rsidR="00D01C67">
        <w:rPr>
          <w:rFonts w:ascii="Calibri" w:hAnsi="Calibri"/>
          <w:sz w:val="24"/>
        </w:rPr>
        <w:t>design</w:t>
      </w:r>
      <w:r>
        <w:rPr>
          <w:rFonts w:ascii="Calibri" w:hAnsi="Calibri"/>
          <w:sz w:val="24"/>
        </w:rPr>
        <w:t xml:space="preserve">, and the </w:t>
      </w:r>
      <w:r w:rsidR="00E6766A">
        <w:rPr>
          <w:rFonts w:ascii="Calibri" w:hAnsi="Calibri"/>
          <w:sz w:val="24"/>
        </w:rPr>
        <w:t>user-interface experience</w:t>
      </w:r>
      <w:r>
        <w:rPr>
          <w:rFonts w:ascii="Calibri" w:hAnsi="Calibri"/>
          <w:sz w:val="24"/>
        </w:rPr>
        <w:t xml:space="preserve">. </w:t>
      </w:r>
      <w:r w:rsidRPr="000F1C4C">
        <w:rPr>
          <w:rFonts w:ascii="Calibri" w:hAnsi="Calibri"/>
          <w:sz w:val="24"/>
        </w:rPr>
        <w:t xml:space="preserve"> </w:t>
      </w:r>
    </w:p>
    <w:p w:rsidR="00D62200" w:rsidRPr="000F1C4C" w:rsidRDefault="00D62200" w:rsidP="00D01C67">
      <w:pPr>
        <w:spacing w:line="276" w:lineRule="auto"/>
        <w:ind w:firstLine="720"/>
        <w:rPr>
          <w:rFonts w:ascii="Calibri" w:hAnsi="Calibri"/>
          <w:sz w:val="24"/>
        </w:rPr>
      </w:pPr>
      <w:r>
        <w:rPr>
          <w:rFonts w:ascii="Calibri" w:hAnsi="Calibri"/>
          <w:sz w:val="24"/>
        </w:rPr>
        <w:t xml:space="preserve">The System Proposal along with this document will be resourceful documents to refer back to during the implementation phase to ensure CAMR Incorporated produces a complete, </w:t>
      </w:r>
      <w:r w:rsidR="00E6766A">
        <w:rPr>
          <w:rFonts w:ascii="Calibri" w:hAnsi="Calibri"/>
          <w:sz w:val="24"/>
        </w:rPr>
        <w:t>functional</w:t>
      </w:r>
      <w:r>
        <w:rPr>
          <w:rFonts w:ascii="Calibri" w:hAnsi="Calibri"/>
          <w:sz w:val="24"/>
        </w:rPr>
        <w:t xml:space="preserve">, and </w:t>
      </w:r>
      <w:r w:rsidR="00E6766A">
        <w:rPr>
          <w:rFonts w:ascii="Calibri" w:hAnsi="Calibri"/>
          <w:sz w:val="24"/>
        </w:rPr>
        <w:t>expected</w:t>
      </w:r>
      <w:r>
        <w:rPr>
          <w:rFonts w:ascii="Calibri" w:hAnsi="Calibri"/>
          <w:sz w:val="24"/>
        </w:rPr>
        <w:t xml:space="preserve"> system for Artisan’s Co-op North.  </w:t>
      </w:r>
    </w:p>
    <w:p w:rsidR="00054333" w:rsidRPr="000A38B7" w:rsidRDefault="00054333" w:rsidP="00D01C67">
      <w:pPr>
        <w:spacing w:line="276" w:lineRule="auto"/>
        <w:rPr>
          <w:sz w:val="24"/>
        </w:rPr>
      </w:pPr>
    </w:p>
    <w:p w:rsidR="00054333" w:rsidRPr="000A38B7" w:rsidRDefault="00054333" w:rsidP="000F1C4C">
      <w:pPr>
        <w:spacing w:after="0" w:line="240" w:lineRule="auto"/>
      </w:pPr>
      <w:r w:rsidRPr="000A38B7">
        <w:br w:type="page"/>
      </w:r>
    </w:p>
    <w:p w:rsidR="00054333" w:rsidRPr="00A77597" w:rsidRDefault="00783357" w:rsidP="003F362A">
      <w:pPr>
        <w:pStyle w:val="Heading1"/>
        <w:rPr>
          <w:b/>
          <w:color w:val="auto"/>
          <w:sz w:val="40"/>
        </w:rPr>
      </w:pPr>
      <w:bookmarkStart w:id="2" w:name="_Toc500252734"/>
      <w:bookmarkStart w:id="3" w:name="_Toc500313254"/>
      <w:r w:rsidRPr="00A77597">
        <w:rPr>
          <w:b/>
          <w:color w:val="auto"/>
          <w:sz w:val="40"/>
        </w:rPr>
        <w:t>1</w:t>
      </w:r>
      <w:r w:rsidR="00054333" w:rsidRPr="00A77597">
        <w:rPr>
          <w:b/>
          <w:color w:val="auto"/>
          <w:sz w:val="40"/>
        </w:rPr>
        <w:t>. Introduction</w:t>
      </w:r>
      <w:bookmarkEnd w:id="2"/>
      <w:bookmarkEnd w:id="3"/>
      <w:r w:rsidR="00054333" w:rsidRPr="00A77597">
        <w:rPr>
          <w:b/>
          <w:color w:val="auto"/>
          <w:sz w:val="40"/>
        </w:rPr>
        <w:t xml:space="preserve"> </w:t>
      </w:r>
    </w:p>
    <w:p w:rsidR="00054333" w:rsidRPr="00A77597" w:rsidRDefault="00783357" w:rsidP="004B4F56">
      <w:pPr>
        <w:pStyle w:val="Heading2"/>
        <w:rPr>
          <w:color w:val="auto"/>
          <w:sz w:val="28"/>
        </w:rPr>
      </w:pPr>
      <w:bookmarkStart w:id="4" w:name="_Toc500252735"/>
      <w:bookmarkStart w:id="5" w:name="_Toc500313255"/>
      <w:r w:rsidRPr="00A77597">
        <w:rPr>
          <w:color w:val="auto"/>
          <w:sz w:val="32"/>
        </w:rPr>
        <w:t>1.1</w:t>
      </w:r>
      <w:r w:rsidR="0066767F" w:rsidRPr="00A77597">
        <w:rPr>
          <w:color w:val="auto"/>
          <w:sz w:val="32"/>
        </w:rPr>
        <w:t xml:space="preserve"> </w:t>
      </w:r>
      <w:r w:rsidR="00054333" w:rsidRPr="00A77597">
        <w:rPr>
          <w:color w:val="auto"/>
          <w:sz w:val="32"/>
        </w:rPr>
        <w:t>Problem Statement</w:t>
      </w:r>
      <w:bookmarkEnd w:id="4"/>
      <w:r w:rsidR="002A6789" w:rsidRPr="00A77597">
        <w:rPr>
          <w:color w:val="auto"/>
          <w:sz w:val="32"/>
        </w:rPr>
        <w:t xml:space="preserve"> and Project Vision</w:t>
      </w:r>
      <w:bookmarkEnd w:id="5"/>
    </w:p>
    <w:p w:rsidR="00AE2A9C" w:rsidRPr="00184267" w:rsidRDefault="008A241E" w:rsidP="00184267">
      <w:pPr>
        <w:spacing w:after="0" w:line="276" w:lineRule="auto"/>
        <w:rPr>
          <w:rFonts w:ascii="Calibri" w:hAnsi="Calibri" w:cs="Calibri"/>
          <w:sz w:val="24"/>
          <w:szCs w:val="24"/>
        </w:rPr>
      </w:pPr>
      <w:r w:rsidRPr="00294F0D">
        <w:rPr>
          <w:sz w:val="24"/>
          <w:szCs w:val="24"/>
        </w:rPr>
        <w:tab/>
      </w:r>
      <w:r w:rsidRPr="00184267">
        <w:rPr>
          <w:rFonts w:ascii="Calibri" w:hAnsi="Calibri" w:cs="Calibri"/>
          <w:sz w:val="24"/>
          <w:szCs w:val="24"/>
        </w:rPr>
        <w:t>Artisan’s Co-o</w:t>
      </w:r>
      <w:r w:rsidR="00F25959" w:rsidRPr="00184267">
        <w:rPr>
          <w:rFonts w:ascii="Calibri" w:hAnsi="Calibri" w:cs="Calibri"/>
          <w:sz w:val="24"/>
          <w:szCs w:val="24"/>
        </w:rPr>
        <w:t xml:space="preserve">p North is a small company that notices the world is moving to a modern era. </w:t>
      </w:r>
      <w:r w:rsidR="00AE2A9C" w:rsidRPr="00184267">
        <w:rPr>
          <w:rFonts w:ascii="Calibri" w:hAnsi="Calibri" w:cs="Calibri"/>
          <w:sz w:val="24"/>
          <w:szCs w:val="24"/>
        </w:rPr>
        <w:t>Current</w:t>
      </w:r>
      <w:r w:rsidR="00F25959" w:rsidRPr="00184267">
        <w:rPr>
          <w:rFonts w:ascii="Calibri" w:hAnsi="Calibri" w:cs="Calibri"/>
          <w:sz w:val="24"/>
          <w:szCs w:val="24"/>
        </w:rPr>
        <w:t xml:space="preserve">ly, Artisan’s Co-op North </w:t>
      </w:r>
      <w:r w:rsidR="00184267">
        <w:rPr>
          <w:rFonts w:ascii="Calibri" w:hAnsi="Calibri" w:cs="Calibri"/>
          <w:sz w:val="24"/>
          <w:szCs w:val="24"/>
        </w:rPr>
        <w:t>keeps</w:t>
      </w:r>
      <w:r w:rsidR="00F25959" w:rsidRPr="00184267">
        <w:rPr>
          <w:rFonts w:ascii="Calibri" w:hAnsi="Calibri" w:cs="Calibri"/>
          <w:sz w:val="24"/>
          <w:szCs w:val="24"/>
        </w:rPr>
        <w:t xml:space="preserve"> </w:t>
      </w:r>
      <w:r w:rsidR="00AE2A9C" w:rsidRPr="00184267">
        <w:rPr>
          <w:rFonts w:ascii="Calibri" w:hAnsi="Calibri" w:cs="Calibri"/>
          <w:sz w:val="24"/>
          <w:szCs w:val="24"/>
        </w:rPr>
        <w:t>track of their inventory through a simple Excel document and everything is done by hand. This current system is outdated and tedious for Ms. Weltz</w:t>
      </w:r>
      <w:r w:rsidR="00184267">
        <w:rPr>
          <w:rFonts w:ascii="Calibri" w:hAnsi="Calibri" w:cs="Calibri"/>
          <w:sz w:val="24"/>
          <w:szCs w:val="24"/>
        </w:rPr>
        <w:t xml:space="preserve"> and other members</w:t>
      </w:r>
      <w:r w:rsidR="00AE2A9C" w:rsidRPr="00184267">
        <w:rPr>
          <w:rFonts w:ascii="Calibri" w:hAnsi="Calibri" w:cs="Calibri"/>
          <w:sz w:val="24"/>
          <w:szCs w:val="24"/>
        </w:rPr>
        <w:t xml:space="preserve">. </w:t>
      </w:r>
    </w:p>
    <w:p w:rsidR="00294F0D" w:rsidRDefault="00AE2A9C" w:rsidP="00611F16">
      <w:pPr>
        <w:spacing w:after="0" w:line="276" w:lineRule="auto"/>
        <w:ind w:firstLine="720"/>
        <w:rPr>
          <w:rFonts w:ascii="Calibri" w:hAnsi="Calibri" w:cs="Calibri"/>
          <w:sz w:val="24"/>
          <w:szCs w:val="24"/>
        </w:rPr>
      </w:pPr>
      <w:r w:rsidRPr="00184267">
        <w:rPr>
          <w:rFonts w:ascii="Calibri" w:hAnsi="Calibri" w:cs="Calibri"/>
          <w:sz w:val="24"/>
          <w:szCs w:val="24"/>
        </w:rPr>
        <w:t>The vision for ATT (Artisan Thrive Technology) is to automate inventory, support craft fair sales, and reach a greater audience via the web. To achieve this vision, CAMR Incorporated plans to create a database system and website to meet the needs of Artisan’s Co-op office staff</w:t>
      </w:r>
      <w:r w:rsidR="00294F0D" w:rsidRPr="00184267">
        <w:rPr>
          <w:rFonts w:ascii="Calibri" w:hAnsi="Calibri" w:cs="Calibri"/>
          <w:sz w:val="24"/>
          <w:szCs w:val="24"/>
        </w:rPr>
        <w:t xml:space="preserve">, artisans, and customers. </w:t>
      </w:r>
      <w:r w:rsidRPr="00184267">
        <w:rPr>
          <w:rFonts w:ascii="Calibri" w:hAnsi="Calibri" w:cs="Calibri"/>
          <w:sz w:val="24"/>
          <w:szCs w:val="24"/>
        </w:rPr>
        <w:t xml:space="preserve">CAMR Inc. </w:t>
      </w:r>
      <w:r w:rsidR="00184267">
        <w:rPr>
          <w:rFonts w:ascii="Calibri" w:hAnsi="Calibri" w:cs="Calibri"/>
          <w:sz w:val="24"/>
          <w:szCs w:val="24"/>
        </w:rPr>
        <w:t>has made the decision to</w:t>
      </w:r>
      <w:r w:rsidRPr="00184267">
        <w:rPr>
          <w:rFonts w:ascii="Calibri" w:hAnsi="Calibri" w:cs="Calibri"/>
          <w:sz w:val="24"/>
          <w:szCs w:val="24"/>
        </w:rPr>
        <w:t xml:space="preserve"> develop the ATT system in phases instead of delivering a final system in one piece. First, CAMR Inc. will focus on automating Artisan’s Co-op North by delivering a database system that will track inventory, sales, and a payroll system for the artisans. </w:t>
      </w:r>
      <w:r w:rsidR="00184267">
        <w:rPr>
          <w:rFonts w:ascii="Calibri" w:hAnsi="Calibri" w:cs="Calibri"/>
          <w:sz w:val="24"/>
          <w:szCs w:val="24"/>
        </w:rPr>
        <w:t>In the next version</w:t>
      </w:r>
      <w:r w:rsidRPr="00184267">
        <w:rPr>
          <w:rFonts w:ascii="Calibri" w:hAnsi="Calibri" w:cs="Calibri"/>
          <w:sz w:val="24"/>
          <w:szCs w:val="24"/>
        </w:rPr>
        <w:t xml:space="preserve">, CAMR Inc. will develop a website to improve sales for art fairs and the online market. </w:t>
      </w:r>
      <w:r w:rsidR="00294F0D" w:rsidRPr="00184267">
        <w:rPr>
          <w:rFonts w:ascii="Calibri" w:hAnsi="Calibri" w:cs="Calibri"/>
          <w:sz w:val="24"/>
          <w:szCs w:val="24"/>
        </w:rPr>
        <w:t>For additiona</w:t>
      </w:r>
      <w:r w:rsidR="00DE2BDD">
        <w:rPr>
          <w:rFonts w:ascii="Calibri" w:hAnsi="Calibri" w:cs="Calibri"/>
          <w:sz w:val="24"/>
          <w:szCs w:val="24"/>
        </w:rPr>
        <w:t>l information, please refer to S</w:t>
      </w:r>
      <w:r w:rsidR="00294F0D" w:rsidRPr="00184267">
        <w:rPr>
          <w:rFonts w:ascii="Calibri" w:hAnsi="Calibri" w:cs="Calibri"/>
          <w:sz w:val="24"/>
          <w:szCs w:val="24"/>
        </w:rPr>
        <w:t>ections 1.1, 1.2, and 1.4 of the System Proposal).</w:t>
      </w:r>
    </w:p>
    <w:p w:rsidR="00611F16" w:rsidRPr="00184267" w:rsidRDefault="00611F16" w:rsidP="00611F16">
      <w:pPr>
        <w:spacing w:after="0" w:line="276" w:lineRule="auto"/>
        <w:ind w:firstLine="720"/>
        <w:rPr>
          <w:rFonts w:ascii="Calibri" w:hAnsi="Calibri" w:cs="Calibri"/>
          <w:sz w:val="24"/>
          <w:szCs w:val="24"/>
        </w:rPr>
      </w:pPr>
    </w:p>
    <w:p w:rsidR="00054333" w:rsidRPr="00A77597" w:rsidRDefault="00783357" w:rsidP="004B4F56">
      <w:pPr>
        <w:pStyle w:val="Heading2"/>
        <w:rPr>
          <w:color w:val="auto"/>
          <w:sz w:val="28"/>
        </w:rPr>
      </w:pPr>
      <w:bookmarkStart w:id="6" w:name="_Toc500313256"/>
      <w:r w:rsidRPr="00A77597">
        <w:rPr>
          <w:color w:val="auto"/>
          <w:sz w:val="32"/>
        </w:rPr>
        <w:t>1.2</w:t>
      </w:r>
      <w:r w:rsidR="0066767F" w:rsidRPr="00A77597">
        <w:rPr>
          <w:color w:val="auto"/>
          <w:sz w:val="32"/>
        </w:rPr>
        <w:t xml:space="preserve"> </w:t>
      </w:r>
      <w:r w:rsidR="00054333" w:rsidRPr="00A77597">
        <w:rPr>
          <w:color w:val="auto"/>
          <w:sz w:val="32"/>
        </w:rPr>
        <w:t>System Services</w:t>
      </w:r>
      <w:bookmarkEnd w:id="6"/>
    </w:p>
    <w:p w:rsidR="004E13D0" w:rsidRPr="00C776F5" w:rsidRDefault="004E13D0" w:rsidP="00C77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C776F5">
        <w:rPr>
          <w:rFonts w:ascii="Calibri" w:hAnsi="Calibri" w:cs="Calibri"/>
          <w:sz w:val="24"/>
          <w:szCs w:val="24"/>
        </w:rPr>
        <w:t>The following list briefly describes the functional requirements for Artisan Thrive Technology</w:t>
      </w:r>
      <w:r w:rsidR="00C776F5">
        <w:rPr>
          <w:rFonts w:ascii="Calibri" w:hAnsi="Calibri" w:cs="Calibri"/>
          <w:sz w:val="24"/>
          <w:szCs w:val="24"/>
        </w:rPr>
        <w:t xml:space="preserve"> (ATT)</w:t>
      </w:r>
      <w:r w:rsidRPr="00C776F5">
        <w:rPr>
          <w:rFonts w:ascii="Calibri" w:hAnsi="Calibri" w:cs="Calibri"/>
          <w:sz w:val="24"/>
          <w:szCs w:val="24"/>
        </w:rPr>
        <w:t xml:space="preserve">. For additional information please refer to System Proposal. </w:t>
      </w:r>
      <w:r w:rsidR="00C776F5" w:rsidRPr="00C776F5">
        <w:rPr>
          <w:rFonts w:ascii="Calibri" w:hAnsi="Calibri" w:cs="Calibri"/>
          <w:sz w:val="24"/>
          <w:szCs w:val="24"/>
        </w:rPr>
        <w:t>Specifically</w:t>
      </w:r>
      <w:r w:rsidR="00DE2BDD">
        <w:rPr>
          <w:rFonts w:ascii="Calibri" w:hAnsi="Calibri" w:cs="Calibri"/>
          <w:sz w:val="24"/>
          <w:szCs w:val="24"/>
        </w:rPr>
        <w:t>, S</w:t>
      </w:r>
      <w:r w:rsidRPr="00C776F5">
        <w:rPr>
          <w:rFonts w:ascii="Calibri" w:hAnsi="Calibri" w:cs="Calibri"/>
          <w:sz w:val="24"/>
          <w:szCs w:val="24"/>
        </w:rPr>
        <w:t>ection 4 for a full explanation of functional req</w:t>
      </w:r>
      <w:r w:rsidR="00DE2BDD">
        <w:rPr>
          <w:rFonts w:ascii="Calibri" w:hAnsi="Calibri" w:cs="Calibri"/>
          <w:sz w:val="24"/>
          <w:szCs w:val="24"/>
        </w:rPr>
        <w:t>uirements and S</w:t>
      </w:r>
      <w:r w:rsidR="00C776F5">
        <w:rPr>
          <w:rFonts w:ascii="Calibri" w:hAnsi="Calibri" w:cs="Calibri"/>
          <w:sz w:val="24"/>
          <w:szCs w:val="24"/>
        </w:rPr>
        <w:t>ection 5 for use-</w:t>
      </w:r>
      <w:r w:rsidRPr="00C776F5">
        <w:rPr>
          <w:rFonts w:ascii="Calibri" w:hAnsi="Calibri" w:cs="Calibri"/>
          <w:sz w:val="24"/>
          <w:szCs w:val="24"/>
        </w:rPr>
        <w:t xml:space="preserve">case descriptions.  </w:t>
      </w:r>
    </w:p>
    <w:p w:rsidR="004E13D0" w:rsidRPr="00C776F5" w:rsidRDefault="004E13D0" w:rsidP="00C776F5">
      <w:pPr>
        <w:pStyle w:val="ListParagraph"/>
        <w:numPr>
          <w:ilvl w:val="0"/>
          <w:numId w:val="16"/>
        </w:numPr>
        <w:autoSpaceDE w:val="0"/>
        <w:autoSpaceDN w:val="0"/>
        <w:adjustRightInd w:val="0"/>
        <w:spacing w:after="0" w:line="276" w:lineRule="auto"/>
        <w:ind w:right="-720"/>
        <w:rPr>
          <w:rFonts w:ascii="Calibri" w:hAnsi="Calibri" w:cs="Calibri"/>
          <w:sz w:val="24"/>
          <w:szCs w:val="24"/>
          <w:u w:val="single"/>
        </w:rPr>
      </w:pPr>
      <w:r w:rsidRPr="00C776F5">
        <w:rPr>
          <w:rFonts w:ascii="Calibri" w:hAnsi="Calibri" w:cs="Calibri"/>
          <w:sz w:val="24"/>
          <w:szCs w:val="24"/>
          <w:u w:val="single"/>
        </w:rPr>
        <w:t xml:space="preserve">Artisan Members Requirements  </w:t>
      </w:r>
    </w:p>
    <w:p w:rsidR="004E13D0" w:rsidRPr="00F03E39" w:rsidRDefault="004E13D0" w:rsidP="00F03E39">
      <w:pPr>
        <w:pStyle w:val="ListParagraph"/>
        <w:numPr>
          <w:ilvl w:val="0"/>
          <w:numId w:val="22"/>
        </w:numPr>
        <w:autoSpaceDE w:val="0"/>
        <w:autoSpaceDN w:val="0"/>
        <w:adjustRightInd w:val="0"/>
        <w:spacing w:after="0" w:line="276" w:lineRule="auto"/>
        <w:ind w:right="-720"/>
        <w:rPr>
          <w:rFonts w:ascii="Calibri" w:hAnsi="Calibri" w:cs="Calibri"/>
          <w:sz w:val="24"/>
          <w:szCs w:val="24"/>
        </w:rPr>
      </w:pPr>
      <w:r w:rsidRPr="00F03E39">
        <w:rPr>
          <w:rFonts w:ascii="Calibri" w:hAnsi="Calibri" w:cs="Calibri"/>
          <w:sz w:val="24"/>
          <w:szCs w:val="24"/>
        </w:rPr>
        <w:t>Manage account</w:t>
      </w:r>
      <w:r w:rsidR="00F03E39">
        <w:rPr>
          <w:rFonts w:ascii="Calibri" w:hAnsi="Calibri" w:cs="Calibri"/>
          <w:sz w:val="24"/>
          <w:szCs w:val="24"/>
        </w:rPr>
        <w:t xml:space="preserve"> login credentials</w:t>
      </w:r>
      <w:r w:rsidRPr="00F03E39">
        <w:rPr>
          <w:rFonts w:ascii="Calibri" w:hAnsi="Calibri" w:cs="Calibri"/>
          <w:sz w:val="24"/>
          <w:szCs w:val="24"/>
        </w:rPr>
        <w:t xml:space="preserve"> </w:t>
      </w:r>
      <w:r w:rsidR="00F03E39">
        <w:rPr>
          <w:rFonts w:ascii="Calibri" w:hAnsi="Calibri" w:cs="Calibri"/>
          <w:sz w:val="24"/>
          <w:szCs w:val="24"/>
        </w:rPr>
        <w:t>(</w:t>
      </w:r>
      <w:r w:rsidR="00826F49">
        <w:rPr>
          <w:rFonts w:ascii="Calibri" w:hAnsi="Calibri" w:cs="Calibri"/>
          <w:sz w:val="24"/>
          <w:szCs w:val="24"/>
        </w:rPr>
        <w:t>use case 0</w:t>
      </w:r>
      <w:r w:rsidR="00F03E39">
        <w:rPr>
          <w:rFonts w:ascii="Calibri" w:hAnsi="Calibri" w:cs="Calibri"/>
          <w:sz w:val="24"/>
          <w:szCs w:val="24"/>
        </w:rPr>
        <w:t>)</w:t>
      </w:r>
    </w:p>
    <w:p w:rsidR="004E13D0" w:rsidRPr="00F03E39" w:rsidRDefault="00F03E39" w:rsidP="00F03E39">
      <w:pPr>
        <w:pStyle w:val="ListParagraph"/>
        <w:numPr>
          <w:ilvl w:val="0"/>
          <w:numId w:val="22"/>
        </w:numPr>
        <w:autoSpaceDE w:val="0"/>
        <w:autoSpaceDN w:val="0"/>
        <w:adjustRightInd w:val="0"/>
        <w:spacing w:after="0" w:line="276" w:lineRule="auto"/>
        <w:ind w:right="-720"/>
        <w:rPr>
          <w:rFonts w:ascii="Calibri" w:hAnsi="Calibri" w:cs="Calibri"/>
          <w:sz w:val="24"/>
          <w:szCs w:val="24"/>
        </w:rPr>
      </w:pPr>
      <w:r>
        <w:rPr>
          <w:rFonts w:ascii="Calibri" w:hAnsi="Calibri" w:cs="Calibri"/>
          <w:sz w:val="24"/>
          <w:szCs w:val="24"/>
        </w:rPr>
        <w:t xml:space="preserve">Insert, remove, and view </w:t>
      </w:r>
      <w:r w:rsidR="004E13D0" w:rsidRPr="00F03E39">
        <w:rPr>
          <w:rFonts w:ascii="Calibri" w:hAnsi="Calibri" w:cs="Calibri"/>
          <w:sz w:val="24"/>
          <w:szCs w:val="24"/>
        </w:rPr>
        <w:t xml:space="preserve">product information </w:t>
      </w:r>
      <w:r>
        <w:rPr>
          <w:rFonts w:ascii="Calibri" w:hAnsi="Calibri" w:cs="Calibri"/>
          <w:sz w:val="24"/>
          <w:szCs w:val="24"/>
        </w:rPr>
        <w:t>from the</w:t>
      </w:r>
      <w:r w:rsidR="004E13D0" w:rsidRPr="00F03E39">
        <w:rPr>
          <w:rFonts w:ascii="Calibri" w:hAnsi="Calibri" w:cs="Calibri"/>
          <w:sz w:val="24"/>
          <w:szCs w:val="24"/>
        </w:rPr>
        <w:t xml:space="preserve"> </w:t>
      </w:r>
      <w:r w:rsidR="00C776F5" w:rsidRPr="00F03E39">
        <w:rPr>
          <w:rFonts w:ascii="Calibri" w:hAnsi="Calibri" w:cs="Calibri"/>
          <w:sz w:val="24"/>
          <w:szCs w:val="24"/>
        </w:rPr>
        <w:t xml:space="preserve">database </w:t>
      </w:r>
      <w:r>
        <w:rPr>
          <w:rFonts w:ascii="Calibri" w:hAnsi="Calibri" w:cs="Calibri"/>
          <w:sz w:val="24"/>
          <w:szCs w:val="24"/>
        </w:rPr>
        <w:t>(</w:t>
      </w:r>
      <w:r w:rsidR="00C776F5" w:rsidRPr="00F03E39">
        <w:rPr>
          <w:rFonts w:ascii="Calibri" w:hAnsi="Calibri" w:cs="Calibri"/>
          <w:sz w:val="24"/>
          <w:szCs w:val="24"/>
        </w:rPr>
        <w:t>use</w:t>
      </w:r>
      <w:r w:rsidR="004E13D0" w:rsidRPr="00F03E39">
        <w:rPr>
          <w:rFonts w:ascii="Calibri" w:hAnsi="Calibri" w:cs="Calibri"/>
          <w:sz w:val="24"/>
          <w:szCs w:val="24"/>
        </w:rPr>
        <w:t xml:space="preserve"> case 2</w:t>
      </w:r>
      <w:r w:rsidR="00826F49">
        <w:rPr>
          <w:rFonts w:ascii="Calibri" w:hAnsi="Calibri" w:cs="Calibri"/>
          <w:sz w:val="24"/>
          <w:szCs w:val="24"/>
        </w:rPr>
        <w:t xml:space="preserve"> and 8</w:t>
      </w:r>
      <w:r>
        <w:rPr>
          <w:rFonts w:ascii="Calibri" w:hAnsi="Calibri" w:cs="Calibri"/>
          <w:sz w:val="24"/>
          <w:szCs w:val="24"/>
        </w:rPr>
        <w:t>)</w:t>
      </w:r>
    </w:p>
    <w:p w:rsidR="004E13D0" w:rsidRPr="00C776F5" w:rsidRDefault="004E13D0" w:rsidP="00C776F5">
      <w:pPr>
        <w:pStyle w:val="ListParagraph"/>
        <w:numPr>
          <w:ilvl w:val="0"/>
          <w:numId w:val="16"/>
        </w:numPr>
        <w:autoSpaceDE w:val="0"/>
        <w:autoSpaceDN w:val="0"/>
        <w:adjustRightInd w:val="0"/>
        <w:spacing w:after="0" w:line="276" w:lineRule="auto"/>
        <w:ind w:right="-720"/>
        <w:rPr>
          <w:rFonts w:ascii="Calibri" w:hAnsi="Calibri" w:cs="Calibri"/>
          <w:sz w:val="24"/>
          <w:szCs w:val="24"/>
          <w:u w:val="single"/>
        </w:rPr>
      </w:pPr>
      <w:r w:rsidRPr="00C776F5">
        <w:rPr>
          <w:rFonts w:ascii="Calibri" w:hAnsi="Calibri" w:cs="Calibri"/>
          <w:sz w:val="24"/>
          <w:szCs w:val="24"/>
          <w:u w:val="single"/>
        </w:rPr>
        <w:t>Management and other office staff Requirements</w:t>
      </w:r>
    </w:p>
    <w:p w:rsidR="00826F49" w:rsidRDefault="00826F49" w:rsidP="00F03E39">
      <w:pPr>
        <w:pStyle w:val="ListParagraph"/>
        <w:numPr>
          <w:ilvl w:val="0"/>
          <w:numId w:val="23"/>
        </w:numPr>
        <w:autoSpaceDE w:val="0"/>
        <w:autoSpaceDN w:val="0"/>
        <w:adjustRightInd w:val="0"/>
        <w:spacing w:after="0" w:line="276" w:lineRule="auto"/>
        <w:ind w:right="-720"/>
        <w:rPr>
          <w:rFonts w:ascii="Calibri" w:hAnsi="Calibri" w:cs="Calibri"/>
          <w:sz w:val="24"/>
          <w:szCs w:val="24"/>
        </w:rPr>
      </w:pPr>
      <w:r>
        <w:rPr>
          <w:rFonts w:ascii="Calibri" w:hAnsi="Calibri" w:cs="Calibri"/>
          <w:sz w:val="24"/>
          <w:szCs w:val="24"/>
        </w:rPr>
        <w:t xml:space="preserve">Manage system: includes creating and deleting </w:t>
      </w:r>
      <w:r w:rsidR="004E13D0" w:rsidRPr="00F03E39">
        <w:rPr>
          <w:rFonts w:ascii="Calibri" w:hAnsi="Calibri" w:cs="Calibri"/>
          <w:sz w:val="24"/>
          <w:szCs w:val="24"/>
        </w:rPr>
        <w:t>accounts</w:t>
      </w:r>
      <w:r>
        <w:rPr>
          <w:rFonts w:ascii="Calibri" w:hAnsi="Calibri" w:cs="Calibri"/>
          <w:sz w:val="24"/>
          <w:szCs w:val="24"/>
        </w:rPr>
        <w:t xml:space="preserve"> (use case 0)</w:t>
      </w:r>
    </w:p>
    <w:p w:rsidR="004E13D0" w:rsidRPr="00F03E39" w:rsidRDefault="00826F49" w:rsidP="00F03E39">
      <w:pPr>
        <w:pStyle w:val="ListParagraph"/>
        <w:numPr>
          <w:ilvl w:val="0"/>
          <w:numId w:val="23"/>
        </w:numPr>
        <w:autoSpaceDE w:val="0"/>
        <w:autoSpaceDN w:val="0"/>
        <w:adjustRightInd w:val="0"/>
        <w:spacing w:after="0" w:line="276" w:lineRule="auto"/>
        <w:ind w:right="-720"/>
        <w:rPr>
          <w:rFonts w:ascii="Calibri" w:hAnsi="Calibri" w:cs="Calibri"/>
          <w:sz w:val="24"/>
          <w:szCs w:val="24"/>
        </w:rPr>
      </w:pPr>
      <w:r>
        <w:rPr>
          <w:rFonts w:ascii="Calibri" w:hAnsi="Calibri" w:cs="Calibri"/>
          <w:sz w:val="24"/>
          <w:szCs w:val="24"/>
        </w:rPr>
        <w:t>Inserting, removing, and viewing products and their information from the database. (use case 2, 4, 8)</w:t>
      </w:r>
    </w:p>
    <w:p w:rsidR="004E13D0" w:rsidRPr="00F03E39" w:rsidRDefault="00826F49" w:rsidP="00F03E39">
      <w:pPr>
        <w:pStyle w:val="ListParagraph"/>
        <w:numPr>
          <w:ilvl w:val="0"/>
          <w:numId w:val="23"/>
        </w:numPr>
        <w:autoSpaceDE w:val="0"/>
        <w:autoSpaceDN w:val="0"/>
        <w:adjustRightInd w:val="0"/>
        <w:spacing w:after="0" w:line="276" w:lineRule="auto"/>
        <w:ind w:right="-720"/>
        <w:rPr>
          <w:rFonts w:ascii="Calibri" w:hAnsi="Calibri" w:cs="Calibri"/>
          <w:sz w:val="24"/>
          <w:szCs w:val="24"/>
        </w:rPr>
      </w:pPr>
      <w:r>
        <w:rPr>
          <w:rFonts w:ascii="Calibri" w:hAnsi="Calibri" w:cs="Calibri"/>
          <w:sz w:val="24"/>
          <w:szCs w:val="24"/>
        </w:rPr>
        <w:t>Generating</w:t>
      </w:r>
      <w:r w:rsidR="004E13D0" w:rsidRPr="00F03E39">
        <w:rPr>
          <w:rFonts w:ascii="Calibri" w:hAnsi="Calibri" w:cs="Calibri"/>
          <w:sz w:val="24"/>
          <w:szCs w:val="24"/>
        </w:rPr>
        <w:t xml:space="preserve"> and print</w:t>
      </w:r>
      <w:r>
        <w:rPr>
          <w:rFonts w:ascii="Calibri" w:hAnsi="Calibri" w:cs="Calibri"/>
          <w:sz w:val="24"/>
          <w:szCs w:val="24"/>
        </w:rPr>
        <w:t>ing</w:t>
      </w:r>
      <w:r w:rsidR="004E13D0" w:rsidRPr="00F03E39">
        <w:rPr>
          <w:rFonts w:ascii="Calibri" w:hAnsi="Calibri" w:cs="Calibri"/>
          <w:sz w:val="24"/>
          <w:szCs w:val="24"/>
        </w:rPr>
        <w:t xml:space="preserve"> reports</w:t>
      </w:r>
      <w:r>
        <w:rPr>
          <w:rFonts w:ascii="Calibri" w:hAnsi="Calibri" w:cs="Calibri"/>
          <w:sz w:val="24"/>
          <w:szCs w:val="24"/>
        </w:rPr>
        <w:t xml:space="preserve"> including payroll system. (use case 6 and 7)</w:t>
      </w:r>
    </w:p>
    <w:p w:rsidR="004E13D0" w:rsidRPr="00F03E39" w:rsidRDefault="00826F49" w:rsidP="00F03E39">
      <w:pPr>
        <w:pStyle w:val="ListParagraph"/>
        <w:numPr>
          <w:ilvl w:val="0"/>
          <w:numId w:val="23"/>
        </w:numPr>
        <w:autoSpaceDE w:val="0"/>
        <w:autoSpaceDN w:val="0"/>
        <w:adjustRightInd w:val="0"/>
        <w:spacing w:after="0" w:line="276" w:lineRule="auto"/>
        <w:ind w:right="-720"/>
        <w:rPr>
          <w:rFonts w:ascii="Calibri" w:hAnsi="Calibri" w:cs="Calibri"/>
          <w:sz w:val="24"/>
          <w:szCs w:val="24"/>
        </w:rPr>
      </w:pPr>
      <w:r>
        <w:rPr>
          <w:rFonts w:ascii="Calibri" w:hAnsi="Calibri" w:cs="Calibri"/>
          <w:sz w:val="24"/>
          <w:szCs w:val="24"/>
        </w:rPr>
        <w:t>Storing</w:t>
      </w:r>
      <w:r w:rsidR="004E13D0" w:rsidRPr="00F03E39">
        <w:rPr>
          <w:rFonts w:ascii="Calibri" w:hAnsi="Calibri" w:cs="Calibri"/>
          <w:sz w:val="24"/>
          <w:szCs w:val="24"/>
        </w:rPr>
        <w:t xml:space="preserve"> receipts</w:t>
      </w:r>
      <w:r>
        <w:rPr>
          <w:rFonts w:ascii="Calibri" w:hAnsi="Calibri" w:cs="Calibri"/>
          <w:sz w:val="24"/>
          <w:szCs w:val="24"/>
        </w:rPr>
        <w:t xml:space="preserve"> manually or using Square Up into the database (use case 5)</w:t>
      </w:r>
    </w:p>
    <w:p w:rsidR="004E13D0" w:rsidRPr="00C776F5" w:rsidRDefault="004E13D0" w:rsidP="00C776F5">
      <w:pPr>
        <w:pStyle w:val="ListParagraph"/>
        <w:numPr>
          <w:ilvl w:val="0"/>
          <w:numId w:val="16"/>
        </w:numPr>
        <w:autoSpaceDE w:val="0"/>
        <w:autoSpaceDN w:val="0"/>
        <w:adjustRightInd w:val="0"/>
        <w:spacing w:after="0" w:line="276" w:lineRule="auto"/>
        <w:ind w:right="-720"/>
        <w:rPr>
          <w:rFonts w:ascii="Calibri" w:hAnsi="Calibri" w:cs="Calibri"/>
          <w:sz w:val="24"/>
          <w:szCs w:val="24"/>
          <w:u w:val="single"/>
        </w:rPr>
      </w:pPr>
      <w:r w:rsidRPr="00C776F5">
        <w:rPr>
          <w:rFonts w:ascii="Calibri" w:hAnsi="Calibri" w:cs="Calibri"/>
          <w:sz w:val="24"/>
          <w:szCs w:val="24"/>
          <w:u w:val="single"/>
        </w:rPr>
        <w:t>Customers’ Requirements</w:t>
      </w:r>
    </w:p>
    <w:p w:rsidR="00054333" w:rsidRPr="00F03E39" w:rsidRDefault="00F03E39" w:rsidP="00F03E39">
      <w:pPr>
        <w:pStyle w:val="ListParagraph"/>
        <w:numPr>
          <w:ilvl w:val="0"/>
          <w:numId w:val="24"/>
        </w:numPr>
        <w:autoSpaceDE w:val="0"/>
        <w:autoSpaceDN w:val="0"/>
        <w:adjustRightInd w:val="0"/>
        <w:spacing w:after="0" w:line="276" w:lineRule="auto"/>
        <w:ind w:right="-720"/>
        <w:rPr>
          <w:rFonts w:ascii="Calibri" w:hAnsi="Calibri" w:cs="Calibri"/>
          <w:sz w:val="24"/>
          <w:szCs w:val="24"/>
          <w:u w:val="single"/>
        </w:rPr>
      </w:pPr>
      <w:r>
        <w:rPr>
          <w:rFonts w:ascii="Calibri" w:hAnsi="Calibri" w:cs="Calibri"/>
          <w:sz w:val="24"/>
          <w:szCs w:val="24"/>
        </w:rPr>
        <w:t>Make account to view and p</w:t>
      </w:r>
      <w:r w:rsidR="004E13D0" w:rsidRPr="00F03E39">
        <w:rPr>
          <w:rFonts w:ascii="Calibri" w:hAnsi="Calibri" w:cs="Calibri"/>
          <w:sz w:val="24"/>
          <w:szCs w:val="24"/>
        </w:rPr>
        <w:t>urchase product</w:t>
      </w:r>
      <w:r>
        <w:rPr>
          <w:rFonts w:ascii="Calibri" w:hAnsi="Calibri" w:cs="Calibri"/>
          <w:sz w:val="24"/>
          <w:szCs w:val="24"/>
        </w:rPr>
        <w:t>s</w:t>
      </w:r>
      <w:r w:rsidR="004E13D0" w:rsidRPr="00F03E39">
        <w:rPr>
          <w:rFonts w:ascii="Calibri" w:hAnsi="Calibri" w:cs="Calibri"/>
          <w:sz w:val="24"/>
          <w:szCs w:val="24"/>
        </w:rPr>
        <w:t xml:space="preserve"> </w:t>
      </w:r>
      <w:r>
        <w:rPr>
          <w:rFonts w:ascii="Calibri" w:hAnsi="Calibri" w:cs="Calibri"/>
          <w:sz w:val="24"/>
          <w:szCs w:val="24"/>
        </w:rPr>
        <w:t>(use case 0 and 3)</w:t>
      </w:r>
    </w:p>
    <w:p w:rsidR="004E13D0" w:rsidRPr="004E13D0" w:rsidRDefault="004E13D0" w:rsidP="004E13D0">
      <w:pPr>
        <w:autoSpaceDE w:val="0"/>
        <w:autoSpaceDN w:val="0"/>
        <w:adjustRightInd w:val="0"/>
        <w:spacing w:after="0" w:line="240" w:lineRule="auto"/>
        <w:ind w:left="810" w:right="-720"/>
        <w:rPr>
          <w:rFonts w:ascii="Helvetica" w:hAnsi="Helvetica" w:cs="Helvetica"/>
          <w:sz w:val="24"/>
          <w:szCs w:val="24"/>
          <w:u w:val="single"/>
        </w:rPr>
      </w:pPr>
    </w:p>
    <w:p w:rsidR="00054333" w:rsidRPr="00A77597" w:rsidRDefault="00783357" w:rsidP="004B4F56">
      <w:pPr>
        <w:pStyle w:val="Heading2"/>
        <w:rPr>
          <w:color w:val="auto"/>
          <w:sz w:val="32"/>
        </w:rPr>
      </w:pPr>
      <w:bookmarkStart w:id="7" w:name="_Toc500313257"/>
      <w:r w:rsidRPr="00A77597">
        <w:rPr>
          <w:color w:val="auto"/>
          <w:sz w:val="32"/>
        </w:rPr>
        <w:t>1.3</w:t>
      </w:r>
      <w:r w:rsidR="0066767F" w:rsidRPr="00A77597">
        <w:rPr>
          <w:color w:val="auto"/>
          <w:sz w:val="32"/>
        </w:rPr>
        <w:t xml:space="preserve"> </w:t>
      </w:r>
      <w:r w:rsidR="00054333" w:rsidRPr="00A77597">
        <w:rPr>
          <w:color w:val="auto"/>
          <w:sz w:val="32"/>
        </w:rPr>
        <w:t>Nonfunctional Requirements and Design Constraints</w:t>
      </w:r>
      <w:bookmarkEnd w:id="7"/>
    </w:p>
    <w:p w:rsidR="004E13D0" w:rsidRPr="0028246D" w:rsidRDefault="004E13D0" w:rsidP="002824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28246D">
        <w:rPr>
          <w:rFonts w:ascii="Calibri" w:hAnsi="Calibri" w:cs="Calibri"/>
          <w:sz w:val="24"/>
          <w:szCs w:val="24"/>
        </w:rPr>
        <w:t>The following list briefly describes the nonfunctional requirements for Artisan Thrive Technology</w:t>
      </w:r>
      <w:r w:rsidR="0028246D">
        <w:rPr>
          <w:rFonts w:ascii="Calibri" w:hAnsi="Calibri" w:cs="Calibri"/>
          <w:sz w:val="24"/>
          <w:szCs w:val="24"/>
        </w:rPr>
        <w:t xml:space="preserve"> (ATT)</w:t>
      </w:r>
      <w:r w:rsidRPr="0028246D">
        <w:rPr>
          <w:rFonts w:ascii="Calibri" w:hAnsi="Calibri" w:cs="Calibri"/>
          <w:sz w:val="24"/>
          <w:szCs w:val="24"/>
        </w:rPr>
        <w:t>. For additional information please refer to</w:t>
      </w:r>
      <w:r w:rsidR="00DE2BDD" w:rsidRPr="0028246D">
        <w:rPr>
          <w:rFonts w:ascii="Calibri" w:hAnsi="Calibri" w:cs="Calibri"/>
          <w:sz w:val="24"/>
          <w:szCs w:val="24"/>
        </w:rPr>
        <w:t xml:space="preserve"> System Proposal. </w:t>
      </w:r>
      <w:r w:rsidR="0028246D">
        <w:rPr>
          <w:rFonts w:ascii="Calibri" w:hAnsi="Calibri" w:cs="Calibri"/>
          <w:sz w:val="24"/>
          <w:szCs w:val="24"/>
        </w:rPr>
        <w:t>Specifically</w:t>
      </w:r>
      <w:r w:rsidR="00DE2BDD" w:rsidRPr="0028246D">
        <w:rPr>
          <w:rFonts w:ascii="Calibri" w:hAnsi="Calibri" w:cs="Calibri"/>
          <w:sz w:val="24"/>
          <w:szCs w:val="24"/>
        </w:rPr>
        <w:t>, S</w:t>
      </w:r>
      <w:r w:rsidRPr="0028246D">
        <w:rPr>
          <w:rFonts w:ascii="Calibri" w:hAnsi="Calibri" w:cs="Calibri"/>
          <w:sz w:val="24"/>
          <w:szCs w:val="24"/>
        </w:rPr>
        <w:t>ection 1 f</w:t>
      </w:r>
      <w:r w:rsidR="0028246D">
        <w:rPr>
          <w:rFonts w:ascii="Calibri" w:hAnsi="Calibri" w:cs="Calibri"/>
          <w:sz w:val="24"/>
          <w:szCs w:val="24"/>
        </w:rPr>
        <w:t>or c</w:t>
      </w:r>
      <w:r w:rsidR="00DE2BDD" w:rsidRPr="0028246D">
        <w:rPr>
          <w:rFonts w:ascii="Calibri" w:hAnsi="Calibri" w:cs="Calibri"/>
          <w:sz w:val="24"/>
          <w:szCs w:val="24"/>
        </w:rPr>
        <w:t>onstraints,</w:t>
      </w:r>
      <w:r w:rsidR="0028246D">
        <w:rPr>
          <w:rFonts w:ascii="Calibri" w:hAnsi="Calibri" w:cs="Calibri"/>
          <w:sz w:val="24"/>
          <w:szCs w:val="24"/>
        </w:rPr>
        <w:t xml:space="preserve"> </w:t>
      </w:r>
      <w:r w:rsidR="00DE2BDD" w:rsidRPr="0028246D">
        <w:rPr>
          <w:rFonts w:ascii="Calibri" w:hAnsi="Calibri" w:cs="Calibri"/>
          <w:sz w:val="24"/>
          <w:szCs w:val="24"/>
        </w:rPr>
        <w:t>S</w:t>
      </w:r>
      <w:r w:rsidRPr="0028246D">
        <w:rPr>
          <w:rFonts w:ascii="Calibri" w:hAnsi="Calibri" w:cs="Calibri"/>
          <w:sz w:val="24"/>
          <w:szCs w:val="24"/>
        </w:rPr>
        <w:t>ection 5 for</w:t>
      </w:r>
      <w:r w:rsidR="0028246D">
        <w:rPr>
          <w:rFonts w:ascii="Calibri" w:hAnsi="Calibri" w:cs="Calibri"/>
          <w:sz w:val="24"/>
          <w:szCs w:val="24"/>
        </w:rPr>
        <w:t xml:space="preserve"> the</w:t>
      </w:r>
      <w:r w:rsidRPr="0028246D">
        <w:rPr>
          <w:rFonts w:ascii="Calibri" w:hAnsi="Calibri" w:cs="Calibri"/>
          <w:sz w:val="24"/>
          <w:szCs w:val="24"/>
        </w:rPr>
        <w:t xml:space="preserve"> feasibility assessment, and </w:t>
      </w:r>
      <w:r w:rsidR="00DE2BDD" w:rsidRPr="0028246D">
        <w:rPr>
          <w:rFonts w:ascii="Calibri" w:hAnsi="Calibri" w:cs="Calibri"/>
          <w:sz w:val="24"/>
          <w:szCs w:val="24"/>
        </w:rPr>
        <w:t xml:space="preserve">Section </w:t>
      </w:r>
      <w:r w:rsidRPr="0028246D">
        <w:rPr>
          <w:rFonts w:ascii="Calibri" w:hAnsi="Calibri" w:cs="Calibri"/>
          <w:sz w:val="24"/>
          <w:szCs w:val="24"/>
        </w:rPr>
        <w:t>4 for</w:t>
      </w:r>
      <w:r w:rsidR="0028246D">
        <w:rPr>
          <w:rFonts w:ascii="Calibri" w:hAnsi="Calibri" w:cs="Calibri"/>
          <w:sz w:val="24"/>
          <w:szCs w:val="24"/>
        </w:rPr>
        <w:t xml:space="preserve"> the non</w:t>
      </w:r>
      <w:r w:rsidRPr="0028246D">
        <w:rPr>
          <w:rFonts w:ascii="Calibri" w:hAnsi="Calibri" w:cs="Calibri"/>
          <w:sz w:val="24"/>
          <w:szCs w:val="24"/>
        </w:rPr>
        <w:t xml:space="preserve">functional requirements. </w:t>
      </w:r>
    </w:p>
    <w:p w:rsidR="004E13D0" w:rsidRPr="0028246D" w:rsidRDefault="004E13D0" w:rsidP="0028246D">
      <w:pPr>
        <w:pStyle w:val="ListParagraph"/>
        <w:numPr>
          <w:ilvl w:val="0"/>
          <w:numId w:val="21"/>
        </w:numPr>
        <w:autoSpaceDE w:val="0"/>
        <w:autoSpaceDN w:val="0"/>
        <w:adjustRightInd w:val="0"/>
        <w:spacing w:after="0" w:line="276" w:lineRule="auto"/>
        <w:ind w:right="-720"/>
        <w:rPr>
          <w:rFonts w:ascii="Calibri" w:hAnsi="Calibri" w:cs="Calibri"/>
          <w:sz w:val="24"/>
          <w:szCs w:val="24"/>
          <w:u w:val="single"/>
        </w:rPr>
      </w:pPr>
      <w:r w:rsidRPr="0028246D">
        <w:rPr>
          <w:rFonts w:ascii="Calibri" w:hAnsi="Calibri" w:cs="Calibri"/>
          <w:sz w:val="24"/>
          <w:szCs w:val="24"/>
          <w:u w:val="single"/>
        </w:rPr>
        <w:t>Development Requirements</w:t>
      </w:r>
      <w:r w:rsidR="006215EA">
        <w:rPr>
          <w:rFonts w:ascii="Calibri" w:hAnsi="Calibri" w:cs="Calibri"/>
          <w:sz w:val="24"/>
          <w:szCs w:val="24"/>
          <w:u w:val="single"/>
        </w:rPr>
        <w:t>:</w:t>
      </w:r>
      <w:r w:rsidR="006215EA">
        <w:rPr>
          <w:rFonts w:ascii="Calibri" w:hAnsi="Calibri" w:cs="Calibri"/>
          <w:sz w:val="24"/>
          <w:szCs w:val="24"/>
        </w:rPr>
        <w:t xml:space="preserve"> A</w:t>
      </w:r>
      <w:r w:rsidRPr="0028246D">
        <w:rPr>
          <w:rFonts w:ascii="Calibri" w:hAnsi="Calibri" w:cs="Calibri"/>
          <w:sz w:val="24"/>
          <w:szCs w:val="24"/>
        </w:rPr>
        <w:t xml:space="preserve">TT </w:t>
      </w:r>
      <w:r w:rsidR="006215EA">
        <w:rPr>
          <w:rFonts w:ascii="Calibri" w:hAnsi="Calibri" w:cs="Calibri"/>
          <w:sz w:val="24"/>
          <w:szCs w:val="24"/>
        </w:rPr>
        <w:t xml:space="preserve">must be completed on </w:t>
      </w:r>
      <w:r w:rsidRPr="0028246D">
        <w:rPr>
          <w:rFonts w:ascii="Calibri" w:hAnsi="Calibri" w:cs="Calibri"/>
          <w:sz w:val="24"/>
          <w:szCs w:val="24"/>
        </w:rPr>
        <w:t>schedule</w:t>
      </w:r>
      <w:r w:rsidR="006215EA">
        <w:rPr>
          <w:rFonts w:ascii="Calibri" w:hAnsi="Calibri" w:cs="Calibri"/>
          <w:sz w:val="24"/>
          <w:szCs w:val="24"/>
        </w:rPr>
        <w:t xml:space="preserve"> and on budget</w:t>
      </w:r>
      <w:r w:rsidRPr="0028246D">
        <w:rPr>
          <w:rFonts w:ascii="Calibri" w:hAnsi="Calibri" w:cs="Calibri"/>
          <w:sz w:val="24"/>
          <w:szCs w:val="24"/>
        </w:rPr>
        <w:t xml:space="preserve">. </w:t>
      </w:r>
    </w:p>
    <w:p w:rsidR="004E13D0" w:rsidRPr="0028246D" w:rsidRDefault="004E13D0" w:rsidP="0028246D">
      <w:pPr>
        <w:pStyle w:val="ListParagraph"/>
        <w:numPr>
          <w:ilvl w:val="0"/>
          <w:numId w:val="21"/>
        </w:numPr>
        <w:autoSpaceDE w:val="0"/>
        <w:autoSpaceDN w:val="0"/>
        <w:adjustRightInd w:val="0"/>
        <w:spacing w:after="0" w:line="276" w:lineRule="auto"/>
        <w:ind w:right="-720"/>
        <w:rPr>
          <w:rFonts w:ascii="Calibri" w:hAnsi="Calibri" w:cs="Calibri"/>
          <w:sz w:val="24"/>
          <w:szCs w:val="24"/>
          <w:u w:val="single"/>
        </w:rPr>
      </w:pPr>
      <w:r w:rsidRPr="0028246D">
        <w:rPr>
          <w:rFonts w:ascii="Calibri" w:hAnsi="Calibri" w:cs="Calibri"/>
          <w:sz w:val="24"/>
          <w:szCs w:val="24"/>
          <w:u w:val="single"/>
        </w:rPr>
        <w:t>Operational Requirements</w:t>
      </w:r>
      <w:r w:rsidR="0028246D">
        <w:rPr>
          <w:rFonts w:ascii="Calibri" w:hAnsi="Calibri" w:cs="Calibri"/>
          <w:sz w:val="24"/>
          <w:szCs w:val="24"/>
          <w:u w:val="single"/>
        </w:rPr>
        <w:t>:</w:t>
      </w:r>
      <w:r w:rsidR="0028246D" w:rsidRPr="006215EA">
        <w:rPr>
          <w:rFonts w:ascii="Calibri" w:hAnsi="Calibri" w:cs="Calibri"/>
          <w:sz w:val="24"/>
          <w:szCs w:val="24"/>
        </w:rPr>
        <w:t xml:space="preserve"> </w:t>
      </w:r>
      <w:r w:rsidR="006215EA">
        <w:rPr>
          <w:rFonts w:ascii="Calibri" w:hAnsi="Calibri" w:cs="Calibri"/>
          <w:sz w:val="24"/>
          <w:szCs w:val="24"/>
        </w:rPr>
        <w:t xml:space="preserve">ATT must be able </w:t>
      </w:r>
      <w:r w:rsidRPr="0028246D">
        <w:rPr>
          <w:rFonts w:ascii="Calibri" w:hAnsi="Calibri" w:cs="Calibri"/>
          <w:sz w:val="24"/>
          <w:szCs w:val="24"/>
        </w:rPr>
        <w:t>to ru</w:t>
      </w:r>
      <w:r w:rsidR="006215EA">
        <w:rPr>
          <w:rFonts w:ascii="Calibri" w:hAnsi="Calibri" w:cs="Calibri"/>
          <w:sz w:val="24"/>
          <w:szCs w:val="24"/>
        </w:rPr>
        <w:t>n on multiple operating systems.</w:t>
      </w:r>
    </w:p>
    <w:p w:rsidR="004E13D0" w:rsidRPr="0028246D" w:rsidRDefault="004E13D0" w:rsidP="0028246D">
      <w:pPr>
        <w:pStyle w:val="ListParagraph"/>
        <w:numPr>
          <w:ilvl w:val="0"/>
          <w:numId w:val="21"/>
        </w:numPr>
        <w:autoSpaceDE w:val="0"/>
        <w:autoSpaceDN w:val="0"/>
        <w:adjustRightInd w:val="0"/>
        <w:spacing w:after="0" w:line="276" w:lineRule="auto"/>
        <w:ind w:right="-720"/>
        <w:rPr>
          <w:rFonts w:ascii="Calibri" w:hAnsi="Calibri" w:cs="Calibri"/>
          <w:sz w:val="24"/>
          <w:szCs w:val="24"/>
          <w:u w:val="single"/>
        </w:rPr>
      </w:pPr>
      <w:r w:rsidRPr="0028246D">
        <w:rPr>
          <w:rFonts w:ascii="Calibri" w:hAnsi="Calibri" w:cs="Calibri"/>
          <w:sz w:val="24"/>
          <w:szCs w:val="24"/>
          <w:u w:val="single"/>
        </w:rPr>
        <w:t>Performance Requirements</w:t>
      </w:r>
      <w:r w:rsidR="0028246D">
        <w:rPr>
          <w:rFonts w:ascii="Calibri" w:hAnsi="Calibri" w:cs="Calibri"/>
          <w:sz w:val="24"/>
          <w:szCs w:val="24"/>
          <w:u w:val="single"/>
        </w:rPr>
        <w:t>:</w:t>
      </w:r>
      <w:r w:rsidR="0028246D" w:rsidRPr="006215EA">
        <w:rPr>
          <w:rFonts w:ascii="Calibri" w:hAnsi="Calibri" w:cs="Calibri"/>
          <w:sz w:val="24"/>
          <w:szCs w:val="24"/>
        </w:rPr>
        <w:t xml:space="preserve"> </w:t>
      </w:r>
      <w:r w:rsidRPr="0028246D">
        <w:rPr>
          <w:rFonts w:ascii="Calibri" w:hAnsi="Calibri" w:cs="Calibri"/>
          <w:sz w:val="24"/>
          <w:szCs w:val="24"/>
        </w:rPr>
        <w:t xml:space="preserve">ATT </w:t>
      </w:r>
      <w:r w:rsidR="006215EA">
        <w:rPr>
          <w:rFonts w:ascii="Calibri" w:hAnsi="Calibri" w:cs="Calibri"/>
          <w:sz w:val="24"/>
          <w:szCs w:val="24"/>
        </w:rPr>
        <w:t xml:space="preserve">must have a </w:t>
      </w:r>
      <w:r w:rsidRPr="0028246D">
        <w:rPr>
          <w:rFonts w:ascii="Calibri" w:hAnsi="Calibri" w:cs="Calibri"/>
          <w:sz w:val="24"/>
          <w:szCs w:val="24"/>
        </w:rPr>
        <w:t xml:space="preserve">familiar user </w:t>
      </w:r>
      <w:r w:rsidR="006215EA">
        <w:rPr>
          <w:rFonts w:ascii="Calibri" w:hAnsi="Calibri" w:cs="Calibri"/>
          <w:sz w:val="24"/>
          <w:szCs w:val="24"/>
        </w:rPr>
        <w:t>interface experience</w:t>
      </w:r>
      <w:r w:rsidRPr="0028246D">
        <w:rPr>
          <w:rFonts w:ascii="Calibri" w:hAnsi="Calibri" w:cs="Calibri"/>
          <w:sz w:val="24"/>
          <w:szCs w:val="24"/>
        </w:rPr>
        <w:t xml:space="preserve"> a</w:t>
      </w:r>
      <w:r w:rsidR="0028246D" w:rsidRPr="0028246D">
        <w:rPr>
          <w:rFonts w:ascii="Calibri" w:hAnsi="Calibri" w:cs="Calibri"/>
          <w:sz w:val="24"/>
          <w:szCs w:val="24"/>
        </w:rPr>
        <w:t xml:space="preserve">nd will be fast and efficient. </w:t>
      </w:r>
    </w:p>
    <w:p w:rsidR="004E13D0" w:rsidRPr="0028246D" w:rsidRDefault="004E13D0" w:rsidP="0028246D">
      <w:pPr>
        <w:pStyle w:val="ListParagraph"/>
        <w:numPr>
          <w:ilvl w:val="0"/>
          <w:numId w:val="21"/>
        </w:numPr>
        <w:autoSpaceDE w:val="0"/>
        <w:autoSpaceDN w:val="0"/>
        <w:adjustRightInd w:val="0"/>
        <w:spacing w:after="0" w:line="276" w:lineRule="auto"/>
        <w:ind w:right="-720"/>
        <w:rPr>
          <w:rFonts w:ascii="Calibri" w:hAnsi="Calibri" w:cs="Calibri"/>
          <w:sz w:val="24"/>
          <w:szCs w:val="24"/>
          <w:u w:val="single"/>
        </w:rPr>
      </w:pPr>
      <w:r w:rsidRPr="0028246D">
        <w:rPr>
          <w:rFonts w:ascii="Calibri" w:hAnsi="Calibri" w:cs="Calibri"/>
          <w:sz w:val="24"/>
          <w:szCs w:val="24"/>
          <w:u w:val="single"/>
        </w:rPr>
        <w:t>Efficiency Requirements</w:t>
      </w:r>
      <w:r w:rsidR="0028246D">
        <w:rPr>
          <w:rFonts w:ascii="Calibri" w:hAnsi="Calibri" w:cs="Calibri"/>
          <w:sz w:val="24"/>
          <w:szCs w:val="24"/>
          <w:u w:val="single"/>
        </w:rPr>
        <w:t>:</w:t>
      </w:r>
      <w:r w:rsidR="0028246D" w:rsidRPr="006215EA">
        <w:rPr>
          <w:rFonts w:ascii="Calibri" w:hAnsi="Calibri" w:cs="Calibri"/>
          <w:sz w:val="24"/>
          <w:szCs w:val="24"/>
        </w:rPr>
        <w:t xml:space="preserve"> </w:t>
      </w:r>
      <w:r w:rsidRPr="0028246D">
        <w:rPr>
          <w:rFonts w:ascii="Calibri" w:hAnsi="Calibri" w:cs="Calibri"/>
          <w:sz w:val="24"/>
          <w:szCs w:val="24"/>
        </w:rPr>
        <w:t xml:space="preserve">ATT </w:t>
      </w:r>
      <w:r w:rsidR="006215EA">
        <w:rPr>
          <w:rFonts w:ascii="Calibri" w:hAnsi="Calibri" w:cs="Calibri"/>
          <w:sz w:val="24"/>
          <w:szCs w:val="24"/>
        </w:rPr>
        <w:t>must</w:t>
      </w:r>
      <w:r w:rsidRPr="0028246D">
        <w:rPr>
          <w:rFonts w:ascii="Calibri" w:hAnsi="Calibri" w:cs="Calibri"/>
          <w:sz w:val="24"/>
          <w:szCs w:val="24"/>
        </w:rPr>
        <w:t xml:space="preserve"> have consistency control and remember information.</w:t>
      </w:r>
    </w:p>
    <w:p w:rsidR="004E13D0" w:rsidRPr="0028246D" w:rsidRDefault="004E13D0" w:rsidP="0028246D">
      <w:pPr>
        <w:pStyle w:val="ListParagraph"/>
        <w:numPr>
          <w:ilvl w:val="0"/>
          <w:numId w:val="21"/>
        </w:numPr>
        <w:autoSpaceDE w:val="0"/>
        <w:autoSpaceDN w:val="0"/>
        <w:adjustRightInd w:val="0"/>
        <w:spacing w:after="0" w:line="276" w:lineRule="auto"/>
        <w:ind w:right="-720"/>
        <w:rPr>
          <w:rFonts w:ascii="Calibri" w:hAnsi="Calibri" w:cs="Calibri"/>
          <w:sz w:val="24"/>
          <w:szCs w:val="24"/>
          <w:u w:val="single"/>
        </w:rPr>
      </w:pPr>
      <w:r w:rsidRPr="0028246D">
        <w:rPr>
          <w:rFonts w:ascii="Calibri" w:hAnsi="Calibri" w:cs="Calibri"/>
          <w:sz w:val="24"/>
          <w:szCs w:val="24"/>
          <w:u w:val="single"/>
        </w:rPr>
        <w:t>Security and Control Requirements</w:t>
      </w:r>
      <w:r w:rsidR="0028246D">
        <w:rPr>
          <w:rFonts w:ascii="Calibri" w:hAnsi="Calibri" w:cs="Calibri"/>
          <w:sz w:val="24"/>
          <w:szCs w:val="24"/>
          <w:u w:val="single"/>
        </w:rPr>
        <w:t>:</w:t>
      </w:r>
      <w:r w:rsidR="0028246D" w:rsidRPr="006215EA">
        <w:rPr>
          <w:rFonts w:ascii="Calibri" w:hAnsi="Calibri" w:cs="Calibri"/>
          <w:sz w:val="24"/>
          <w:szCs w:val="24"/>
        </w:rPr>
        <w:t xml:space="preserve"> </w:t>
      </w:r>
      <w:r w:rsidRPr="0028246D">
        <w:rPr>
          <w:rFonts w:ascii="Calibri" w:hAnsi="Calibri" w:cs="Calibri"/>
          <w:sz w:val="24"/>
          <w:szCs w:val="24"/>
        </w:rPr>
        <w:t xml:space="preserve">ATT </w:t>
      </w:r>
      <w:r w:rsidR="006215EA">
        <w:rPr>
          <w:rFonts w:ascii="Calibri" w:hAnsi="Calibri" w:cs="Calibri"/>
          <w:sz w:val="24"/>
          <w:szCs w:val="24"/>
        </w:rPr>
        <w:t>must</w:t>
      </w:r>
      <w:r w:rsidRPr="0028246D">
        <w:rPr>
          <w:rFonts w:ascii="Calibri" w:hAnsi="Calibri" w:cs="Calibri"/>
          <w:sz w:val="24"/>
          <w:szCs w:val="24"/>
        </w:rPr>
        <w:t xml:space="preserve"> provide Artisan's Co-op North with a secure system to protect all personal</w:t>
      </w:r>
      <w:r w:rsidR="0028246D" w:rsidRPr="0028246D">
        <w:rPr>
          <w:rFonts w:ascii="Calibri" w:hAnsi="Calibri" w:cs="Calibri"/>
          <w:sz w:val="24"/>
          <w:szCs w:val="24"/>
        </w:rPr>
        <w:t xml:space="preserve"> and confidential information. </w:t>
      </w:r>
    </w:p>
    <w:p w:rsidR="004E13D0" w:rsidRPr="0028246D" w:rsidRDefault="004E13D0" w:rsidP="0028246D">
      <w:pPr>
        <w:pStyle w:val="ListParagraph"/>
        <w:numPr>
          <w:ilvl w:val="0"/>
          <w:numId w:val="21"/>
        </w:numPr>
        <w:autoSpaceDE w:val="0"/>
        <w:autoSpaceDN w:val="0"/>
        <w:adjustRightInd w:val="0"/>
        <w:spacing w:after="0" w:line="276" w:lineRule="auto"/>
        <w:ind w:right="-720"/>
        <w:rPr>
          <w:rFonts w:ascii="Calibri" w:hAnsi="Calibri" w:cs="Calibri"/>
          <w:sz w:val="24"/>
          <w:szCs w:val="24"/>
          <w:u w:val="single"/>
        </w:rPr>
      </w:pPr>
      <w:r w:rsidRPr="0028246D">
        <w:rPr>
          <w:rFonts w:ascii="Calibri" w:hAnsi="Calibri" w:cs="Calibri"/>
          <w:sz w:val="24"/>
          <w:szCs w:val="24"/>
          <w:u w:val="single"/>
        </w:rPr>
        <w:t>Cultural, Political, and Legal Requirements</w:t>
      </w:r>
      <w:r w:rsidR="0028246D">
        <w:rPr>
          <w:rFonts w:ascii="Calibri" w:hAnsi="Calibri" w:cs="Calibri"/>
          <w:sz w:val="24"/>
          <w:szCs w:val="24"/>
          <w:u w:val="single"/>
        </w:rPr>
        <w:t>:</w:t>
      </w:r>
      <w:r w:rsidR="0028246D" w:rsidRPr="006215EA">
        <w:rPr>
          <w:rFonts w:ascii="Calibri" w:hAnsi="Calibri" w:cs="Calibri"/>
          <w:sz w:val="24"/>
          <w:szCs w:val="24"/>
        </w:rPr>
        <w:t xml:space="preserve"> </w:t>
      </w:r>
      <w:r w:rsidRPr="0028246D">
        <w:rPr>
          <w:rFonts w:ascii="Calibri" w:hAnsi="Calibri" w:cs="Calibri"/>
          <w:sz w:val="24"/>
          <w:szCs w:val="24"/>
        </w:rPr>
        <w:t xml:space="preserve">ATT </w:t>
      </w:r>
      <w:r w:rsidR="006215EA">
        <w:rPr>
          <w:rFonts w:ascii="Calibri" w:hAnsi="Calibri" w:cs="Calibri"/>
          <w:sz w:val="24"/>
          <w:szCs w:val="24"/>
        </w:rPr>
        <w:t>must</w:t>
      </w:r>
      <w:r w:rsidRPr="0028246D">
        <w:rPr>
          <w:rFonts w:ascii="Calibri" w:hAnsi="Calibri" w:cs="Calibri"/>
          <w:sz w:val="24"/>
          <w:szCs w:val="24"/>
        </w:rPr>
        <w:t xml:space="preserve"> be available 24/7 except for schedule maintenance. </w:t>
      </w:r>
    </w:p>
    <w:p w:rsidR="0028246D" w:rsidRPr="0028246D" w:rsidRDefault="004E13D0" w:rsidP="0028246D">
      <w:pPr>
        <w:pStyle w:val="ListParagraph"/>
        <w:numPr>
          <w:ilvl w:val="0"/>
          <w:numId w:val="21"/>
        </w:numPr>
        <w:autoSpaceDE w:val="0"/>
        <w:autoSpaceDN w:val="0"/>
        <w:adjustRightInd w:val="0"/>
        <w:spacing w:after="0" w:line="276" w:lineRule="auto"/>
        <w:ind w:right="-720"/>
        <w:rPr>
          <w:rFonts w:ascii="Calibri" w:hAnsi="Calibri" w:cs="Calibri"/>
          <w:sz w:val="24"/>
          <w:szCs w:val="24"/>
          <w:u w:val="single"/>
        </w:rPr>
      </w:pPr>
      <w:r w:rsidRPr="0028246D">
        <w:rPr>
          <w:rFonts w:ascii="Calibri" w:hAnsi="Calibri" w:cs="Calibri"/>
          <w:sz w:val="24"/>
          <w:szCs w:val="24"/>
          <w:u w:val="single"/>
        </w:rPr>
        <w:t>Service Requirements</w:t>
      </w:r>
      <w:r w:rsidR="0028246D">
        <w:rPr>
          <w:rFonts w:ascii="Calibri" w:hAnsi="Calibri" w:cs="Calibri"/>
          <w:sz w:val="24"/>
          <w:szCs w:val="24"/>
          <w:u w:val="single"/>
        </w:rPr>
        <w:t>:</w:t>
      </w:r>
      <w:r w:rsidR="0028246D" w:rsidRPr="006215EA">
        <w:rPr>
          <w:rFonts w:ascii="Calibri" w:hAnsi="Calibri" w:cs="Calibri"/>
          <w:sz w:val="24"/>
          <w:szCs w:val="24"/>
        </w:rPr>
        <w:t xml:space="preserve"> </w:t>
      </w:r>
      <w:r w:rsidRPr="0028246D">
        <w:rPr>
          <w:rFonts w:ascii="Calibri" w:hAnsi="Calibri" w:cs="Calibri"/>
          <w:sz w:val="24"/>
          <w:szCs w:val="24"/>
        </w:rPr>
        <w:t>ATT</w:t>
      </w:r>
      <w:r w:rsidR="006215EA">
        <w:rPr>
          <w:rFonts w:ascii="Calibri" w:hAnsi="Calibri" w:cs="Calibri"/>
          <w:sz w:val="24"/>
          <w:szCs w:val="24"/>
        </w:rPr>
        <w:t xml:space="preserve"> must be accessible </w:t>
      </w:r>
      <w:r w:rsidRPr="0028246D">
        <w:rPr>
          <w:rFonts w:ascii="Calibri" w:hAnsi="Calibri" w:cs="Calibri"/>
          <w:sz w:val="24"/>
          <w:szCs w:val="24"/>
        </w:rPr>
        <w:t>through an external link download or a URL.</w:t>
      </w:r>
    </w:p>
    <w:p w:rsidR="0028246D" w:rsidRPr="0028246D" w:rsidRDefault="0028246D" w:rsidP="0028246D">
      <w:pPr>
        <w:spacing w:after="0" w:line="276" w:lineRule="auto"/>
        <w:ind w:left="90" w:firstLine="720"/>
        <w:rPr>
          <w:rFonts w:ascii="Calibri" w:hAnsi="Calibri" w:cs="Calibri"/>
          <w:sz w:val="24"/>
          <w:szCs w:val="24"/>
        </w:rPr>
      </w:pPr>
    </w:p>
    <w:p w:rsidR="00054333" w:rsidRPr="00A77597" w:rsidRDefault="00783357" w:rsidP="0028246D">
      <w:pPr>
        <w:pStyle w:val="Heading2"/>
        <w:rPr>
          <w:color w:val="auto"/>
          <w:sz w:val="32"/>
        </w:rPr>
      </w:pPr>
      <w:bookmarkStart w:id="8" w:name="_Toc500313258"/>
      <w:r w:rsidRPr="00A77597">
        <w:rPr>
          <w:color w:val="auto"/>
          <w:sz w:val="32"/>
        </w:rPr>
        <w:t>1.4</w:t>
      </w:r>
      <w:r w:rsidR="0066767F" w:rsidRPr="00A77597">
        <w:rPr>
          <w:color w:val="auto"/>
          <w:sz w:val="32"/>
        </w:rPr>
        <w:t xml:space="preserve"> </w:t>
      </w:r>
      <w:r w:rsidR="00054333" w:rsidRPr="00A77597">
        <w:rPr>
          <w:color w:val="auto"/>
          <w:sz w:val="32"/>
        </w:rPr>
        <w:t>System Evolution</w:t>
      </w:r>
      <w:bookmarkEnd w:id="8"/>
    </w:p>
    <w:p w:rsidR="00054333" w:rsidRDefault="00DE2BDD" w:rsidP="00F03E39">
      <w:pPr>
        <w:spacing w:after="0" w:line="276" w:lineRule="auto"/>
        <w:ind w:firstLine="720"/>
        <w:rPr>
          <w:rFonts w:ascii="Calibri" w:hAnsi="Calibri" w:cs="Calibri"/>
          <w:sz w:val="24"/>
          <w:szCs w:val="24"/>
        </w:rPr>
      </w:pPr>
      <w:r>
        <w:rPr>
          <w:rFonts w:ascii="Calibri" w:hAnsi="Calibri" w:cs="Calibri"/>
          <w:sz w:val="24"/>
          <w:szCs w:val="24"/>
        </w:rPr>
        <w:t>As discussed in S</w:t>
      </w:r>
      <w:r w:rsidR="00485141" w:rsidRPr="00DE2BDD">
        <w:rPr>
          <w:rFonts w:ascii="Calibri" w:hAnsi="Calibri" w:cs="Calibri"/>
          <w:sz w:val="24"/>
          <w:szCs w:val="24"/>
        </w:rPr>
        <w:t xml:space="preserve">ection 6 of the System Proposal, </w:t>
      </w:r>
      <w:r w:rsidR="0028246D">
        <w:rPr>
          <w:rFonts w:ascii="Calibri" w:hAnsi="Calibri" w:cs="Calibri"/>
          <w:sz w:val="24"/>
          <w:szCs w:val="24"/>
        </w:rPr>
        <w:t>Artisan Thrive Technology (ATT)</w:t>
      </w:r>
      <w:r w:rsidR="00485141" w:rsidRPr="00DE2BDD">
        <w:rPr>
          <w:rFonts w:ascii="Calibri" w:hAnsi="Calibri" w:cs="Calibri"/>
          <w:sz w:val="24"/>
          <w:szCs w:val="24"/>
        </w:rPr>
        <w:t xml:space="preserve"> will be deliver in phases. In Version 1, </w:t>
      </w:r>
      <w:r w:rsidR="0028246D">
        <w:rPr>
          <w:rFonts w:ascii="Calibri" w:hAnsi="Calibri" w:cs="Calibri"/>
          <w:sz w:val="24"/>
          <w:szCs w:val="24"/>
        </w:rPr>
        <w:t>CAMR Inc.</w:t>
      </w:r>
      <w:r w:rsidR="00485141" w:rsidRPr="00DE2BDD">
        <w:rPr>
          <w:rFonts w:ascii="Calibri" w:hAnsi="Calibri" w:cs="Calibri"/>
          <w:sz w:val="24"/>
          <w:szCs w:val="24"/>
        </w:rPr>
        <w:t xml:space="preserve"> will deliver the basic components of ATT. In Version 2, we will adopt new technology to support</w:t>
      </w:r>
      <w:r w:rsidR="0028246D">
        <w:rPr>
          <w:rFonts w:ascii="Calibri" w:hAnsi="Calibri" w:cs="Calibri"/>
          <w:sz w:val="24"/>
          <w:szCs w:val="24"/>
        </w:rPr>
        <w:t xml:space="preserve"> credit card transaction at cra</w:t>
      </w:r>
      <w:r w:rsidR="00485141" w:rsidRPr="00DE2BDD">
        <w:rPr>
          <w:rFonts w:ascii="Calibri" w:hAnsi="Calibri" w:cs="Calibri"/>
          <w:sz w:val="24"/>
          <w:szCs w:val="24"/>
        </w:rPr>
        <w:t xml:space="preserve">ft fairs. In Version 3, we will create an interactive website for customers to have their </w:t>
      </w:r>
      <w:r w:rsidR="0028246D">
        <w:rPr>
          <w:rFonts w:ascii="Calibri" w:hAnsi="Calibri" w:cs="Calibri"/>
          <w:sz w:val="24"/>
          <w:szCs w:val="24"/>
        </w:rPr>
        <w:t xml:space="preserve">own accounts to view and purchase </w:t>
      </w:r>
      <w:r w:rsidR="00485141" w:rsidRPr="00DE2BDD">
        <w:rPr>
          <w:rFonts w:ascii="Calibri" w:hAnsi="Calibri" w:cs="Calibri"/>
          <w:sz w:val="24"/>
          <w:szCs w:val="24"/>
        </w:rPr>
        <w:t xml:space="preserve">objects. Through </w:t>
      </w:r>
      <w:r w:rsidR="0028246D">
        <w:rPr>
          <w:rFonts w:ascii="Calibri" w:hAnsi="Calibri" w:cs="Calibri"/>
          <w:sz w:val="24"/>
          <w:szCs w:val="24"/>
        </w:rPr>
        <w:t>the implementation</w:t>
      </w:r>
      <w:r w:rsidR="00485141" w:rsidRPr="00DE2BDD">
        <w:rPr>
          <w:rFonts w:ascii="Calibri" w:hAnsi="Calibri" w:cs="Calibri"/>
          <w:sz w:val="24"/>
          <w:szCs w:val="24"/>
        </w:rPr>
        <w:t xml:space="preserve"> of the </w:t>
      </w:r>
      <w:r w:rsidR="0028246D">
        <w:rPr>
          <w:rFonts w:ascii="Calibri" w:hAnsi="Calibri" w:cs="Calibri"/>
          <w:sz w:val="24"/>
          <w:szCs w:val="24"/>
        </w:rPr>
        <w:t xml:space="preserve">different </w:t>
      </w:r>
      <w:r w:rsidR="00485141" w:rsidRPr="00DE2BDD">
        <w:rPr>
          <w:rFonts w:ascii="Calibri" w:hAnsi="Calibri" w:cs="Calibri"/>
          <w:sz w:val="24"/>
          <w:szCs w:val="24"/>
        </w:rPr>
        <w:t xml:space="preserve">versions, </w:t>
      </w:r>
      <w:r w:rsidR="0028246D">
        <w:rPr>
          <w:rFonts w:ascii="Calibri" w:hAnsi="Calibri" w:cs="Calibri"/>
          <w:sz w:val="24"/>
          <w:szCs w:val="24"/>
        </w:rPr>
        <w:t>CAMR Inc.</w:t>
      </w:r>
      <w:r w:rsidR="00485141" w:rsidRPr="00DE2BDD">
        <w:rPr>
          <w:rFonts w:ascii="Calibri" w:hAnsi="Calibri" w:cs="Calibri"/>
          <w:sz w:val="24"/>
          <w:szCs w:val="24"/>
        </w:rPr>
        <w:t xml:space="preserve"> will continue to work closely with both the Artisan's Co-op North members and their customers to create a product that will be both efficient, easy to use, and physically appealing to the eye.</w:t>
      </w:r>
    </w:p>
    <w:p w:rsidR="00F03E39" w:rsidRPr="00DE2BDD" w:rsidRDefault="00F03E39" w:rsidP="00F03E39">
      <w:pPr>
        <w:spacing w:after="0" w:line="276" w:lineRule="auto"/>
        <w:ind w:firstLine="720"/>
        <w:rPr>
          <w:rFonts w:ascii="Calibri" w:hAnsi="Calibri" w:cs="Calibri"/>
          <w:sz w:val="24"/>
        </w:rPr>
      </w:pPr>
    </w:p>
    <w:p w:rsidR="00054333" w:rsidRPr="00A77597" w:rsidRDefault="00783357" w:rsidP="00F03E39">
      <w:pPr>
        <w:pStyle w:val="Heading2"/>
        <w:rPr>
          <w:color w:val="auto"/>
          <w:sz w:val="32"/>
        </w:rPr>
      </w:pPr>
      <w:bookmarkStart w:id="9" w:name="_Toc500313259"/>
      <w:r w:rsidRPr="00A77597">
        <w:rPr>
          <w:color w:val="auto"/>
          <w:sz w:val="32"/>
        </w:rPr>
        <w:t>1.5</w:t>
      </w:r>
      <w:r w:rsidR="0066767F" w:rsidRPr="00A77597">
        <w:rPr>
          <w:color w:val="auto"/>
          <w:sz w:val="32"/>
        </w:rPr>
        <w:t xml:space="preserve"> </w:t>
      </w:r>
      <w:r w:rsidR="00054333" w:rsidRPr="00A77597">
        <w:rPr>
          <w:color w:val="auto"/>
          <w:sz w:val="32"/>
        </w:rPr>
        <w:t>Document Outline</w:t>
      </w:r>
      <w:bookmarkEnd w:id="9"/>
      <w:r w:rsidR="00054333" w:rsidRPr="00A77597">
        <w:rPr>
          <w:color w:val="auto"/>
          <w:sz w:val="32"/>
        </w:rPr>
        <w:t xml:space="preserve"> </w:t>
      </w:r>
    </w:p>
    <w:p w:rsidR="00485141" w:rsidRPr="00DE2BDD" w:rsidRDefault="00485141" w:rsidP="00DE2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DE2BDD">
        <w:rPr>
          <w:rFonts w:ascii="Calibri" w:hAnsi="Calibri" w:cs="Calibri"/>
          <w:sz w:val="24"/>
          <w:szCs w:val="24"/>
        </w:rPr>
        <w:t xml:space="preserve">This document currently includes the following sections: </w:t>
      </w:r>
    </w:p>
    <w:p w:rsidR="00DE2BDD" w:rsidRDefault="00DE2BDD" w:rsidP="00DE2BDD">
      <w:pPr>
        <w:pStyle w:val="ListParagraph"/>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Pr>
          <w:rFonts w:ascii="Calibri" w:hAnsi="Calibri" w:cs="Calibri"/>
          <w:sz w:val="24"/>
          <w:szCs w:val="24"/>
        </w:rPr>
        <w:t>Structural Model: This section includes</w:t>
      </w:r>
      <w:r w:rsidR="00485141" w:rsidRPr="00DE2BDD">
        <w:rPr>
          <w:rFonts w:ascii="Calibri" w:hAnsi="Calibri" w:cs="Calibri"/>
          <w:sz w:val="24"/>
          <w:szCs w:val="24"/>
        </w:rPr>
        <w:t xml:space="preserve"> class diagram</w:t>
      </w:r>
      <w:r>
        <w:rPr>
          <w:rFonts w:ascii="Calibri" w:hAnsi="Calibri" w:cs="Calibri"/>
          <w:sz w:val="24"/>
          <w:szCs w:val="24"/>
        </w:rPr>
        <w:t xml:space="preserve"> and descriptions of the attributes and operations associated with each class entity</w:t>
      </w:r>
      <w:r w:rsidR="00485141" w:rsidRPr="00DE2BDD">
        <w:rPr>
          <w:rFonts w:ascii="Calibri" w:hAnsi="Calibri" w:cs="Calibri"/>
          <w:sz w:val="24"/>
          <w:szCs w:val="24"/>
        </w:rPr>
        <w:t>.</w:t>
      </w:r>
    </w:p>
    <w:p w:rsidR="00DE2BDD" w:rsidRDefault="00485141" w:rsidP="00DE2BDD">
      <w:pPr>
        <w:pStyle w:val="ListParagraph"/>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DE2BDD">
        <w:rPr>
          <w:rFonts w:ascii="Calibri" w:hAnsi="Calibri" w:cs="Calibri"/>
          <w:sz w:val="24"/>
          <w:szCs w:val="24"/>
        </w:rPr>
        <w:t xml:space="preserve">Architecture Design: The section includes the two deployment diagrams to represent the infrastructure model. </w:t>
      </w:r>
      <w:r w:rsidR="00DE2BDD">
        <w:rPr>
          <w:rFonts w:ascii="Calibri" w:hAnsi="Calibri" w:cs="Calibri"/>
          <w:sz w:val="24"/>
          <w:szCs w:val="24"/>
        </w:rPr>
        <w:t>Lists</w:t>
      </w:r>
      <w:r w:rsidRPr="00DE2BDD">
        <w:rPr>
          <w:rFonts w:ascii="Calibri" w:hAnsi="Calibri" w:cs="Calibri"/>
          <w:sz w:val="24"/>
          <w:szCs w:val="24"/>
        </w:rPr>
        <w:t xml:space="preserve"> any </w:t>
      </w:r>
      <w:r w:rsidR="00DE2BDD">
        <w:rPr>
          <w:rFonts w:ascii="Calibri" w:hAnsi="Calibri" w:cs="Calibri"/>
          <w:sz w:val="24"/>
          <w:szCs w:val="24"/>
        </w:rPr>
        <w:t xml:space="preserve">necessary </w:t>
      </w:r>
      <w:r w:rsidRPr="00DE2BDD">
        <w:rPr>
          <w:rFonts w:ascii="Calibri" w:hAnsi="Calibri" w:cs="Calibri"/>
          <w:sz w:val="24"/>
          <w:szCs w:val="24"/>
        </w:rPr>
        <w:t>hardware</w:t>
      </w:r>
      <w:r w:rsidR="00DE2BDD">
        <w:rPr>
          <w:rFonts w:ascii="Calibri" w:hAnsi="Calibri" w:cs="Calibri"/>
          <w:sz w:val="24"/>
          <w:szCs w:val="24"/>
        </w:rPr>
        <w:t xml:space="preserve"> and software requirements and describes a</w:t>
      </w:r>
      <w:r w:rsidRPr="00DE2BDD">
        <w:rPr>
          <w:rFonts w:ascii="Calibri" w:hAnsi="Calibri" w:cs="Calibri"/>
          <w:sz w:val="24"/>
          <w:szCs w:val="24"/>
        </w:rPr>
        <w:t xml:space="preserve"> secu</w:t>
      </w:r>
      <w:r w:rsidR="00DE2BDD">
        <w:rPr>
          <w:rFonts w:ascii="Calibri" w:hAnsi="Calibri" w:cs="Calibri"/>
          <w:sz w:val="24"/>
          <w:szCs w:val="24"/>
        </w:rPr>
        <w:t>rity plan to protect the system.</w:t>
      </w:r>
    </w:p>
    <w:p w:rsidR="00DE2BDD" w:rsidRDefault="00DE2BDD" w:rsidP="00DE2BDD">
      <w:pPr>
        <w:pStyle w:val="ListParagraph"/>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Pr>
          <w:rFonts w:ascii="Calibri" w:hAnsi="Calibri" w:cs="Calibri"/>
          <w:sz w:val="24"/>
          <w:szCs w:val="24"/>
        </w:rPr>
        <w:t>User-</w:t>
      </w:r>
      <w:r w:rsidR="00485141" w:rsidRPr="00DE2BDD">
        <w:rPr>
          <w:rFonts w:ascii="Calibri" w:hAnsi="Calibri" w:cs="Calibri"/>
          <w:sz w:val="24"/>
          <w:szCs w:val="24"/>
        </w:rPr>
        <w:t xml:space="preserve">Interface: This section includes </w:t>
      </w:r>
      <w:r>
        <w:rPr>
          <w:rFonts w:ascii="Calibri" w:hAnsi="Calibri" w:cs="Calibri"/>
          <w:sz w:val="24"/>
          <w:szCs w:val="24"/>
        </w:rPr>
        <w:t xml:space="preserve">the user- interface requirements, </w:t>
      </w:r>
      <w:r w:rsidR="00485141" w:rsidRPr="00DE2BDD">
        <w:rPr>
          <w:rFonts w:ascii="Calibri" w:hAnsi="Calibri" w:cs="Calibri"/>
          <w:sz w:val="24"/>
          <w:szCs w:val="24"/>
        </w:rPr>
        <w:t xml:space="preserve">constraints, window navigation, forms, and the printed </w:t>
      </w:r>
      <w:r>
        <w:rPr>
          <w:rFonts w:ascii="Calibri" w:hAnsi="Calibri" w:cs="Calibri"/>
          <w:sz w:val="24"/>
          <w:szCs w:val="24"/>
        </w:rPr>
        <w:t xml:space="preserve">output </w:t>
      </w:r>
      <w:r w:rsidR="00485141" w:rsidRPr="00DE2BDD">
        <w:rPr>
          <w:rFonts w:ascii="Calibri" w:hAnsi="Calibri" w:cs="Calibri"/>
          <w:sz w:val="24"/>
          <w:szCs w:val="24"/>
        </w:rPr>
        <w:t xml:space="preserve">design. </w:t>
      </w:r>
    </w:p>
    <w:p w:rsidR="006215EA" w:rsidRPr="006215EA" w:rsidRDefault="00485141" w:rsidP="006215EA">
      <w:pPr>
        <w:pStyle w:val="ListParagraph"/>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DE2BDD">
        <w:rPr>
          <w:rFonts w:ascii="Calibri" w:hAnsi="Calibri" w:cs="Calibri"/>
          <w:sz w:val="24"/>
          <w:szCs w:val="24"/>
        </w:rPr>
        <w:t xml:space="preserve">Appendices: </w:t>
      </w:r>
      <w:r w:rsidR="00DE2BDD">
        <w:rPr>
          <w:rFonts w:ascii="Calibri" w:hAnsi="Calibri" w:cs="Calibri"/>
          <w:sz w:val="24"/>
          <w:szCs w:val="24"/>
        </w:rPr>
        <w:t>A</w:t>
      </w:r>
      <w:r w:rsidRPr="00DE2BDD">
        <w:rPr>
          <w:rFonts w:ascii="Calibri" w:hAnsi="Calibri" w:cs="Calibri"/>
          <w:sz w:val="24"/>
          <w:szCs w:val="24"/>
        </w:rPr>
        <w:t xml:space="preserve"> bibliography and relevant supporting documentation</w:t>
      </w:r>
      <w:r w:rsidR="00DE2BDD">
        <w:rPr>
          <w:rFonts w:ascii="Calibri" w:hAnsi="Calibri" w:cs="Calibri"/>
          <w:sz w:val="24"/>
          <w:szCs w:val="24"/>
        </w:rPr>
        <w:t xml:space="preserve"> and recommendations</w:t>
      </w:r>
      <w:r w:rsidRPr="00DE2BDD">
        <w:rPr>
          <w:rFonts w:ascii="Calibri" w:hAnsi="Calibri" w:cs="Calibri"/>
          <w:sz w:val="24"/>
          <w:szCs w:val="24"/>
        </w:rPr>
        <w:t>.</w:t>
      </w:r>
      <w:bookmarkStart w:id="10" w:name="_Toc500252736"/>
    </w:p>
    <w:p w:rsidR="00054333" w:rsidRPr="00A77597" w:rsidRDefault="00783357" w:rsidP="00E759EF">
      <w:pPr>
        <w:pStyle w:val="Heading1"/>
        <w:rPr>
          <w:b/>
          <w:color w:val="auto"/>
          <w:sz w:val="40"/>
        </w:rPr>
      </w:pPr>
      <w:bookmarkStart w:id="11" w:name="_Toc500313260"/>
      <w:r w:rsidRPr="00A77597">
        <w:rPr>
          <w:b/>
          <w:color w:val="auto"/>
          <w:sz w:val="40"/>
        </w:rPr>
        <w:t>2</w:t>
      </w:r>
      <w:r w:rsidR="00054333" w:rsidRPr="00A77597">
        <w:rPr>
          <w:b/>
          <w:color w:val="auto"/>
          <w:sz w:val="40"/>
        </w:rPr>
        <w:t>. Structural Model</w:t>
      </w:r>
      <w:bookmarkEnd w:id="10"/>
      <w:bookmarkEnd w:id="11"/>
      <w:r w:rsidR="00054333" w:rsidRPr="00A77597">
        <w:rPr>
          <w:b/>
          <w:color w:val="auto"/>
          <w:sz w:val="40"/>
        </w:rPr>
        <w:t xml:space="preserve"> </w:t>
      </w:r>
    </w:p>
    <w:p w:rsidR="00054333" w:rsidRPr="00A77597" w:rsidRDefault="00783357" w:rsidP="004B4F56">
      <w:pPr>
        <w:pStyle w:val="Heading2"/>
        <w:rPr>
          <w:color w:val="auto"/>
          <w:sz w:val="32"/>
        </w:rPr>
      </w:pPr>
      <w:bookmarkStart w:id="12" w:name="_Toc500313261"/>
      <w:r w:rsidRPr="00A77597">
        <w:rPr>
          <w:color w:val="auto"/>
          <w:sz w:val="32"/>
        </w:rPr>
        <w:t xml:space="preserve">2.1 </w:t>
      </w:r>
      <w:r w:rsidR="00054333" w:rsidRPr="00A77597">
        <w:rPr>
          <w:color w:val="auto"/>
          <w:sz w:val="32"/>
        </w:rPr>
        <w:t>Introduction</w:t>
      </w:r>
      <w:bookmarkEnd w:id="12"/>
    </w:p>
    <w:p w:rsidR="00054333" w:rsidRPr="009D2E97" w:rsidRDefault="00E759EF" w:rsidP="009D2E97">
      <w:pPr>
        <w:spacing w:line="276" w:lineRule="auto"/>
        <w:ind w:firstLine="720"/>
        <w:rPr>
          <w:rFonts w:ascii="Calibri" w:hAnsi="Calibri" w:cs="Calibri"/>
          <w:sz w:val="24"/>
        </w:rPr>
      </w:pPr>
      <w:r w:rsidRPr="009D2E97">
        <w:rPr>
          <w:rFonts w:ascii="Calibri" w:hAnsi="Calibri" w:cs="Calibri"/>
          <w:sz w:val="24"/>
          <w:szCs w:val="24"/>
        </w:rPr>
        <w:t>This secti</w:t>
      </w:r>
      <w:r w:rsidR="009D2E97">
        <w:rPr>
          <w:rFonts w:ascii="Calibri" w:hAnsi="Calibri" w:cs="Calibri"/>
          <w:sz w:val="24"/>
          <w:szCs w:val="24"/>
        </w:rPr>
        <w:t xml:space="preserve">on gives a class diagram for </w:t>
      </w:r>
      <w:r w:rsidR="009D2E97" w:rsidRPr="009D2E97">
        <w:rPr>
          <w:rFonts w:ascii="Calibri" w:hAnsi="Calibri" w:cs="Calibri"/>
          <w:sz w:val="24"/>
          <w:szCs w:val="24"/>
        </w:rPr>
        <w:t>Artisan Thrive Technology</w:t>
      </w:r>
      <w:r w:rsidR="009D2E97">
        <w:rPr>
          <w:rFonts w:ascii="Calibri" w:hAnsi="Calibri" w:cs="Calibri"/>
          <w:sz w:val="24"/>
          <w:szCs w:val="24"/>
        </w:rPr>
        <w:t xml:space="preserve"> </w:t>
      </w:r>
      <w:r w:rsidRPr="009D2E97">
        <w:rPr>
          <w:rFonts w:ascii="Calibri" w:hAnsi="Calibri" w:cs="Calibri"/>
          <w:sz w:val="24"/>
          <w:szCs w:val="24"/>
        </w:rPr>
        <w:t>(</w:t>
      </w:r>
      <w:r w:rsidR="009D2E97">
        <w:rPr>
          <w:rFonts w:ascii="Calibri" w:hAnsi="Calibri" w:cs="Calibri"/>
          <w:sz w:val="24"/>
          <w:szCs w:val="24"/>
        </w:rPr>
        <w:t>ATT</w:t>
      </w:r>
      <w:r w:rsidRPr="009D2E97">
        <w:rPr>
          <w:rFonts w:ascii="Calibri" w:hAnsi="Calibri" w:cs="Calibri"/>
          <w:sz w:val="24"/>
          <w:szCs w:val="24"/>
        </w:rPr>
        <w:t>). Section 2.2 includes a UML Class Model diagram. Section 2.3 will provide a more detailed description of a class</w:t>
      </w:r>
      <w:r w:rsidR="009D2E97">
        <w:rPr>
          <w:rFonts w:ascii="Calibri" w:hAnsi="Calibri" w:cs="Calibri"/>
          <w:sz w:val="24"/>
          <w:szCs w:val="24"/>
        </w:rPr>
        <w:t>’s</w:t>
      </w:r>
      <w:r w:rsidRPr="009D2E97">
        <w:rPr>
          <w:rFonts w:ascii="Calibri" w:hAnsi="Calibri" w:cs="Calibri"/>
          <w:sz w:val="24"/>
          <w:szCs w:val="24"/>
        </w:rPr>
        <w:t xml:space="preserve"> attributes and operations.  </w:t>
      </w:r>
    </w:p>
    <w:p w:rsidR="00054333" w:rsidRPr="00A77597" w:rsidRDefault="00783357" w:rsidP="001A0373">
      <w:pPr>
        <w:pStyle w:val="Heading2"/>
        <w:rPr>
          <w:color w:val="auto"/>
          <w:sz w:val="32"/>
        </w:rPr>
      </w:pPr>
      <w:bookmarkStart w:id="13" w:name="_Toc500313262"/>
      <w:r w:rsidRPr="009F3267">
        <w:rPr>
          <w:color w:val="auto"/>
          <w:sz w:val="32"/>
        </w:rPr>
        <w:t xml:space="preserve">2.2 </w:t>
      </w:r>
      <w:r w:rsidR="00054333" w:rsidRPr="009F3267">
        <w:rPr>
          <w:color w:val="auto"/>
          <w:sz w:val="32"/>
        </w:rPr>
        <w:t>Class Diagram</w:t>
      </w:r>
      <w:bookmarkEnd w:id="13"/>
    </w:p>
    <w:p w:rsidR="00054333" w:rsidRPr="000A38B7" w:rsidRDefault="00374526">
      <w:pPr>
        <w:rPr>
          <w:sz w:val="24"/>
        </w:rPr>
      </w:pPr>
      <w:r>
        <w:rPr>
          <w:noProof/>
          <w:sz w:val="24"/>
        </w:rPr>
        <w:drawing>
          <wp:inline distT="0" distB="0" distL="0" distR="0">
            <wp:extent cx="5877819" cy="573459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lank Diagram - Page 1.png"/>
                    <pic:cNvPicPr/>
                  </pic:nvPicPr>
                  <pic:blipFill rotWithShape="1">
                    <a:blip r:embed="rId11">
                      <a:extLst>
                        <a:ext uri="{28A0092B-C50C-407E-A947-70E740481C1C}">
                          <a14:useLocalDpi xmlns:a14="http://schemas.microsoft.com/office/drawing/2010/main" val="0"/>
                        </a:ext>
                      </a:extLst>
                    </a:blip>
                    <a:srcRect l="4617" t="10809" r="11382" b="21076"/>
                    <a:stretch/>
                  </pic:blipFill>
                  <pic:spPr bwMode="auto">
                    <a:xfrm>
                      <a:off x="0" y="0"/>
                      <a:ext cx="5890352" cy="5746822"/>
                    </a:xfrm>
                    <a:prstGeom prst="rect">
                      <a:avLst/>
                    </a:prstGeom>
                    <a:ln>
                      <a:noFill/>
                    </a:ln>
                    <a:extLst>
                      <a:ext uri="{53640926-AAD7-44D8-BBD7-CCE9431645EC}">
                        <a14:shadowObscured xmlns:a14="http://schemas.microsoft.com/office/drawing/2010/main"/>
                      </a:ext>
                    </a:extLst>
                  </pic:spPr>
                </pic:pic>
              </a:graphicData>
            </a:graphic>
          </wp:inline>
        </w:drawing>
      </w:r>
    </w:p>
    <w:p w:rsidR="00374526" w:rsidRDefault="00374526">
      <w:pPr>
        <w:rPr>
          <w:rFonts w:asciiTheme="majorHAnsi" w:eastAsiaTheme="majorEastAsia" w:hAnsiTheme="majorHAnsi" w:cstheme="majorBidi"/>
          <w:sz w:val="32"/>
          <w:szCs w:val="26"/>
          <w:highlight w:val="yellow"/>
        </w:rPr>
      </w:pPr>
      <w:r>
        <w:rPr>
          <w:sz w:val="32"/>
          <w:highlight w:val="yellow"/>
        </w:rPr>
        <w:br w:type="page"/>
      </w:r>
    </w:p>
    <w:p w:rsidR="00054333" w:rsidRPr="00A77597" w:rsidRDefault="00783357" w:rsidP="001A0373">
      <w:pPr>
        <w:pStyle w:val="Heading2"/>
        <w:rPr>
          <w:color w:val="auto"/>
          <w:sz w:val="32"/>
        </w:rPr>
      </w:pPr>
      <w:bookmarkStart w:id="14" w:name="_Toc500313263"/>
      <w:r w:rsidRPr="000968E3">
        <w:rPr>
          <w:color w:val="auto"/>
          <w:sz w:val="32"/>
        </w:rPr>
        <w:t xml:space="preserve">2.3 </w:t>
      </w:r>
      <w:r w:rsidR="00054333" w:rsidRPr="000968E3">
        <w:rPr>
          <w:color w:val="auto"/>
          <w:sz w:val="32"/>
        </w:rPr>
        <w:t>Metadata</w:t>
      </w:r>
      <w:bookmarkEnd w:id="14"/>
    </w:p>
    <w:p w:rsidR="000968E3" w:rsidRDefault="000968E3" w:rsidP="000968E3">
      <w:pPr>
        <w:spacing w:after="0" w:line="276" w:lineRule="auto"/>
        <w:jc w:val="center"/>
        <w:rPr>
          <w:noProof/>
        </w:rPr>
      </w:pPr>
      <w:r>
        <w:rPr>
          <w:noProof/>
          <w:sz w:val="24"/>
        </w:rPr>
        <w:drawing>
          <wp:inline distT="0" distB="0" distL="0" distR="0">
            <wp:extent cx="2013445" cy="1616364"/>
            <wp:effectExtent l="0" t="0" r="635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lank Diagram - Page 1.png"/>
                    <pic:cNvPicPr/>
                  </pic:nvPicPr>
                  <pic:blipFill rotWithShape="1">
                    <a:blip r:embed="rId11">
                      <a:extLst>
                        <a:ext uri="{28A0092B-C50C-407E-A947-70E740481C1C}">
                          <a14:useLocalDpi xmlns:a14="http://schemas.microsoft.com/office/drawing/2010/main" val="0"/>
                        </a:ext>
                      </a:extLst>
                    </a:blip>
                    <a:srcRect l="6376" t="49749" r="71752" b="27555"/>
                    <a:stretch/>
                  </pic:blipFill>
                  <pic:spPr bwMode="auto">
                    <a:xfrm>
                      <a:off x="0" y="0"/>
                      <a:ext cx="2022772" cy="1623852"/>
                    </a:xfrm>
                    <a:prstGeom prst="rect">
                      <a:avLst/>
                    </a:prstGeom>
                    <a:ln>
                      <a:noFill/>
                    </a:ln>
                    <a:extLst>
                      <a:ext uri="{53640926-AAD7-44D8-BBD7-CCE9431645EC}">
                        <a14:shadowObscured xmlns:a14="http://schemas.microsoft.com/office/drawing/2010/main"/>
                      </a:ext>
                    </a:extLst>
                  </pic:spPr>
                </pic:pic>
              </a:graphicData>
            </a:graphic>
          </wp:inline>
        </w:drawing>
      </w:r>
    </w:p>
    <w:p w:rsidR="000968E3" w:rsidRPr="000968E3" w:rsidRDefault="000968E3" w:rsidP="000968E3">
      <w:pPr>
        <w:spacing w:after="0" w:line="276" w:lineRule="auto"/>
        <w:rPr>
          <w:rFonts w:ascii="Calibri" w:hAnsi="Calibri" w:cs="Calibri"/>
          <w:noProof/>
          <w:sz w:val="24"/>
          <w:szCs w:val="24"/>
        </w:rPr>
      </w:pPr>
      <w:r w:rsidRPr="000968E3">
        <w:rPr>
          <w:rFonts w:ascii="Calibri" w:hAnsi="Calibri" w:cs="Calibri"/>
          <w:noProof/>
          <w:sz w:val="24"/>
          <w:szCs w:val="24"/>
        </w:rPr>
        <w:t>Description:</w:t>
      </w:r>
      <w:r>
        <w:rPr>
          <w:rFonts w:ascii="Calibri" w:hAnsi="Calibri" w:cs="Calibri"/>
          <w:noProof/>
          <w:sz w:val="24"/>
          <w:szCs w:val="24"/>
        </w:rPr>
        <w:t xml:space="preserve"> Represents an artisan member</w:t>
      </w:r>
    </w:p>
    <w:p w:rsidR="000968E3" w:rsidRPr="000968E3" w:rsidRDefault="000968E3" w:rsidP="000968E3">
      <w:pPr>
        <w:spacing w:after="0" w:line="276" w:lineRule="auto"/>
        <w:rPr>
          <w:rFonts w:ascii="Calibri" w:hAnsi="Calibri" w:cs="Calibri"/>
          <w:noProof/>
          <w:sz w:val="24"/>
          <w:szCs w:val="24"/>
        </w:rPr>
      </w:pPr>
      <w:r w:rsidRPr="000968E3">
        <w:rPr>
          <w:rFonts w:ascii="Calibri" w:hAnsi="Calibri" w:cs="Calibri"/>
          <w:noProof/>
          <w:sz w:val="24"/>
          <w:szCs w:val="24"/>
        </w:rPr>
        <w:t>Visibility:</w:t>
      </w:r>
      <w:r>
        <w:rPr>
          <w:rFonts w:ascii="Calibri" w:hAnsi="Calibri" w:cs="Calibri"/>
          <w:noProof/>
          <w:sz w:val="24"/>
          <w:szCs w:val="24"/>
        </w:rPr>
        <w:t xml:space="preserve"> Private</w:t>
      </w:r>
    </w:p>
    <w:p w:rsidR="000968E3" w:rsidRPr="000968E3" w:rsidRDefault="000968E3" w:rsidP="000968E3">
      <w:pPr>
        <w:spacing w:after="0" w:line="276" w:lineRule="auto"/>
        <w:rPr>
          <w:rFonts w:ascii="Calibri" w:hAnsi="Calibri" w:cs="Calibri"/>
          <w:noProof/>
          <w:sz w:val="24"/>
          <w:szCs w:val="24"/>
        </w:rPr>
      </w:pPr>
      <w:r w:rsidRPr="000968E3">
        <w:rPr>
          <w:rFonts w:ascii="Calibri" w:hAnsi="Calibri" w:cs="Calibri"/>
          <w:noProof/>
          <w:sz w:val="24"/>
          <w:szCs w:val="24"/>
        </w:rPr>
        <w:t>IsAbstract:</w:t>
      </w:r>
      <w:r>
        <w:rPr>
          <w:rFonts w:ascii="Calibri" w:hAnsi="Calibri" w:cs="Calibri"/>
          <w:noProof/>
          <w:sz w:val="24"/>
          <w:szCs w:val="24"/>
        </w:rPr>
        <w:t xml:space="preserve"> No</w:t>
      </w:r>
    </w:p>
    <w:p w:rsidR="000968E3" w:rsidRPr="000968E3" w:rsidRDefault="000968E3" w:rsidP="000968E3">
      <w:pPr>
        <w:spacing w:after="0" w:line="276" w:lineRule="auto"/>
        <w:rPr>
          <w:rFonts w:ascii="Calibri" w:hAnsi="Calibri" w:cs="Calibri"/>
          <w:noProof/>
          <w:sz w:val="24"/>
          <w:szCs w:val="24"/>
        </w:rPr>
      </w:pPr>
    </w:p>
    <w:p w:rsidR="00126AB4" w:rsidRPr="00AA6245" w:rsidRDefault="00126AB4" w:rsidP="00AA6245">
      <w:pPr>
        <w:spacing w:after="0" w:line="276" w:lineRule="auto"/>
        <w:rPr>
          <w:rFonts w:ascii="Calibri" w:hAnsi="Calibri" w:cs="Calibri"/>
          <w:b/>
          <w:noProof/>
          <w:sz w:val="24"/>
          <w:szCs w:val="24"/>
        </w:rPr>
      </w:pPr>
      <w:r w:rsidRPr="00AA6245">
        <w:rPr>
          <w:rFonts w:ascii="Calibri" w:hAnsi="Calibri" w:cs="Calibri"/>
          <w:b/>
          <w:noProof/>
          <w:sz w:val="24"/>
          <w:szCs w:val="24"/>
        </w:rPr>
        <w:t xml:space="preserve">Attributes: </w:t>
      </w:r>
    </w:p>
    <w:tbl>
      <w:tblPr>
        <w:tblStyle w:val="TableGrid"/>
        <w:tblW w:w="0" w:type="auto"/>
        <w:tblLook w:val="04A0" w:firstRow="1" w:lastRow="0" w:firstColumn="1" w:lastColumn="0" w:noHBand="0" w:noVBand="1"/>
      </w:tblPr>
      <w:tblGrid>
        <w:gridCol w:w="1990"/>
        <w:gridCol w:w="1406"/>
        <w:gridCol w:w="785"/>
        <w:gridCol w:w="1013"/>
        <w:gridCol w:w="796"/>
        <w:gridCol w:w="1062"/>
        <w:gridCol w:w="1320"/>
        <w:gridCol w:w="978"/>
      </w:tblGrid>
      <w:tr w:rsidR="00AA6245" w:rsidRPr="008F6AC0" w:rsidTr="00AA6245">
        <w:tc>
          <w:tcPr>
            <w:tcW w:w="1990"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 xml:space="preserve">Name </w:t>
            </w:r>
          </w:p>
        </w:tc>
        <w:tc>
          <w:tcPr>
            <w:tcW w:w="1406"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785"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Data Type</w:t>
            </w:r>
          </w:p>
        </w:tc>
        <w:tc>
          <w:tcPr>
            <w:tcW w:w="1013"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Is Derived</w:t>
            </w:r>
          </w:p>
        </w:tc>
        <w:tc>
          <w:tcPr>
            <w:tcW w:w="796"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Is Read Only</w:t>
            </w:r>
          </w:p>
        </w:tc>
        <w:tc>
          <w:tcPr>
            <w:tcW w:w="1062"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320"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Multiplicity</w:t>
            </w:r>
          </w:p>
        </w:tc>
        <w:tc>
          <w:tcPr>
            <w:tcW w:w="978" w:type="dxa"/>
            <w:shd w:val="clear" w:color="auto" w:fill="ACB9CA" w:themeFill="text2" w:themeFillTint="66"/>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Default Value</w:t>
            </w:r>
          </w:p>
        </w:tc>
      </w:tr>
      <w:tr w:rsidR="00AA6245" w:rsidRPr="008F6AC0" w:rsidTr="00AA6245">
        <w:tc>
          <w:tcPr>
            <w:tcW w:w="1990"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artistName</w:t>
            </w:r>
          </w:p>
        </w:tc>
        <w:tc>
          <w:tcPr>
            <w:tcW w:w="140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Last, First Name</w:t>
            </w:r>
          </w:p>
        </w:tc>
        <w:tc>
          <w:tcPr>
            <w:tcW w:w="785"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13"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79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2"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20"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1</w:t>
            </w:r>
          </w:p>
        </w:tc>
        <w:tc>
          <w:tcPr>
            <w:tcW w:w="978"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None</w:t>
            </w:r>
          </w:p>
        </w:tc>
      </w:tr>
      <w:tr w:rsidR="00AA6245" w:rsidRPr="008F6AC0" w:rsidTr="00AA6245">
        <w:tc>
          <w:tcPr>
            <w:tcW w:w="1990" w:type="dxa"/>
          </w:tcPr>
          <w:p w:rsidR="00126AB4" w:rsidRPr="008F6AC0" w:rsidRDefault="00126AB4" w:rsidP="00AA6245">
            <w:pPr>
              <w:spacing w:line="276" w:lineRule="auto"/>
              <w:rPr>
                <w:rFonts w:ascii="Calibri" w:hAnsi="Calibri" w:cs="Calibri"/>
                <w:noProof/>
                <w:sz w:val="24"/>
                <w:szCs w:val="24"/>
              </w:rPr>
            </w:pPr>
            <w:proofErr w:type="spellStart"/>
            <w:r w:rsidRPr="008F6AC0">
              <w:rPr>
                <w:rFonts w:ascii="Calibri" w:hAnsi="Calibri" w:cs="Calibri"/>
                <w:sz w:val="24"/>
                <w:szCs w:val="24"/>
              </w:rPr>
              <w:t>artisanEmail</w:t>
            </w:r>
            <w:proofErr w:type="spellEnd"/>
          </w:p>
        </w:tc>
        <w:tc>
          <w:tcPr>
            <w:tcW w:w="1406" w:type="dxa"/>
          </w:tcPr>
          <w:p w:rsidR="00126AB4" w:rsidRPr="008F6AC0" w:rsidRDefault="00AA6245" w:rsidP="00AA6245">
            <w:pPr>
              <w:spacing w:line="276" w:lineRule="auto"/>
              <w:rPr>
                <w:rFonts w:ascii="Calibri" w:hAnsi="Calibri" w:cs="Calibri"/>
                <w:noProof/>
                <w:sz w:val="24"/>
                <w:szCs w:val="24"/>
              </w:rPr>
            </w:pPr>
            <w:r w:rsidRPr="008F6AC0">
              <w:rPr>
                <w:rFonts w:ascii="Calibri" w:hAnsi="Calibri" w:cs="Calibri"/>
                <w:noProof/>
                <w:sz w:val="24"/>
                <w:szCs w:val="24"/>
              </w:rPr>
              <w:t>Used to log into ATT</w:t>
            </w:r>
          </w:p>
        </w:tc>
        <w:tc>
          <w:tcPr>
            <w:tcW w:w="785"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13" w:type="dxa"/>
          </w:tcPr>
          <w:p w:rsidR="00126AB4" w:rsidRPr="008F6AC0" w:rsidRDefault="00126AB4" w:rsidP="00AA6245">
            <w:pPr>
              <w:spacing w:line="276" w:lineRule="auto"/>
              <w:rPr>
                <w:rFonts w:ascii="Calibri" w:hAnsi="Calibri" w:cs="Calibri"/>
                <w:b/>
                <w:noProof/>
                <w:sz w:val="24"/>
                <w:szCs w:val="24"/>
              </w:rPr>
            </w:pPr>
            <w:r w:rsidRPr="008F6AC0">
              <w:rPr>
                <w:rFonts w:ascii="Calibri" w:hAnsi="Calibri" w:cs="Calibri"/>
                <w:noProof/>
                <w:sz w:val="24"/>
                <w:szCs w:val="24"/>
              </w:rPr>
              <w:t>No</w:t>
            </w:r>
          </w:p>
        </w:tc>
        <w:tc>
          <w:tcPr>
            <w:tcW w:w="79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2"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20"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1</w:t>
            </w:r>
          </w:p>
        </w:tc>
        <w:tc>
          <w:tcPr>
            <w:tcW w:w="978" w:type="dxa"/>
          </w:tcPr>
          <w:p w:rsidR="00126AB4" w:rsidRPr="008F6AC0" w:rsidRDefault="00126AB4" w:rsidP="00AA6245">
            <w:pPr>
              <w:spacing w:line="276" w:lineRule="auto"/>
              <w:rPr>
                <w:rFonts w:ascii="Calibri" w:hAnsi="Calibri" w:cs="Calibri"/>
                <w:b/>
                <w:noProof/>
                <w:sz w:val="24"/>
                <w:szCs w:val="24"/>
              </w:rPr>
            </w:pPr>
            <w:r w:rsidRPr="008F6AC0">
              <w:rPr>
                <w:rFonts w:ascii="Calibri" w:hAnsi="Calibri" w:cs="Calibri"/>
                <w:noProof/>
                <w:sz w:val="24"/>
                <w:szCs w:val="24"/>
              </w:rPr>
              <w:t>None</w:t>
            </w:r>
          </w:p>
        </w:tc>
      </w:tr>
      <w:tr w:rsidR="00AA6245" w:rsidRPr="008F6AC0" w:rsidTr="00AA6245">
        <w:tc>
          <w:tcPr>
            <w:tcW w:w="1990" w:type="dxa"/>
          </w:tcPr>
          <w:p w:rsidR="00126AB4" w:rsidRPr="008F6AC0" w:rsidRDefault="00126AB4" w:rsidP="00AA6245">
            <w:pPr>
              <w:spacing w:line="276" w:lineRule="auto"/>
              <w:rPr>
                <w:rFonts w:ascii="Calibri" w:hAnsi="Calibri" w:cs="Calibri"/>
                <w:noProof/>
                <w:sz w:val="24"/>
                <w:szCs w:val="24"/>
              </w:rPr>
            </w:pPr>
            <w:proofErr w:type="spellStart"/>
            <w:r w:rsidRPr="008F6AC0">
              <w:rPr>
                <w:rFonts w:ascii="Calibri" w:hAnsi="Calibri" w:cs="Calibri"/>
                <w:sz w:val="24"/>
                <w:szCs w:val="24"/>
              </w:rPr>
              <w:t>artisanPassword</w:t>
            </w:r>
            <w:proofErr w:type="spellEnd"/>
          </w:p>
        </w:tc>
        <w:tc>
          <w:tcPr>
            <w:tcW w:w="1406" w:type="dxa"/>
          </w:tcPr>
          <w:p w:rsidR="00126AB4" w:rsidRPr="008F6AC0" w:rsidRDefault="00AA6245" w:rsidP="00AA6245">
            <w:pPr>
              <w:spacing w:line="276" w:lineRule="auto"/>
              <w:rPr>
                <w:rFonts w:ascii="Calibri" w:hAnsi="Calibri" w:cs="Calibri"/>
                <w:noProof/>
                <w:sz w:val="24"/>
                <w:szCs w:val="24"/>
              </w:rPr>
            </w:pPr>
            <w:r w:rsidRPr="008F6AC0">
              <w:rPr>
                <w:rFonts w:ascii="Calibri" w:hAnsi="Calibri" w:cs="Calibri"/>
                <w:noProof/>
                <w:sz w:val="24"/>
                <w:szCs w:val="24"/>
              </w:rPr>
              <w:t>Security measure to log into ATT</w:t>
            </w:r>
          </w:p>
        </w:tc>
        <w:tc>
          <w:tcPr>
            <w:tcW w:w="785"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13" w:type="dxa"/>
          </w:tcPr>
          <w:p w:rsidR="00126AB4" w:rsidRPr="008F6AC0" w:rsidRDefault="00126AB4" w:rsidP="00AA6245">
            <w:pPr>
              <w:spacing w:line="276" w:lineRule="auto"/>
              <w:rPr>
                <w:rFonts w:ascii="Calibri" w:hAnsi="Calibri" w:cs="Calibri"/>
                <w:b/>
                <w:noProof/>
                <w:sz w:val="24"/>
                <w:szCs w:val="24"/>
              </w:rPr>
            </w:pPr>
            <w:r w:rsidRPr="008F6AC0">
              <w:rPr>
                <w:rFonts w:ascii="Calibri" w:hAnsi="Calibri" w:cs="Calibri"/>
                <w:noProof/>
                <w:sz w:val="24"/>
                <w:szCs w:val="24"/>
              </w:rPr>
              <w:t>No</w:t>
            </w:r>
          </w:p>
        </w:tc>
        <w:tc>
          <w:tcPr>
            <w:tcW w:w="79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2"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20"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1</w:t>
            </w:r>
          </w:p>
        </w:tc>
        <w:tc>
          <w:tcPr>
            <w:tcW w:w="978"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None</w:t>
            </w:r>
          </w:p>
        </w:tc>
      </w:tr>
      <w:tr w:rsidR="00AA6245" w:rsidRPr="008F6AC0" w:rsidTr="00AA6245">
        <w:tc>
          <w:tcPr>
            <w:tcW w:w="1990" w:type="dxa"/>
          </w:tcPr>
          <w:p w:rsidR="00126AB4" w:rsidRPr="008F6AC0" w:rsidRDefault="00126AB4" w:rsidP="00AA6245">
            <w:pPr>
              <w:spacing w:line="276" w:lineRule="auto"/>
              <w:rPr>
                <w:rFonts w:ascii="Calibri" w:hAnsi="Calibri" w:cs="Calibri"/>
                <w:noProof/>
                <w:sz w:val="24"/>
                <w:szCs w:val="24"/>
              </w:rPr>
            </w:pPr>
            <w:proofErr w:type="spellStart"/>
            <w:r w:rsidRPr="008F6AC0">
              <w:rPr>
                <w:rFonts w:ascii="Calibri" w:hAnsi="Calibri" w:cs="Calibri"/>
                <w:sz w:val="24"/>
                <w:szCs w:val="24"/>
              </w:rPr>
              <w:t>artisanAddress</w:t>
            </w:r>
            <w:proofErr w:type="spellEnd"/>
          </w:p>
        </w:tc>
        <w:tc>
          <w:tcPr>
            <w:tcW w:w="1406" w:type="dxa"/>
          </w:tcPr>
          <w:p w:rsidR="00126AB4" w:rsidRPr="008F6AC0" w:rsidRDefault="00AA6245" w:rsidP="00AA6245">
            <w:pPr>
              <w:spacing w:line="276" w:lineRule="auto"/>
              <w:rPr>
                <w:rFonts w:ascii="Calibri" w:hAnsi="Calibri" w:cs="Calibri"/>
                <w:noProof/>
                <w:sz w:val="24"/>
                <w:szCs w:val="24"/>
              </w:rPr>
            </w:pPr>
            <w:r w:rsidRPr="008F6AC0">
              <w:rPr>
                <w:rFonts w:ascii="Calibri" w:hAnsi="Calibri" w:cs="Calibri"/>
                <w:noProof/>
                <w:sz w:val="24"/>
                <w:szCs w:val="24"/>
              </w:rPr>
              <w:t>Street 1, Street 2, City, State, Zip Code</w:t>
            </w:r>
          </w:p>
        </w:tc>
        <w:tc>
          <w:tcPr>
            <w:tcW w:w="785"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13"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79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2"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20"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1</w:t>
            </w:r>
          </w:p>
        </w:tc>
        <w:tc>
          <w:tcPr>
            <w:tcW w:w="978"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None</w:t>
            </w:r>
          </w:p>
        </w:tc>
      </w:tr>
      <w:tr w:rsidR="00AA6245" w:rsidRPr="008F6AC0" w:rsidTr="00AA6245">
        <w:tc>
          <w:tcPr>
            <w:tcW w:w="1990" w:type="dxa"/>
          </w:tcPr>
          <w:p w:rsidR="00126AB4" w:rsidRPr="008F6AC0" w:rsidRDefault="00126AB4" w:rsidP="00AA6245">
            <w:pPr>
              <w:spacing w:line="276" w:lineRule="auto"/>
              <w:rPr>
                <w:rFonts w:ascii="Calibri" w:hAnsi="Calibri" w:cs="Calibri"/>
                <w:noProof/>
                <w:sz w:val="24"/>
                <w:szCs w:val="24"/>
              </w:rPr>
            </w:pPr>
            <w:proofErr w:type="spellStart"/>
            <w:r w:rsidRPr="008F6AC0">
              <w:rPr>
                <w:rFonts w:ascii="Calibri" w:hAnsi="Calibri" w:cs="Calibri"/>
                <w:sz w:val="24"/>
                <w:szCs w:val="24"/>
              </w:rPr>
              <w:t>artisanPhone</w:t>
            </w:r>
            <w:proofErr w:type="spellEnd"/>
          </w:p>
        </w:tc>
        <w:tc>
          <w:tcPr>
            <w:tcW w:w="1406" w:type="dxa"/>
          </w:tcPr>
          <w:p w:rsidR="00126AB4" w:rsidRPr="008F6AC0" w:rsidRDefault="00AA6245" w:rsidP="00AA6245">
            <w:pPr>
              <w:spacing w:line="276" w:lineRule="auto"/>
              <w:rPr>
                <w:rFonts w:ascii="Calibri" w:hAnsi="Calibri" w:cs="Calibri"/>
                <w:noProof/>
                <w:sz w:val="24"/>
                <w:szCs w:val="24"/>
              </w:rPr>
            </w:pPr>
            <w:r w:rsidRPr="008F6AC0">
              <w:rPr>
                <w:rFonts w:ascii="Calibri" w:hAnsi="Calibri" w:cs="Calibri"/>
                <w:noProof/>
                <w:sz w:val="24"/>
                <w:szCs w:val="24"/>
              </w:rPr>
              <w:t>Phone Address</w:t>
            </w:r>
          </w:p>
        </w:tc>
        <w:tc>
          <w:tcPr>
            <w:tcW w:w="785"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13"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79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2"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20"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1</w:t>
            </w:r>
            <w:r w:rsidR="00AA6245" w:rsidRPr="008F6AC0">
              <w:rPr>
                <w:rFonts w:ascii="Calibri" w:hAnsi="Calibri" w:cs="Calibri"/>
                <w:noProof/>
                <w:sz w:val="24"/>
                <w:szCs w:val="24"/>
              </w:rPr>
              <w:t>..*</w:t>
            </w:r>
          </w:p>
        </w:tc>
        <w:tc>
          <w:tcPr>
            <w:tcW w:w="978"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None</w:t>
            </w:r>
          </w:p>
        </w:tc>
      </w:tr>
      <w:tr w:rsidR="00AA6245" w:rsidRPr="008F6AC0" w:rsidTr="00AA6245">
        <w:tc>
          <w:tcPr>
            <w:tcW w:w="1990" w:type="dxa"/>
          </w:tcPr>
          <w:p w:rsidR="00126AB4" w:rsidRPr="008F6AC0" w:rsidRDefault="00126AB4" w:rsidP="00AA6245">
            <w:pPr>
              <w:spacing w:line="276" w:lineRule="auto"/>
              <w:rPr>
                <w:rFonts w:ascii="Calibri" w:hAnsi="Calibri" w:cs="Calibri"/>
                <w:noProof/>
                <w:sz w:val="24"/>
                <w:szCs w:val="24"/>
              </w:rPr>
            </w:pPr>
            <w:proofErr w:type="spellStart"/>
            <w:r w:rsidRPr="008F6AC0">
              <w:rPr>
                <w:rFonts w:ascii="Calibri" w:hAnsi="Calibri" w:cs="Calibri"/>
                <w:sz w:val="24"/>
                <w:szCs w:val="24"/>
              </w:rPr>
              <w:t>artisanSSN</w:t>
            </w:r>
            <w:proofErr w:type="spellEnd"/>
          </w:p>
        </w:tc>
        <w:tc>
          <w:tcPr>
            <w:tcW w:w="1406" w:type="dxa"/>
          </w:tcPr>
          <w:p w:rsidR="00126AB4" w:rsidRPr="008F6AC0" w:rsidRDefault="00AA6245" w:rsidP="00AA6245">
            <w:pPr>
              <w:spacing w:line="276" w:lineRule="auto"/>
              <w:rPr>
                <w:rFonts w:ascii="Calibri" w:hAnsi="Calibri" w:cs="Calibri"/>
                <w:noProof/>
                <w:sz w:val="24"/>
                <w:szCs w:val="24"/>
              </w:rPr>
            </w:pPr>
            <w:r w:rsidRPr="008F6AC0">
              <w:rPr>
                <w:rFonts w:ascii="Calibri" w:hAnsi="Calibri" w:cs="Calibri"/>
                <w:noProof/>
                <w:sz w:val="24"/>
                <w:szCs w:val="24"/>
              </w:rPr>
              <w:t>Member’s SSN to keep track of payroll</w:t>
            </w:r>
          </w:p>
        </w:tc>
        <w:tc>
          <w:tcPr>
            <w:tcW w:w="785"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13"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79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2"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20"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1</w:t>
            </w:r>
          </w:p>
        </w:tc>
        <w:tc>
          <w:tcPr>
            <w:tcW w:w="978"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None</w:t>
            </w:r>
          </w:p>
        </w:tc>
      </w:tr>
      <w:tr w:rsidR="00AA6245" w:rsidRPr="008F6AC0" w:rsidTr="00AA6245">
        <w:tc>
          <w:tcPr>
            <w:tcW w:w="1990" w:type="dxa"/>
          </w:tcPr>
          <w:p w:rsidR="00126AB4" w:rsidRPr="008F6AC0" w:rsidRDefault="00126AB4" w:rsidP="00AA6245">
            <w:pPr>
              <w:spacing w:line="276" w:lineRule="auto"/>
              <w:rPr>
                <w:rFonts w:ascii="Calibri" w:hAnsi="Calibri" w:cs="Calibri"/>
                <w:noProof/>
                <w:sz w:val="24"/>
                <w:szCs w:val="24"/>
              </w:rPr>
            </w:pPr>
            <w:proofErr w:type="spellStart"/>
            <w:r w:rsidRPr="008F6AC0">
              <w:rPr>
                <w:rFonts w:ascii="Calibri" w:hAnsi="Calibri" w:cs="Calibri"/>
                <w:sz w:val="24"/>
                <w:szCs w:val="24"/>
              </w:rPr>
              <w:t>salesProfit</w:t>
            </w:r>
            <w:proofErr w:type="spellEnd"/>
          </w:p>
        </w:tc>
        <w:tc>
          <w:tcPr>
            <w:tcW w:w="1406" w:type="dxa"/>
          </w:tcPr>
          <w:p w:rsidR="00126AB4" w:rsidRPr="008F6AC0" w:rsidRDefault="00AA6245" w:rsidP="00AA6245">
            <w:pPr>
              <w:spacing w:line="276" w:lineRule="auto"/>
              <w:rPr>
                <w:rFonts w:ascii="Calibri" w:hAnsi="Calibri" w:cs="Calibri"/>
                <w:noProof/>
                <w:sz w:val="24"/>
                <w:szCs w:val="24"/>
              </w:rPr>
            </w:pPr>
            <w:r w:rsidRPr="008F6AC0">
              <w:rPr>
                <w:rFonts w:ascii="Calibri" w:hAnsi="Calibri" w:cs="Calibri"/>
                <w:noProof/>
                <w:sz w:val="24"/>
                <w:szCs w:val="24"/>
              </w:rPr>
              <w:t>Amount made by products</w:t>
            </w:r>
          </w:p>
        </w:tc>
        <w:tc>
          <w:tcPr>
            <w:tcW w:w="785"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13"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796"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2"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20" w:type="dxa"/>
          </w:tcPr>
          <w:p w:rsidR="00126AB4" w:rsidRPr="008F6AC0" w:rsidRDefault="00AA6245" w:rsidP="00AA6245">
            <w:pPr>
              <w:spacing w:line="276" w:lineRule="auto"/>
              <w:rPr>
                <w:rFonts w:ascii="Calibri" w:hAnsi="Calibri" w:cs="Calibri"/>
                <w:noProof/>
                <w:sz w:val="24"/>
                <w:szCs w:val="24"/>
              </w:rPr>
            </w:pPr>
            <w:r w:rsidRPr="008F6AC0">
              <w:rPr>
                <w:rFonts w:ascii="Calibri" w:hAnsi="Calibri" w:cs="Calibri"/>
                <w:noProof/>
                <w:sz w:val="24"/>
                <w:szCs w:val="24"/>
              </w:rPr>
              <w:t>0..*</w:t>
            </w:r>
          </w:p>
        </w:tc>
        <w:tc>
          <w:tcPr>
            <w:tcW w:w="978" w:type="dxa"/>
          </w:tcPr>
          <w:p w:rsidR="00126AB4" w:rsidRPr="008F6AC0" w:rsidRDefault="00126AB4" w:rsidP="00AA6245">
            <w:pPr>
              <w:spacing w:line="276" w:lineRule="auto"/>
              <w:rPr>
                <w:rFonts w:ascii="Calibri" w:hAnsi="Calibri" w:cs="Calibri"/>
                <w:noProof/>
                <w:sz w:val="24"/>
                <w:szCs w:val="24"/>
              </w:rPr>
            </w:pPr>
            <w:r w:rsidRPr="008F6AC0">
              <w:rPr>
                <w:rFonts w:ascii="Calibri" w:hAnsi="Calibri" w:cs="Calibri"/>
                <w:noProof/>
                <w:sz w:val="24"/>
                <w:szCs w:val="24"/>
              </w:rPr>
              <w:t>None</w:t>
            </w:r>
          </w:p>
        </w:tc>
      </w:tr>
    </w:tbl>
    <w:p w:rsidR="000968E3" w:rsidRPr="008F6AC0" w:rsidRDefault="000968E3" w:rsidP="000968E3">
      <w:pPr>
        <w:spacing w:after="0" w:line="276" w:lineRule="auto"/>
        <w:rPr>
          <w:rFonts w:ascii="Calibri" w:hAnsi="Calibri" w:cs="Calibri"/>
          <w:noProof/>
          <w:sz w:val="24"/>
          <w:szCs w:val="24"/>
        </w:rPr>
      </w:pPr>
      <w:r w:rsidRPr="008F6AC0">
        <w:rPr>
          <w:rFonts w:ascii="Calibri" w:hAnsi="Calibri" w:cs="Calibri"/>
          <w:noProof/>
          <w:sz w:val="24"/>
          <w:szCs w:val="24"/>
        </w:rPr>
        <w:br w:type="page"/>
      </w:r>
    </w:p>
    <w:p w:rsidR="00AA6245" w:rsidRPr="008F6AC0" w:rsidRDefault="00AA6245" w:rsidP="00AA6245">
      <w:pPr>
        <w:tabs>
          <w:tab w:val="left" w:pos="1739"/>
        </w:tabs>
        <w:spacing w:after="0" w:line="276" w:lineRule="auto"/>
        <w:rPr>
          <w:rFonts w:ascii="Calibri" w:hAnsi="Calibri" w:cs="Calibri"/>
          <w:b/>
          <w:noProof/>
          <w:sz w:val="24"/>
          <w:szCs w:val="24"/>
        </w:rPr>
      </w:pPr>
      <w:r w:rsidRPr="008F6AC0">
        <w:rPr>
          <w:rFonts w:ascii="Calibri" w:hAnsi="Calibri" w:cs="Calibri"/>
          <w:b/>
          <w:noProof/>
          <w:sz w:val="24"/>
          <w:szCs w:val="24"/>
        </w:rPr>
        <w:t xml:space="preserve">Operations: </w:t>
      </w:r>
      <w:r w:rsidRPr="008F6AC0">
        <w:rPr>
          <w:rFonts w:ascii="Calibri" w:hAnsi="Calibri" w:cs="Calibri"/>
          <w:b/>
          <w:noProof/>
          <w:sz w:val="24"/>
          <w:szCs w:val="24"/>
        </w:rPr>
        <w:tab/>
      </w:r>
    </w:p>
    <w:tbl>
      <w:tblPr>
        <w:tblStyle w:val="TableGrid"/>
        <w:tblW w:w="9389" w:type="dxa"/>
        <w:tblLook w:val="04A0" w:firstRow="1" w:lastRow="0" w:firstColumn="1" w:lastColumn="0" w:noHBand="0" w:noVBand="1"/>
      </w:tblPr>
      <w:tblGrid>
        <w:gridCol w:w="1654"/>
        <w:gridCol w:w="1642"/>
        <w:gridCol w:w="1043"/>
        <w:gridCol w:w="1820"/>
        <w:gridCol w:w="1231"/>
        <w:gridCol w:w="1039"/>
        <w:gridCol w:w="960"/>
      </w:tblGrid>
      <w:tr w:rsidR="00CC7442" w:rsidRPr="008F6AC0" w:rsidTr="00EC1906">
        <w:trPr>
          <w:cantSplit/>
          <w:trHeight w:val="458"/>
        </w:trPr>
        <w:tc>
          <w:tcPr>
            <w:tcW w:w="1703" w:type="dxa"/>
            <w:shd w:val="clear" w:color="auto" w:fill="ACB9CA" w:themeFill="text2" w:themeFillTint="66"/>
          </w:tcPr>
          <w:p w:rsidR="00CC7442" w:rsidRPr="008F6AC0" w:rsidRDefault="00CC7442" w:rsidP="00CC7442">
            <w:pPr>
              <w:spacing w:line="276" w:lineRule="auto"/>
              <w:rPr>
                <w:rFonts w:ascii="Calibri" w:hAnsi="Calibri" w:cs="Calibri"/>
                <w:noProof/>
                <w:sz w:val="24"/>
                <w:szCs w:val="24"/>
              </w:rPr>
            </w:pPr>
            <w:r w:rsidRPr="008F6AC0">
              <w:rPr>
                <w:rFonts w:ascii="Calibri" w:hAnsi="Calibri" w:cs="Calibri"/>
                <w:noProof/>
                <w:sz w:val="24"/>
                <w:szCs w:val="24"/>
              </w:rPr>
              <w:t>Name</w:t>
            </w:r>
          </w:p>
        </w:tc>
        <w:tc>
          <w:tcPr>
            <w:tcW w:w="1702" w:type="dxa"/>
            <w:shd w:val="clear" w:color="auto" w:fill="ACB9CA" w:themeFill="text2" w:themeFillTint="66"/>
          </w:tcPr>
          <w:p w:rsidR="00CC7442" w:rsidRPr="008F6AC0" w:rsidRDefault="00CC7442" w:rsidP="00CC7442">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1074" w:type="dxa"/>
            <w:shd w:val="clear" w:color="auto" w:fill="ACB9CA" w:themeFill="text2" w:themeFillTint="66"/>
          </w:tcPr>
          <w:p w:rsidR="00CC7442" w:rsidRPr="008F6AC0" w:rsidRDefault="00CC7442" w:rsidP="00CC7442">
            <w:pPr>
              <w:spacing w:line="276" w:lineRule="auto"/>
              <w:rPr>
                <w:rFonts w:ascii="Calibri" w:hAnsi="Calibri" w:cs="Calibri"/>
                <w:noProof/>
                <w:sz w:val="24"/>
                <w:szCs w:val="24"/>
              </w:rPr>
            </w:pPr>
            <w:r w:rsidRPr="008F6AC0">
              <w:rPr>
                <w:rFonts w:ascii="Calibri" w:hAnsi="Calibri" w:cs="Calibri"/>
                <w:noProof/>
                <w:sz w:val="24"/>
                <w:szCs w:val="24"/>
              </w:rPr>
              <w:t>Return Type</w:t>
            </w:r>
          </w:p>
        </w:tc>
        <w:tc>
          <w:tcPr>
            <w:tcW w:w="1628" w:type="dxa"/>
            <w:shd w:val="clear" w:color="auto" w:fill="ACB9CA" w:themeFill="text2" w:themeFillTint="66"/>
          </w:tcPr>
          <w:p w:rsidR="00CC7442" w:rsidRPr="008F6AC0" w:rsidRDefault="00CC7442" w:rsidP="00CC7442">
            <w:pPr>
              <w:spacing w:line="276" w:lineRule="auto"/>
              <w:rPr>
                <w:rFonts w:ascii="Calibri" w:hAnsi="Calibri" w:cs="Calibri"/>
                <w:noProof/>
                <w:sz w:val="24"/>
                <w:szCs w:val="24"/>
              </w:rPr>
            </w:pPr>
            <w:r w:rsidRPr="008F6AC0">
              <w:rPr>
                <w:rFonts w:ascii="Calibri" w:hAnsi="Calibri" w:cs="Calibri"/>
                <w:noProof/>
                <w:sz w:val="24"/>
                <w:szCs w:val="24"/>
              </w:rPr>
              <w:t>Parameters</w:t>
            </w:r>
          </w:p>
        </w:tc>
        <w:tc>
          <w:tcPr>
            <w:tcW w:w="1269" w:type="dxa"/>
            <w:shd w:val="clear" w:color="auto" w:fill="ACB9CA" w:themeFill="text2" w:themeFillTint="66"/>
          </w:tcPr>
          <w:p w:rsidR="00CC7442" w:rsidRPr="008F6AC0" w:rsidRDefault="00CC7442" w:rsidP="00CC7442">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025" w:type="dxa"/>
            <w:shd w:val="clear" w:color="auto" w:fill="ACB9CA" w:themeFill="text2" w:themeFillTint="66"/>
          </w:tcPr>
          <w:p w:rsidR="00CC7442" w:rsidRPr="008F6AC0" w:rsidRDefault="00CC7442" w:rsidP="00CC7442">
            <w:pPr>
              <w:spacing w:line="276" w:lineRule="auto"/>
              <w:rPr>
                <w:rFonts w:ascii="Calibri" w:hAnsi="Calibri" w:cs="Calibri"/>
                <w:noProof/>
                <w:sz w:val="24"/>
                <w:szCs w:val="24"/>
              </w:rPr>
            </w:pPr>
            <w:r w:rsidRPr="008F6AC0">
              <w:rPr>
                <w:rFonts w:ascii="Calibri" w:hAnsi="Calibri" w:cs="Calibri"/>
                <w:noProof/>
                <w:sz w:val="24"/>
                <w:szCs w:val="24"/>
              </w:rPr>
              <w:t>Scope</w:t>
            </w:r>
          </w:p>
        </w:tc>
        <w:tc>
          <w:tcPr>
            <w:tcW w:w="988" w:type="dxa"/>
            <w:shd w:val="clear" w:color="auto" w:fill="ACB9CA" w:themeFill="text2" w:themeFillTint="66"/>
          </w:tcPr>
          <w:p w:rsidR="00CC7442" w:rsidRPr="008F6AC0" w:rsidRDefault="00CC7442" w:rsidP="00CC7442">
            <w:pPr>
              <w:spacing w:line="276" w:lineRule="auto"/>
              <w:rPr>
                <w:rFonts w:ascii="Calibri" w:hAnsi="Calibri" w:cs="Calibri"/>
                <w:noProof/>
                <w:sz w:val="24"/>
                <w:szCs w:val="24"/>
              </w:rPr>
            </w:pPr>
            <w:r w:rsidRPr="008F6AC0">
              <w:rPr>
                <w:rFonts w:ascii="Calibri" w:hAnsi="Calibri" w:cs="Calibri"/>
                <w:noProof/>
                <w:sz w:val="24"/>
                <w:szCs w:val="24"/>
              </w:rPr>
              <w:t>In Query</w:t>
            </w:r>
          </w:p>
        </w:tc>
      </w:tr>
      <w:tr w:rsidR="00CC7442" w:rsidRPr="008F6AC0" w:rsidTr="00CC7442">
        <w:trPr>
          <w:cantSplit/>
          <w:trHeight w:val="1134"/>
        </w:trPr>
        <w:tc>
          <w:tcPr>
            <w:tcW w:w="1703" w:type="dxa"/>
          </w:tcPr>
          <w:p w:rsidR="00CC7442" w:rsidRPr="008F6AC0" w:rsidRDefault="00CC7442" w:rsidP="00CC7442">
            <w:pPr>
              <w:spacing w:line="276" w:lineRule="auto"/>
              <w:rPr>
                <w:rFonts w:ascii="Calibri" w:hAnsi="Calibri" w:cs="Calibri"/>
                <w:noProof/>
                <w:sz w:val="24"/>
                <w:szCs w:val="24"/>
              </w:rPr>
            </w:pPr>
            <w:proofErr w:type="spellStart"/>
            <w:r w:rsidRPr="008F6AC0">
              <w:rPr>
                <w:rFonts w:ascii="Calibri" w:hAnsi="Calibri" w:cs="Calibri"/>
                <w:sz w:val="24"/>
                <w:szCs w:val="24"/>
              </w:rPr>
              <w:t>artisanLogin</w:t>
            </w:r>
            <w:proofErr w:type="spellEnd"/>
          </w:p>
        </w:tc>
        <w:tc>
          <w:tcPr>
            <w:tcW w:w="1702" w:type="dxa"/>
          </w:tcPr>
          <w:p w:rsidR="00CC7442" w:rsidRPr="008F6AC0" w:rsidRDefault="00EC1906" w:rsidP="00CC7442">
            <w:pPr>
              <w:spacing w:line="276" w:lineRule="auto"/>
              <w:rPr>
                <w:rFonts w:ascii="Calibri" w:hAnsi="Calibri" w:cs="Calibri"/>
                <w:noProof/>
                <w:sz w:val="24"/>
                <w:szCs w:val="24"/>
              </w:rPr>
            </w:pPr>
            <w:r w:rsidRPr="008F6AC0">
              <w:rPr>
                <w:rFonts w:ascii="Calibri" w:hAnsi="Calibri" w:cs="Calibri"/>
                <w:sz w:val="24"/>
                <w:szCs w:val="24"/>
              </w:rPr>
              <w:t>Artisans can log into their account to insert, remove, and view products in the database.</w:t>
            </w:r>
          </w:p>
        </w:tc>
        <w:tc>
          <w:tcPr>
            <w:tcW w:w="1074" w:type="dxa"/>
          </w:tcPr>
          <w:p w:rsidR="00CC7442" w:rsidRPr="008F6AC0" w:rsidRDefault="00EC1906" w:rsidP="00CC7442">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628" w:type="dxa"/>
          </w:tcPr>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artisanEmail</w:t>
            </w:r>
            <w:proofErr w:type="spellEnd"/>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artisanPassword</w:t>
            </w:r>
            <w:proofErr w:type="spellEnd"/>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CC7442" w:rsidRPr="008F6AC0" w:rsidRDefault="00EC1906" w:rsidP="00EC1906">
            <w:pPr>
              <w:spacing w:line="276" w:lineRule="auto"/>
              <w:rPr>
                <w:rFonts w:ascii="Calibri" w:hAnsi="Calibri" w:cs="Calibri"/>
                <w:noProof/>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tc>
        <w:tc>
          <w:tcPr>
            <w:tcW w:w="1269" w:type="dxa"/>
          </w:tcPr>
          <w:p w:rsidR="00CC7442" w:rsidRPr="008F6AC0" w:rsidRDefault="00EC1906" w:rsidP="00CC7442">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1025" w:type="dxa"/>
          </w:tcPr>
          <w:p w:rsidR="00CC7442" w:rsidRPr="008F6AC0" w:rsidRDefault="00EC1906" w:rsidP="00CC7442">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988" w:type="dxa"/>
          </w:tcPr>
          <w:p w:rsidR="00CC7442" w:rsidRPr="008F6AC0" w:rsidRDefault="00EC1906" w:rsidP="00CC7442">
            <w:pPr>
              <w:spacing w:line="276" w:lineRule="auto"/>
              <w:rPr>
                <w:rFonts w:ascii="Calibri" w:hAnsi="Calibri" w:cs="Calibri"/>
                <w:noProof/>
                <w:sz w:val="24"/>
                <w:szCs w:val="24"/>
              </w:rPr>
            </w:pPr>
            <w:r w:rsidRPr="008F6AC0">
              <w:rPr>
                <w:rFonts w:ascii="Calibri" w:hAnsi="Calibri" w:cs="Calibri"/>
                <w:noProof/>
                <w:sz w:val="24"/>
                <w:szCs w:val="24"/>
              </w:rPr>
              <w:t>No</w:t>
            </w:r>
          </w:p>
        </w:tc>
      </w:tr>
    </w:tbl>
    <w:p w:rsidR="00AA6245" w:rsidRPr="008F6AC0" w:rsidRDefault="00AA6245" w:rsidP="000968E3">
      <w:pPr>
        <w:spacing w:after="0" w:line="276" w:lineRule="auto"/>
        <w:rPr>
          <w:rFonts w:ascii="Calibri" w:hAnsi="Calibri" w:cs="Calibri"/>
          <w:noProof/>
          <w:sz w:val="24"/>
          <w:szCs w:val="24"/>
        </w:rPr>
      </w:pPr>
    </w:p>
    <w:p w:rsidR="00AA6245" w:rsidRPr="008F6AC0" w:rsidRDefault="00AA6245" w:rsidP="00AA6245">
      <w:pPr>
        <w:spacing w:after="0" w:line="276" w:lineRule="auto"/>
        <w:rPr>
          <w:rFonts w:ascii="Calibri" w:hAnsi="Calibri" w:cs="Calibri"/>
          <w:b/>
          <w:noProof/>
          <w:sz w:val="24"/>
          <w:szCs w:val="24"/>
        </w:rPr>
      </w:pPr>
      <w:r w:rsidRPr="008F6AC0">
        <w:rPr>
          <w:rFonts w:ascii="Calibri" w:hAnsi="Calibri" w:cs="Calibri"/>
          <w:b/>
          <w:noProof/>
          <w:sz w:val="24"/>
          <w:szCs w:val="24"/>
        </w:rPr>
        <w:t xml:space="preserve">Processing Outline: </w:t>
      </w:r>
    </w:p>
    <w:p w:rsidR="00263A5F" w:rsidRPr="00AB5020" w:rsidRDefault="00263A5F" w:rsidP="00263A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i/>
          <w:sz w:val="24"/>
          <w:szCs w:val="24"/>
          <w:u w:val="single"/>
        </w:rPr>
      </w:pPr>
      <w:proofErr w:type="spellStart"/>
      <w:proofErr w:type="gramStart"/>
      <w:r w:rsidRPr="00AB5020">
        <w:rPr>
          <w:rFonts w:ascii="Calibri" w:hAnsi="Calibri" w:cs="Calibri"/>
          <w:i/>
          <w:sz w:val="24"/>
          <w:szCs w:val="24"/>
          <w:u w:val="single"/>
        </w:rPr>
        <w:t>artisanLogin</w:t>
      </w:r>
      <w:proofErr w:type="spellEnd"/>
      <w:proofErr w:type="gramEnd"/>
      <w:r w:rsidRPr="00AB5020">
        <w:rPr>
          <w:rFonts w:ascii="Calibri" w:hAnsi="Calibri" w:cs="Calibri"/>
          <w:i/>
          <w:sz w:val="24"/>
          <w:szCs w:val="24"/>
          <w:u w:val="single"/>
        </w:rPr>
        <w:t xml:space="preserve">: </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Artisan inputs email and password</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If valid</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allow</w:t>
      </w:r>
      <w:proofErr w:type="gramEnd"/>
      <w:r w:rsidRPr="00AB5020">
        <w:rPr>
          <w:rFonts w:ascii="Calibri" w:hAnsi="Calibri" w:cs="Calibri"/>
          <w:sz w:val="24"/>
          <w:szCs w:val="24"/>
        </w:rPr>
        <w:t xml:space="preserve"> to login to system</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display</w:t>
      </w:r>
      <w:proofErr w:type="gramEnd"/>
      <w:r w:rsidRPr="00AB5020">
        <w:rPr>
          <w:rFonts w:ascii="Calibri" w:hAnsi="Calibri" w:cs="Calibri"/>
          <w:sz w:val="24"/>
          <w:szCs w:val="24"/>
        </w:rPr>
        <w:t xml:space="preserve"> appropriate window</w:t>
      </w:r>
      <w:r w:rsidRPr="00AB5020">
        <w:rPr>
          <w:rFonts w:ascii="Calibri" w:hAnsi="Calibri" w:cs="Calibri"/>
          <w:sz w:val="24"/>
          <w:szCs w:val="24"/>
        </w:rPr>
        <w:tab/>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Else</w:t>
      </w:r>
    </w:p>
    <w:p w:rsidR="00AA6245" w:rsidRPr="00AB5020" w:rsidRDefault="00263A5F" w:rsidP="00AB5020">
      <w:pPr>
        <w:spacing w:after="0" w:line="276" w:lineRule="auto"/>
        <w:ind w:left="720"/>
        <w:rPr>
          <w:rFonts w:ascii="Calibri" w:hAnsi="Calibri" w:cs="Calibri"/>
          <w:noProof/>
          <w:sz w:val="24"/>
          <w:szCs w:val="24"/>
        </w:rPr>
      </w:pPr>
      <w:r w:rsidRPr="00AB5020">
        <w:rPr>
          <w:rFonts w:ascii="Calibri" w:hAnsi="Calibri" w:cs="Calibri"/>
          <w:sz w:val="24"/>
          <w:szCs w:val="24"/>
        </w:rPr>
        <w:tab/>
      </w:r>
      <w:proofErr w:type="gramStart"/>
      <w:r w:rsidRPr="00AB5020">
        <w:rPr>
          <w:rFonts w:ascii="Calibri" w:hAnsi="Calibri" w:cs="Calibri"/>
          <w:sz w:val="24"/>
          <w:szCs w:val="24"/>
        </w:rPr>
        <w:t>display</w:t>
      </w:r>
      <w:proofErr w:type="gramEnd"/>
      <w:r w:rsidRPr="00AB5020">
        <w:rPr>
          <w:rFonts w:ascii="Calibri" w:hAnsi="Calibri" w:cs="Calibri"/>
          <w:sz w:val="24"/>
          <w:szCs w:val="24"/>
        </w:rPr>
        <w:t xml:space="preserve"> error message</w:t>
      </w:r>
    </w:p>
    <w:p w:rsidR="00AA6245" w:rsidRPr="00263A5F" w:rsidRDefault="00AA6245" w:rsidP="00AB5020">
      <w:pPr>
        <w:spacing w:line="276" w:lineRule="auto"/>
        <w:ind w:left="720"/>
        <w:rPr>
          <w:rFonts w:ascii="Calibri" w:hAnsi="Calibri" w:cs="Calibri"/>
          <w:sz w:val="24"/>
          <w:szCs w:val="24"/>
        </w:rPr>
      </w:pPr>
      <w:r w:rsidRPr="00AB5020">
        <w:rPr>
          <w:rFonts w:ascii="Calibri" w:hAnsi="Calibri" w:cs="Calibri"/>
          <w:i/>
          <w:sz w:val="24"/>
          <w:szCs w:val="24"/>
          <w:u w:val="single"/>
        </w:rPr>
        <w:br w:type="page"/>
      </w:r>
    </w:p>
    <w:p w:rsidR="000968E3" w:rsidRPr="000968E3" w:rsidRDefault="000968E3" w:rsidP="000968E3">
      <w:pPr>
        <w:spacing w:after="0" w:line="276" w:lineRule="auto"/>
        <w:jc w:val="center"/>
        <w:rPr>
          <w:rFonts w:ascii="Calibri" w:hAnsi="Calibri" w:cs="Calibri"/>
          <w:sz w:val="24"/>
          <w:szCs w:val="24"/>
        </w:rPr>
      </w:pPr>
      <w:r w:rsidRPr="000968E3">
        <w:rPr>
          <w:rFonts w:ascii="Calibri" w:hAnsi="Calibri" w:cs="Calibri"/>
          <w:noProof/>
          <w:sz w:val="24"/>
          <w:szCs w:val="24"/>
        </w:rPr>
        <w:drawing>
          <wp:inline distT="0" distB="0" distL="0" distR="0" wp14:anchorId="56E4BEDB" wp14:editId="207AAE67">
            <wp:extent cx="2146736" cy="1524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lank Diagram - Page 1.png"/>
                    <pic:cNvPicPr/>
                  </pic:nvPicPr>
                  <pic:blipFill rotWithShape="1">
                    <a:blip r:embed="rId11">
                      <a:extLst>
                        <a:ext uri="{28A0092B-C50C-407E-A947-70E740481C1C}">
                          <a14:useLocalDpi xmlns:a14="http://schemas.microsoft.com/office/drawing/2010/main" val="0"/>
                        </a:ext>
                      </a:extLst>
                    </a:blip>
                    <a:srcRect l="35828" t="31976" r="42721" b="48318"/>
                    <a:stretch/>
                  </pic:blipFill>
                  <pic:spPr bwMode="auto">
                    <a:xfrm>
                      <a:off x="0" y="0"/>
                      <a:ext cx="2156475" cy="1530914"/>
                    </a:xfrm>
                    <a:prstGeom prst="rect">
                      <a:avLst/>
                    </a:prstGeom>
                    <a:ln>
                      <a:noFill/>
                    </a:ln>
                    <a:extLst>
                      <a:ext uri="{53640926-AAD7-44D8-BBD7-CCE9431645EC}">
                        <a14:shadowObscured xmlns:a14="http://schemas.microsoft.com/office/drawing/2010/main"/>
                      </a:ext>
                    </a:extLst>
                  </pic:spPr>
                </pic:pic>
              </a:graphicData>
            </a:graphic>
          </wp:inline>
        </w:drawing>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Description:</w:t>
      </w:r>
      <w:r>
        <w:rPr>
          <w:rFonts w:ascii="Calibri" w:hAnsi="Calibri" w:cs="Calibri"/>
          <w:noProof/>
          <w:sz w:val="24"/>
          <w:szCs w:val="24"/>
        </w:rPr>
        <w:t xml:space="preserve"> Represents a customer</w:t>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Visibility:</w:t>
      </w:r>
      <w:r>
        <w:rPr>
          <w:rFonts w:ascii="Calibri" w:hAnsi="Calibri" w:cs="Calibri"/>
          <w:noProof/>
          <w:sz w:val="24"/>
          <w:szCs w:val="24"/>
        </w:rPr>
        <w:t xml:space="preserve"> Private</w:t>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IsAbstract:</w:t>
      </w:r>
      <w:r>
        <w:rPr>
          <w:rFonts w:ascii="Calibri" w:hAnsi="Calibri" w:cs="Calibri"/>
          <w:noProof/>
          <w:sz w:val="24"/>
          <w:szCs w:val="24"/>
        </w:rPr>
        <w:t xml:space="preserve"> No</w:t>
      </w:r>
    </w:p>
    <w:p w:rsidR="000968E3" w:rsidRPr="000968E3" w:rsidRDefault="000968E3" w:rsidP="000968E3">
      <w:pPr>
        <w:spacing w:after="0" w:line="276" w:lineRule="auto"/>
        <w:rPr>
          <w:rFonts w:ascii="Calibri" w:hAnsi="Calibri" w:cs="Calibri"/>
          <w:sz w:val="24"/>
          <w:szCs w:val="24"/>
        </w:rPr>
      </w:pPr>
    </w:p>
    <w:p w:rsidR="00126AB4" w:rsidRPr="00126AB4" w:rsidRDefault="00126AB4" w:rsidP="00126AB4">
      <w:pPr>
        <w:spacing w:after="0" w:line="276" w:lineRule="auto"/>
        <w:rPr>
          <w:rFonts w:ascii="Calibri" w:hAnsi="Calibri" w:cs="Calibri"/>
          <w:b/>
          <w:noProof/>
          <w:sz w:val="24"/>
          <w:szCs w:val="24"/>
        </w:rPr>
      </w:pPr>
      <w:r w:rsidRPr="00126AB4">
        <w:rPr>
          <w:rFonts w:ascii="Calibri" w:hAnsi="Calibri" w:cs="Calibri"/>
          <w:b/>
          <w:noProof/>
          <w:sz w:val="24"/>
          <w:szCs w:val="24"/>
        </w:rPr>
        <w:t xml:space="preserve">Attributes: </w:t>
      </w:r>
    </w:p>
    <w:tbl>
      <w:tblPr>
        <w:tblStyle w:val="TableGrid"/>
        <w:tblW w:w="9863" w:type="dxa"/>
        <w:tblLook w:val="04A0" w:firstRow="1" w:lastRow="0" w:firstColumn="1" w:lastColumn="0" w:noHBand="0" w:noVBand="1"/>
      </w:tblPr>
      <w:tblGrid>
        <w:gridCol w:w="2188"/>
        <w:gridCol w:w="1405"/>
        <w:gridCol w:w="882"/>
        <w:gridCol w:w="1057"/>
        <w:gridCol w:w="810"/>
        <w:gridCol w:w="1112"/>
        <w:gridCol w:w="1392"/>
        <w:gridCol w:w="1017"/>
      </w:tblGrid>
      <w:tr w:rsidR="00126AB4" w:rsidRPr="008F6AC0" w:rsidTr="008F6AC0">
        <w:trPr>
          <w:trHeight w:val="1035"/>
        </w:trPr>
        <w:tc>
          <w:tcPr>
            <w:tcW w:w="2188"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 xml:space="preserve">Name </w:t>
            </w:r>
          </w:p>
        </w:tc>
        <w:tc>
          <w:tcPr>
            <w:tcW w:w="1405"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882"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Data Type</w:t>
            </w:r>
          </w:p>
        </w:tc>
        <w:tc>
          <w:tcPr>
            <w:tcW w:w="1057"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Derived</w:t>
            </w:r>
          </w:p>
        </w:tc>
        <w:tc>
          <w:tcPr>
            <w:tcW w:w="810"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Read Only</w:t>
            </w:r>
          </w:p>
        </w:tc>
        <w:tc>
          <w:tcPr>
            <w:tcW w:w="1112"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392"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Multiplicity</w:t>
            </w:r>
          </w:p>
        </w:tc>
        <w:tc>
          <w:tcPr>
            <w:tcW w:w="1017"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Default Value</w:t>
            </w:r>
          </w:p>
        </w:tc>
      </w:tr>
      <w:tr w:rsidR="00126AB4" w:rsidRPr="008F6AC0" w:rsidTr="008F6AC0">
        <w:trPr>
          <w:trHeight w:val="690"/>
        </w:trPr>
        <w:tc>
          <w:tcPr>
            <w:tcW w:w="2188" w:type="dxa"/>
          </w:tcPr>
          <w:p w:rsidR="00126AB4" w:rsidRPr="008F6AC0" w:rsidRDefault="00AA6245" w:rsidP="00126AB4">
            <w:pPr>
              <w:spacing w:line="276" w:lineRule="auto"/>
              <w:rPr>
                <w:rFonts w:ascii="Calibri" w:hAnsi="Calibri" w:cs="Calibri"/>
                <w:sz w:val="24"/>
                <w:szCs w:val="24"/>
              </w:rPr>
            </w:pPr>
            <w:proofErr w:type="spellStart"/>
            <w:r w:rsidRPr="008F6AC0">
              <w:rPr>
                <w:rFonts w:ascii="Calibri" w:hAnsi="Calibri" w:cs="Calibri"/>
                <w:sz w:val="24"/>
                <w:szCs w:val="24"/>
              </w:rPr>
              <w:t>customerName</w:t>
            </w:r>
            <w:proofErr w:type="spellEnd"/>
          </w:p>
        </w:tc>
        <w:tc>
          <w:tcPr>
            <w:tcW w:w="1405"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Customer Name</w:t>
            </w:r>
          </w:p>
        </w:tc>
        <w:tc>
          <w:tcPr>
            <w:tcW w:w="88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05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810"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1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39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01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8F6AC0">
        <w:trPr>
          <w:trHeight w:val="690"/>
        </w:trPr>
        <w:tc>
          <w:tcPr>
            <w:tcW w:w="2188" w:type="dxa"/>
          </w:tcPr>
          <w:p w:rsidR="00126AB4" w:rsidRPr="008F6AC0" w:rsidRDefault="00AA6245" w:rsidP="00126AB4">
            <w:pPr>
              <w:spacing w:line="276" w:lineRule="auto"/>
              <w:rPr>
                <w:rFonts w:ascii="Calibri" w:hAnsi="Calibri" w:cs="Calibri"/>
                <w:sz w:val="24"/>
                <w:szCs w:val="24"/>
              </w:rPr>
            </w:pPr>
            <w:proofErr w:type="spellStart"/>
            <w:r w:rsidRPr="008F6AC0">
              <w:rPr>
                <w:rFonts w:ascii="Calibri" w:hAnsi="Calibri" w:cs="Calibri"/>
                <w:sz w:val="24"/>
                <w:szCs w:val="24"/>
              </w:rPr>
              <w:t>customerEmail</w:t>
            </w:r>
            <w:proofErr w:type="spellEnd"/>
          </w:p>
        </w:tc>
        <w:tc>
          <w:tcPr>
            <w:tcW w:w="1405"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Customer Email</w:t>
            </w:r>
          </w:p>
        </w:tc>
        <w:tc>
          <w:tcPr>
            <w:tcW w:w="88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05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810" w:type="dxa"/>
          </w:tcPr>
          <w:p w:rsidR="00126AB4" w:rsidRPr="008F6AC0" w:rsidRDefault="00390BE2" w:rsidP="00126AB4">
            <w:pPr>
              <w:spacing w:line="276" w:lineRule="auto"/>
              <w:rPr>
                <w:rFonts w:ascii="Calibri" w:hAnsi="Calibri" w:cs="Calibri"/>
                <w:b/>
                <w:sz w:val="24"/>
                <w:szCs w:val="24"/>
              </w:rPr>
            </w:pPr>
            <w:r w:rsidRPr="008F6AC0">
              <w:rPr>
                <w:rFonts w:ascii="Calibri" w:hAnsi="Calibri" w:cs="Calibri"/>
                <w:sz w:val="24"/>
                <w:szCs w:val="24"/>
              </w:rPr>
              <w:t>No</w:t>
            </w:r>
          </w:p>
        </w:tc>
        <w:tc>
          <w:tcPr>
            <w:tcW w:w="1112" w:type="dxa"/>
          </w:tcPr>
          <w:p w:rsidR="00126AB4" w:rsidRPr="008F6AC0" w:rsidRDefault="00390BE2" w:rsidP="00126AB4">
            <w:pPr>
              <w:spacing w:line="276" w:lineRule="auto"/>
              <w:rPr>
                <w:rFonts w:ascii="Calibri" w:hAnsi="Calibri" w:cs="Calibri"/>
                <w:b/>
                <w:sz w:val="24"/>
                <w:szCs w:val="24"/>
              </w:rPr>
            </w:pPr>
            <w:r w:rsidRPr="008F6AC0">
              <w:rPr>
                <w:rFonts w:ascii="Calibri" w:hAnsi="Calibri" w:cs="Calibri"/>
                <w:sz w:val="24"/>
                <w:szCs w:val="24"/>
              </w:rPr>
              <w:t>Private</w:t>
            </w:r>
          </w:p>
        </w:tc>
        <w:tc>
          <w:tcPr>
            <w:tcW w:w="139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01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8F6AC0">
        <w:trPr>
          <w:trHeight w:val="700"/>
        </w:trPr>
        <w:tc>
          <w:tcPr>
            <w:tcW w:w="2188" w:type="dxa"/>
          </w:tcPr>
          <w:p w:rsidR="00126AB4" w:rsidRPr="008F6AC0" w:rsidRDefault="00AA6245" w:rsidP="00126AB4">
            <w:pPr>
              <w:spacing w:line="276" w:lineRule="auto"/>
              <w:rPr>
                <w:rFonts w:ascii="Calibri" w:hAnsi="Calibri" w:cs="Calibri"/>
                <w:sz w:val="24"/>
                <w:szCs w:val="24"/>
              </w:rPr>
            </w:pPr>
            <w:proofErr w:type="spellStart"/>
            <w:r w:rsidRPr="008F6AC0">
              <w:rPr>
                <w:rFonts w:ascii="Calibri" w:hAnsi="Calibri" w:cs="Calibri"/>
                <w:sz w:val="24"/>
                <w:szCs w:val="24"/>
              </w:rPr>
              <w:t>customerPassword</w:t>
            </w:r>
            <w:proofErr w:type="spellEnd"/>
          </w:p>
        </w:tc>
        <w:tc>
          <w:tcPr>
            <w:tcW w:w="1405" w:type="dxa"/>
          </w:tcPr>
          <w:p w:rsidR="00390BE2"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Customer Password</w:t>
            </w:r>
          </w:p>
        </w:tc>
        <w:tc>
          <w:tcPr>
            <w:tcW w:w="88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05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810" w:type="dxa"/>
          </w:tcPr>
          <w:p w:rsidR="00126AB4" w:rsidRPr="008F6AC0" w:rsidRDefault="00390BE2" w:rsidP="00126AB4">
            <w:pPr>
              <w:spacing w:line="276" w:lineRule="auto"/>
              <w:rPr>
                <w:rFonts w:ascii="Calibri" w:hAnsi="Calibri" w:cs="Calibri"/>
                <w:b/>
                <w:sz w:val="24"/>
                <w:szCs w:val="24"/>
              </w:rPr>
            </w:pPr>
            <w:r w:rsidRPr="008F6AC0">
              <w:rPr>
                <w:rFonts w:ascii="Calibri" w:hAnsi="Calibri" w:cs="Calibri"/>
                <w:sz w:val="24"/>
                <w:szCs w:val="24"/>
              </w:rPr>
              <w:t>No</w:t>
            </w:r>
          </w:p>
        </w:tc>
        <w:tc>
          <w:tcPr>
            <w:tcW w:w="1112" w:type="dxa"/>
          </w:tcPr>
          <w:p w:rsidR="00126AB4" w:rsidRPr="008F6AC0" w:rsidRDefault="00390BE2" w:rsidP="00126AB4">
            <w:pPr>
              <w:spacing w:line="276" w:lineRule="auto"/>
              <w:rPr>
                <w:rFonts w:ascii="Calibri" w:hAnsi="Calibri" w:cs="Calibri"/>
                <w:b/>
                <w:sz w:val="24"/>
                <w:szCs w:val="24"/>
              </w:rPr>
            </w:pPr>
            <w:r w:rsidRPr="008F6AC0">
              <w:rPr>
                <w:rFonts w:ascii="Calibri" w:hAnsi="Calibri" w:cs="Calibri"/>
                <w:sz w:val="24"/>
                <w:szCs w:val="24"/>
              </w:rPr>
              <w:t>Private</w:t>
            </w:r>
          </w:p>
        </w:tc>
        <w:tc>
          <w:tcPr>
            <w:tcW w:w="139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01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8F6AC0">
        <w:trPr>
          <w:trHeight w:val="690"/>
        </w:trPr>
        <w:tc>
          <w:tcPr>
            <w:tcW w:w="2188" w:type="dxa"/>
          </w:tcPr>
          <w:p w:rsidR="00126AB4" w:rsidRPr="008F6AC0" w:rsidRDefault="00AA6245" w:rsidP="00126AB4">
            <w:pPr>
              <w:spacing w:line="276" w:lineRule="auto"/>
              <w:rPr>
                <w:rFonts w:ascii="Calibri" w:hAnsi="Calibri" w:cs="Calibri"/>
                <w:sz w:val="24"/>
                <w:szCs w:val="24"/>
              </w:rPr>
            </w:pPr>
            <w:proofErr w:type="spellStart"/>
            <w:r w:rsidRPr="008F6AC0">
              <w:rPr>
                <w:rFonts w:ascii="Calibri" w:hAnsi="Calibri" w:cs="Calibri"/>
                <w:sz w:val="24"/>
                <w:szCs w:val="24"/>
              </w:rPr>
              <w:t>customerAddress</w:t>
            </w:r>
            <w:proofErr w:type="spellEnd"/>
          </w:p>
        </w:tc>
        <w:tc>
          <w:tcPr>
            <w:tcW w:w="1405"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Customer Address</w:t>
            </w:r>
          </w:p>
        </w:tc>
        <w:tc>
          <w:tcPr>
            <w:tcW w:w="88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05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810"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12" w:type="dxa"/>
          </w:tcPr>
          <w:p w:rsidR="00126AB4" w:rsidRPr="008F6AC0" w:rsidRDefault="00390BE2" w:rsidP="00126AB4">
            <w:pPr>
              <w:spacing w:line="276" w:lineRule="auto"/>
              <w:rPr>
                <w:rFonts w:ascii="Calibri" w:hAnsi="Calibri" w:cs="Calibri"/>
                <w:b/>
                <w:sz w:val="24"/>
                <w:szCs w:val="24"/>
              </w:rPr>
            </w:pPr>
            <w:r w:rsidRPr="008F6AC0">
              <w:rPr>
                <w:rFonts w:ascii="Calibri" w:hAnsi="Calibri" w:cs="Calibri"/>
                <w:sz w:val="24"/>
                <w:szCs w:val="24"/>
              </w:rPr>
              <w:t>Private</w:t>
            </w:r>
          </w:p>
        </w:tc>
        <w:tc>
          <w:tcPr>
            <w:tcW w:w="139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01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8F6AC0">
        <w:trPr>
          <w:trHeight w:val="1035"/>
        </w:trPr>
        <w:tc>
          <w:tcPr>
            <w:tcW w:w="2188" w:type="dxa"/>
          </w:tcPr>
          <w:p w:rsidR="00126AB4" w:rsidRPr="008F6AC0" w:rsidRDefault="008F6AC0" w:rsidP="00126AB4">
            <w:pPr>
              <w:spacing w:line="276" w:lineRule="auto"/>
              <w:rPr>
                <w:rFonts w:ascii="Calibri" w:hAnsi="Calibri" w:cs="Calibri"/>
                <w:sz w:val="24"/>
                <w:szCs w:val="24"/>
              </w:rPr>
            </w:pPr>
            <w:proofErr w:type="spellStart"/>
            <w:r>
              <w:rPr>
                <w:rFonts w:ascii="Calibri" w:hAnsi="Calibri" w:cs="Calibri"/>
                <w:sz w:val="24"/>
                <w:szCs w:val="24"/>
              </w:rPr>
              <w:t>customerPhone</w:t>
            </w:r>
            <w:proofErr w:type="spellEnd"/>
          </w:p>
        </w:tc>
        <w:tc>
          <w:tcPr>
            <w:tcW w:w="1405"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Customer Phone Number</w:t>
            </w:r>
          </w:p>
        </w:tc>
        <w:tc>
          <w:tcPr>
            <w:tcW w:w="88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05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810"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1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392"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017"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bl>
    <w:p w:rsidR="00EC1906" w:rsidRPr="008F6AC0" w:rsidRDefault="00EC1906" w:rsidP="000968E3">
      <w:pPr>
        <w:spacing w:after="0" w:line="276" w:lineRule="auto"/>
        <w:rPr>
          <w:rFonts w:ascii="Calibri" w:hAnsi="Calibri" w:cs="Calibri"/>
          <w:sz w:val="24"/>
          <w:szCs w:val="24"/>
        </w:rPr>
      </w:pPr>
    </w:p>
    <w:p w:rsidR="00AA6245" w:rsidRPr="008F6AC0" w:rsidRDefault="00AA6245" w:rsidP="00AA6245">
      <w:pPr>
        <w:tabs>
          <w:tab w:val="left" w:pos="1739"/>
        </w:tabs>
        <w:spacing w:after="0" w:line="276" w:lineRule="auto"/>
        <w:rPr>
          <w:rFonts w:ascii="Calibri" w:hAnsi="Calibri" w:cs="Calibri"/>
          <w:b/>
          <w:noProof/>
          <w:sz w:val="24"/>
          <w:szCs w:val="24"/>
        </w:rPr>
      </w:pPr>
      <w:r w:rsidRPr="008F6AC0">
        <w:rPr>
          <w:rFonts w:ascii="Calibri" w:hAnsi="Calibri" w:cs="Calibri"/>
          <w:b/>
          <w:noProof/>
          <w:sz w:val="24"/>
          <w:szCs w:val="24"/>
        </w:rPr>
        <w:t xml:space="preserve">Operations: </w:t>
      </w:r>
      <w:r w:rsidRPr="008F6AC0">
        <w:rPr>
          <w:rFonts w:ascii="Calibri" w:hAnsi="Calibri" w:cs="Calibri"/>
          <w:b/>
          <w:noProof/>
          <w:sz w:val="24"/>
          <w:szCs w:val="24"/>
        </w:rPr>
        <w:tab/>
      </w:r>
    </w:p>
    <w:tbl>
      <w:tblPr>
        <w:tblStyle w:val="TableGrid"/>
        <w:tblW w:w="9837" w:type="dxa"/>
        <w:tblLayout w:type="fixed"/>
        <w:tblLook w:val="04A0" w:firstRow="1" w:lastRow="0" w:firstColumn="1" w:lastColumn="0" w:noHBand="0" w:noVBand="1"/>
      </w:tblPr>
      <w:tblGrid>
        <w:gridCol w:w="2335"/>
        <w:gridCol w:w="1507"/>
        <w:gridCol w:w="1085"/>
        <w:gridCol w:w="1818"/>
        <w:gridCol w:w="1104"/>
        <w:gridCol w:w="1056"/>
        <w:gridCol w:w="932"/>
      </w:tblGrid>
      <w:tr w:rsidR="00EC1906" w:rsidRPr="008F6AC0" w:rsidTr="00EC1906">
        <w:trPr>
          <w:trHeight w:val="710"/>
        </w:trPr>
        <w:tc>
          <w:tcPr>
            <w:tcW w:w="2335"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Name</w:t>
            </w:r>
          </w:p>
        </w:tc>
        <w:tc>
          <w:tcPr>
            <w:tcW w:w="1507"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1085"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Return Type</w:t>
            </w:r>
          </w:p>
        </w:tc>
        <w:tc>
          <w:tcPr>
            <w:tcW w:w="1818"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Parameters</w:t>
            </w:r>
          </w:p>
        </w:tc>
        <w:tc>
          <w:tcPr>
            <w:tcW w:w="1104"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056"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Scope</w:t>
            </w:r>
          </w:p>
        </w:tc>
        <w:tc>
          <w:tcPr>
            <w:tcW w:w="932"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In Query</w:t>
            </w:r>
          </w:p>
        </w:tc>
      </w:tr>
      <w:tr w:rsidR="00EC1906" w:rsidRPr="008F6AC0" w:rsidTr="00EC1906">
        <w:trPr>
          <w:trHeight w:val="620"/>
        </w:trPr>
        <w:tc>
          <w:tcPr>
            <w:tcW w:w="2335" w:type="dxa"/>
          </w:tcPr>
          <w:p w:rsidR="00EC1906" w:rsidRPr="008F6AC0" w:rsidRDefault="00EC1906" w:rsidP="00EC1906">
            <w:pPr>
              <w:spacing w:line="276" w:lineRule="auto"/>
              <w:rPr>
                <w:rFonts w:ascii="Calibri" w:hAnsi="Calibri" w:cs="Calibri"/>
                <w:sz w:val="24"/>
                <w:szCs w:val="24"/>
              </w:rPr>
            </w:pPr>
            <w:proofErr w:type="spellStart"/>
            <w:r w:rsidRPr="008F6AC0">
              <w:rPr>
                <w:rFonts w:ascii="Calibri" w:hAnsi="Calibri" w:cs="Calibri"/>
                <w:sz w:val="24"/>
                <w:szCs w:val="24"/>
              </w:rPr>
              <w:t>customerLogin</w:t>
            </w:r>
            <w:proofErr w:type="spellEnd"/>
          </w:p>
        </w:tc>
        <w:tc>
          <w:tcPr>
            <w:tcW w:w="1507"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sz w:val="24"/>
                <w:szCs w:val="24"/>
              </w:rPr>
              <w:t>Customers</w:t>
            </w:r>
            <w:r w:rsidRPr="008F6AC0">
              <w:rPr>
                <w:rFonts w:ascii="Calibri" w:hAnsi="Calibri" w:cs="Calibri"/>
                <w:sz w:val="24"/>
                <w:szCs w:val="24"/>
              </w:rPr>
              <w:t xml:space="preserve"> can log into their account to </w:t>
            </w:r>
            <w:r w:rsidRPr="008F6AC0">
              <w:rPr>
                <w:rFonts w:ascii="Calibri" w:hAnsi="Calibri" w:cs="Calibri"/>
                <w:sz w:val="24"/>
                <w:szCs w:val="24"/>
              </w:rPr>
              <w:t>purchase products from the website.</w:t>
            </w:r>
          </w:p>
        </w:tc>
        <w:tc>
          <w:tcPr>
            <w:tcW w:w="1085"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818" w:type="dxa"/>
          </w:tcPr>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customer</w:t>
            </w:r>
            <w:r w:rsidRPr="008F6AC0">
              <w:rPr>
                <w:rFonts w:ascii="Calibri" w:hAnsi="Calibri" w:cs="Calibri"/>
                <w:sz w:val="24"/>
                <w:szCs w:val="24"/>
              </w:rPr>
              <w:t>Email</w:t>
            </w:r>
            <w:proofErr w:type="spellEnd"/>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customer</w:t>
            </w:r>
            <w:r w:rsidRPr="008F6AC0">
              <w:rPr>
                <w:rFonts w:ascii="Calibri" w:hAnsi="Calibri" w:cs="Calibri"/>
                <w:sz w:val="24"/>
                <w:szCs w:val="24"/>
              </w:rPr>
              <w:t>Password</w:t>
            </w:r>
            <w:proofErr w:type="spellEnd"/>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EC1906" w:rsidRPr="008F6AC0" w:rsidRDefault="00EC1906" w:rsidP="00EC1906">
            <w:pPr>
              <w:spacing w:line="276" w:lineRule="auto"/>
              <w:rPr>
                <w:rFonts w:ascii="Calibri" w:hAnsi="Calibri" w:cs="Calibri"/>
                <w:noProof/>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tc>
        <w:tc>
          <w:tcPr>
            <w:tcW w:w="1104"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1056"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932"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w:t>
            </w:r>
          </w:p>
        </w:tc>
      </w:tr>
      <w:tr w:rsidR="00EC1906" w:rsidRPr="008F6AC0" w:rsidTr="00EC1906">
        <w:trPr>
          <w:trHeight w:val="696"/>
        </w:trPr>
        <w:tc>
          <w:tcPr>
            <w:tcW w:w="2335" w:type="dxa"/>
          </w:tcPr>
          <w:p w:rsidR="00EC1906" w:rsidRPr="008F6AC0" w:rsidRDefault="00AB5020"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Pr>
                <w:rFonts w:ascii="Calibri" w:hAnsi="Calibri" w:cs="Calibri"/>
                <w:sz w:val="24"/>
                <w:szCs w:val="24"/>
              </w:rPr>
              <w:t>printCustomerList</w:t>
            </w:r>
            <w:proofErr w:type="spellEnd"/>
          </w:p>
        </w:tc>
        <w:tc>
          <w:tcPr>
            <w:tcW w:w="1507"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sz w:val="24"/>
                <w:szCs w:val="24"/>
              </w:rPr>
              <w:t>Print a list of customers and its data information</w:t>
            </w:r>
          </w:p>
        </w:tc>
        <w:tc>
          <w:tcPr>
            <w:tcW w:w="1085"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818"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104"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1056"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932"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w:t>
            </w:r>
          </w:p>
        </w:tc>
      </w:tr>
    </w:tbl>
    <w:p w:rsidR="00AA6245" w:rsidRPr="008F6AC0" w:rsidRDefault="00AA6245" w:rsidP="00AA6245">
      <w:pPr>
        <w:spacing w:after="0" w:line="276" w:lineRule="auto"/>
        <w:rPr>
          <w:rFonts w:ascii="Calibri" w:hAnsi="Calibri" w:cs="Calibri"/>
          <w:noProof/>
          <w:sz w:val="24"/>
          <w:szCs w:val="24"/>
        </w:rPr>
      </w:pPr>
    </w:p>
    <w:p w:rsidR="00AA6245" w:rsidRPr="008F6AC0" w:rsidRDefault="00AA6245" w:rsidP="00AA6245">
      <w:pPr>
        <w:spacing w:after="0" w:line="276" w:lineRule="auto"/>
        <w:rPr>
          <w:rFonts w:ascii="Calibri" w:hAnsi="Calibri" w:cs="Calibri"/>
          <w:b/>
          <w:noProof/>
          <w:sz w:val="24"/>
          <w:szCs w:val="24"/>
        </w:rPr>
      </w:pPr>
      <w:r w:rsidRPr="008F6AC0">
        <w:rPr>
          <w:rFonts w:ascii="Calibri" w:hAnsi="Calibri" w:cs="Calibri"/>
          <w:b/>
          <w:noProof/>
          <w:sz w:val="24"/>
          <w:szCs w:val="24"/>
        </w:rPr>
        <w:t xml:space="preserve">Processing Outline: </w:t>
      </w:r>
    </w:p>
    <w:p w:rsidR="00AB5020" w:rsidRPr="00AB5020" w:rsidRDefault="00AB5020"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i/>
          <w:sz w:val="24"/>
          <w:szCs w:val="24"/>
          <w:u w:val="single"/>
        </w:rPr>
      </w:pPr>
      <w:proofErr w:type="spellStart"/>
      <w:proofErr w:type="gramStart"/>
      <w:r w:rsidRPr="00AB5020">
        <w:rPr>
          <w:rFonts w:ascii="Calibri" w:hAnsi="Calibri" w:cs="Calibri"/>
          <w:i/>
          <w:sz w:val="24"/>
          <w:szCs w:val="24"/>
          <w:u w:val="single"/>
        </w:rPr>
        <w:t>customerLogin</w:t>
      </w:r>
      <w:proofErr w:type="spellEnd"/>
      <w:proofErr w:type="gramEnd"/>
      <w:r w:rsidRPr="00AB5020">
        <w:rPr>
          <w:rFonts w:ascii="Calibri" w:hAnsi="Calibri" w:cs="Calibri"/>
          <w:i/>
          <w:sz w:val="24"/>
          <w:szCs w:val="24"/>
          <w:u w:val="single"/>
        </w:rPr>
        <w:t>:</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Customer</w:t>
      </w:r>
      <w:r w:rsidRPr="00AB5020">
        <w:rPr>
          <w:rFonts w:ascii="Calibri" w:hAnsi="Calibri" w:cs="Calibri"/>
          <w:sz w:val="24"/>
          <w:szCs w:val="24"/>
        </w:rPr>
        <w:t xml:space="preserve"> inputs email and password</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If valid</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allow</w:t>
      </w:r>
      <w:proofErr w:type="gramEnd"/>
      <w:r w:rsidRPr="00AB5020">
        <w:rPr>
          <w:rFonts w:ascii="Calibri" w:hAnsi="Calibri" w:cs="Calibri"/>
          <w:sz w:val="24"/>
          <w:szCs w:val="24"/>
        </w:rPr>
        <w:t xml:space="preserve"> to login to system</w:t>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display</w:t>
      </w:r>
      <w:proofErr w:type="gramEnd"/>
      <w:r w:rsidRPr="00AB5020">
        <w:rPr>
          <w:rFonts w:ascii="Calibri" w:hAnsi="Calibri" w:cs="Calibri"/>
          <w:sz w:val="24"/>
          <w:szCs w:val="24"/>
        </w:rPr>
        <w:t xml:space="preserve"> appropriate window</w:t>
      </w:r>
      <w:r w:rsidRPr="00AB5020">
        <w:rPr>
          <w:rFonts w:ascii="Calibri" w:hAnsi="Calibri" w:cs="Calibri"/>
          <w:sz w:val="24"/>
          <w:szCs w:val="24"/>
        </w:rPr>
        <w:tab/>
      </w:r>
    </w:p>
    <w:p w:rsidR="00263A5F" w:rsidRPr="00AB5020" w:rsidRDefault="00263A5F"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Else</w:t>
      </w:r>
    </w:p>
    <w:p w:rsidR="00263A5F" w:rsidRPr="00AB5020" w:rsidRDefault="00263A5F" w:rsidP="00AB5020">
      <w:pPr>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display</w:t>
      </w:r>
      <w:proofErr w:type="gramEnd"/>
      <w:r w:rsidRPr="00AB5020">
        <w:rPr>
          <w:rFonts w:ascii="Calibri" w:hAnsi="Calibri" w:cs="Calibri"/>
          <w:sz w:val="24"/>
          <w:szCs w:val="24"/>
        </w:rPr>
        <w:t xml:space="preserve"> error message</w:t>
      </w:r>
      <w:r w:rsidRPr="00AB5020">
        <w:rPr>
          <w:rFonts w:ascii="Calibri" w:hAnsi="Calibri" w:cs="Calibri"/>
          <w:sz w:val="24"/>
          <w:szCs w:val="24"/>
        </w:rPr>
        <w:t xml:space="preserve"> </w:t>
      </w:r>
    </w:p>
    <w:p w:rsidR="00263A5F" w:rsidRDefault="00263A5F" w:rsidP="00AB5020">
      <w:pPr>
        <w:spacing w:after="0" w:line="276" w:lineRule="auto"/>
        <w:rPr>
          <w:rFonts w:ascii="Calibri" w:hAnsi="Calibri" w:cs="Calibri"/>
          <w:sz w:val="24"/>
          <w:szCs w:val="24"/>
        </w:rPr>
      </w:pPr>
    </w:p>
    <w:p w:rsidR="00AB5020" w:rsidRPr="00AB5020" w:rsidRDefault="00AB5020" w:rsidP="00AB5020">
      <w:pPr>
        <w:spacing w:after="0" w:line="276" w:lineRule="auto"/>
        <w:rPr>
          <w:rFonts w:ascii="Calibri" w:hAnsi="Calibri" w:cs="Calibri"/>
          <w:i/>
          <w:sz w:val="24"/>
          <w:szCs w:val="24"/>
          <w:u w:val="single"/>
        </w:rPr>
      </w:pPr>
      <w:proofErr w:type="spellStart"/>
      <w:proofErr w:type="gramStart"/>
      <w:r w:rsidRPr="00AB5020">
        <w:rPr>
          <w:rFonts w:ascii="Calibri" w:hAnsi="Calibri" w:cs="Calibri"/>
          <w:i/>
          <w:sz w:val="24"/>
          <w:szCs w:val="24"/>
          <w:u w:val="single"/>
        </w:rPr>
        <w:t>printCustomerList</w:t>
      </w:r>
      <w:proofErr w:type="spellEnd"/>
      <w:proofErr w:type="gramEnd"/>
      <w:r w:rsidRPr="00AB5020">
        <w:rPr>
          <w:rFonts w:ascii="Calibri" w:hAnsi="Calibri" w:cs="Calibri"/>
          <w:i/>
          <w:sz w:val="24"/>
          <w:szCs w:val="24"/>
          <w:u w:val="single"/>
        </w:rPr>
        <w:t>:</w:t>
      </w:r>
    </w:p>
    <w:p w:rsidR="00AB5020" w:rsidRPr="00AB5020" w:rsidRDefault="00AB5020"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While there are more customers to print</w:t>
      </w:r>
    </w:p>
    <w:p w:rsidR="00AB5020" w:rsidRPr="00AB5020" w:rsidRDefault="00AB5020"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for</w:t>
      </w:r>
      <w:proofErr w:type="gramEnd"/>
      <w:r w:rsidRPr="00AB5020">
        <w:rPr>
          <w:rFonts w:ascii="Calibri" w:hAnsi="Calibri" w:cs="Calibri"/>
          <w:sz w:val="24"/>
          <w:szCs w:val="24"/>
        </w:rPr>
        <w:t xml:space="preserve"> each customer</w:t>
      </w:r>
    </w:p>
    <w:p w:rsidR="00AB5020" w:rsidRPr="00AB5020" w:rsidRDefault="00AB5020" w:rsidP="00AB5020">
      <w:pPr>
        <w:spacing w:after="0" w:line="276" w:lineRule="auto"/>
        <w:ind w:left="720"/>
        <w:rPr>
          <w:rFonts w:ascii="Calibri" w:hAnsi="Calibri" w:cs="Calibri"/>
          <w:sz w:val="24"/>
          <w:szCs w:val="24"/>
        </w:rPr>
      </w:pPr>
      <w:r w:rsidRPr="00AB5020">
        <w:rPr>
          <w:rFonts w:ascii="Calibri" w:hAnsi="Calibri" w:cs="Calibri"/>
          <w:sz w:val="24"/>
          <w:szCs w:val="24"/>
        </w:rPr>
        <w:tab/>
      </w:r>
      <w:r w:rsidRPr="00AB5020">
        <w:rPr>
          <w:rFonts w:ascii="Calibri" w:hAnsi="Calibri" w:cs="Calibri"/>
          <w:sz w:val="24"/>
          <w:szCs w:val="24"/>
        </w:rPr>
        <w:tab/>
      </w:r>
      <w:proofErr w:type="gramStart"/>
      <w:r w:rsidRPr="00AB5020">
        <w:rPr>
          <w:rFonts w:ascii="Calibri" w:hAnsi="Calibri" w:cs="Calibri"/>
          <w:sz w:val="24"/>
          <w:szCs w:val="24"/>
        </w:rPr>
        <w:t>output</w:t>
      </w:r>
      <w:proofErr w:type="gramEnd"/>
      <w:r w:rsidRPr="00AB5020">
        <w:rPr>
          <w:rFonts w:ascii="Calibri" w:hAnsi="Calibri" w:cs="Calibri"/>
          <w:sz w:val="24"/>
          <w:szCs w:val="24"/>
        </w:rPr>
        <w:t xml:space="preserve"> customer name, email, password, address, and phone number</w:t>
      </w:r>
    </w:p>
    <w:p w:rsidR="000968E3" w:rsidRPr="00AB5020" w:rsidRDefault="000968E3" w:rsidP="00AB5020">
      <w:pPr>
        <w:spacing w:after="0" w:line="276" w:lineRule="auto"/>
        <w:rPr>
          <w:rFonts w:ascii="Calibri" w:hAnsi="Calibri" w:cs="Calibri"/>
          <w:sz w:val="24"/>
          <w:szCs w:val="24"/>
        </w:rPr>
      </w:pPr>
      <w:r w:rsidRPr="00AB5020">
        <w:rPr>
          <w:rFonts w:ascii="Calibri" w:hAnsi="Calibri" w:cs="Calibri"/>
          <w:sz w:val="24"/>
          <w:szCs w:val="24"/>
        </w:rPr>
        <w:br w:type="page"/>
      </w:r>
    </w:p>
    <w:p w:rsidR="000968E3" w:rsidRDefault="000968E3" w:rsidP="000968E3">
      <w:pPr>
        <w:spacing w:after="0" w:line="276" w:lineRule="auto"/>
        <w:jc w:val="center"/>
        <w:rPr>
          <w:rFonts w:ascii="Calibri" w:hAnsi="Calibri" w:cs="Calibri"/>
          <w:sz w:val="24"/>
          <w:szCs w:val="24"/>
        </w:rPr>
      </w:pPr>
      <w:r w:rsidRPr="000968E3">
        <w:rPr>
          <w:rFonts w:ascii="Calibri" w:hAnsi="Calibri" w:cs="Calibri"/>
          <w:noProof/>
          <w:sz w:val="24"/>
          <w:szCs w:val="24"/>
        </w:rPr>
        <w:drawing>
          <wp:inline distT="0" distB="0" distL="0" distR="0">
            <wp:extent cx="1895933" cy="1741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lank Diagram - Page 1.png"/>
                    <pic:cNvPicPr/>
                  </pic:nvPicPr>
                  <pic:blipFill rotWithShape="1">
                    <a:blip r:embed="rId11">
                      <a:extLst>
                        <a:ext uri="{28A0092B-C50C-407E-A947-70E740481C1C}">
                          <a14:useLocalDpi xmlns:a14="http://schemas.microsoft.com/office/drawing/2010/main" val="0"/>
                        </a:ext>
                      </a:extLst>
                    </a:blip>
                    <a:srcRect l="5442" t="14078" r="72559" b="59780"/>
                    <a:stretch/>
                  </pic:blipFill>
                  <pic:spPr bwMode="auto">
                    <a:xfrm>
                      <a:off x="0" y="0"/>
                      <a:ext cx="1906740" cy="1750979"/>
                    </a:xfrm>
                    <a:prstGeom prst="rect">
                      <a:avLst/>
                    </a:prstGeom>
                    <a:ln>
                      <a:noFill/>
                    </a:ln>
                    <a:extLst>
                      <a:ext uri="{53640926-AAD7-44D8-BBD7-CCE9431645EC}">
                        <a14:shadowObscured xmlns:a14="http://schemas.microsoft.com/office/drawing/2010/main"/>
                      </a:ext>
                    </a:extLst>
                  </pic:spPr>
                </pic:pic>
              </a:graphicData>
            </a:graphic>
          </wp:inline>
        </w:drawing>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Description:</w:t>
      </w:r>
      <w:r>
        <w:rPr>
          <w:rFonts w:ascii="Calibri" w:hAnsi="Calibri" w:cs="Calibri"/>
          <w:noProof/>
          <w:sz w:val="24"/>
          <w:szCs w:val="24"/>
        </w:rPr>
        <w:t xml:space="preserve"> Represents a manager of Artisan’s Co-op North</w:t>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Visibility:</w:t>
      </w:r>
      <w:r>
        <w:rPr>
          <w:rFonts w:ascii="Calibri" w:hAnsi="Calibri" w:cs="Calibri"/>
          <w:noProof/>
          <w:sz w:val="24"/>
          <w:szCs w:val="24"/>
        </w:rPr>
        <w:t xml:space="preserve"> Private</w:t>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IsAbstract:</w:t>
      </w:r>
      <w:r>
        <w:rPr>
          <w:rFonts w:ascii="Calibri" w:hAnsi="Calibri" w:cs="Calibri"/>
          <w:noProof/>
          <w:sz w:val="24"/>
          <w:szCs w:val="24"/>
        </w:rPr>
        <w:t xml:space="preserve"> No</w:t>
      </w:r>
    </w:p>
    <w:p w:rsidR="000968E3" w:rsidRPr="000968E3" w:rsidRDefault="000968E3" w:rsidP="000968E3">
      <w:pPr>
        <w:spacing w:after="0" w:line="276" w:lineRule="auto"/>
        <w:jc w:val="center"/>
        <w:rPr>
          <w:rFonts w:ascii="Calibri" w:hAnsi="Calibri" w:cs="Calibri"/>
          <w:sz w:val="24"/>
          <w:szCs w:val="24"/>
        </w:rPr>
      </w:pPr>
    </w:p>
    <w:p w:rsidR="00126AB4" w:rsidRPr="00126AB4" w:rsidRDefault="00126AB4" w:rsidP="00126AB4">
      <w:pPr>
        <w:spacing w:after="0" w:line="276" w:lineRule="auto"/>
        <w:rPr>
          <w:rFonts w:ascii="Calibri" w:hAnsi="Calibri" w:cs="Calibri"/>
          <w:b/>
          <w:noProof/>
          <w:sz w:val="24"/>
          <w:szCs w:val="24"/>
        </w:rPr>
      </w:pPr>
      <w:r w:rsidRPr="00126AB4">
        <w:rPr>
          <w:rFonts w:ascii="Calibri" w:hAnsi="Calibri" w:cs="Calibri"/>
          <w:b/>
          <w:noProof/>
          <w:sz w:val="24"/>
          <w:szCs w:val="24"/>
        </w:rPr>
        <w:t xml:space="preserve">Attributes: </w:t>
      </w:r>
    </w:p>
    <w:tbl>
      <w:tblPr>
        <w:tblStyle w:val="TableGrid"/>
        <w:tblW w:w="0" w:type="auto"/>
        <w:tblLook w:val="04A0" w:firstRow="1" w:lastRow="0" w:firstColumn="1" w:lastColumn="0" w:noHBand="0" w:noVBand="1"/>
      </w:tblPr>
      <w:tblGrid>
        <w:gridCol w:w="2015"/>
        <w:gridCol w:w="1332"/>
        <w:gridCol w:w="852"/>
        <w:gridCol w:w="1010"/>
        <w:gridCol w:w="787"/>
        <w:gridCol w:w="1060"/>
        <w:gridCol w:w="1320"/>
        <w:gridCol w:w="974"/>
      </w:tblGrid>
      <w:tr w:rsidR="00126AB4" w:rsidRPr="008F6AC0" w:rsidTr="00AA6245">
        <w:tc>
          <w:tcPr>
            <w:tcW w:w="1168"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 xml:space="preserve">Name </w:t>
            </w:r>
          </w:p>
        </w:tc>
        <w:tc>
          <w:tcPr>
            <w:tcW w:w="1168"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Data Type</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Derived</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Read Only</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Multiplicity</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Default Value</w:t>
            </w:r>
          </w:p>
        </w:tc>
      </w:tr>
      <w:tr w:rsidR="00126AB4" w:rsidRPr="008F6AC0" w:rsidTr="00126AB4">
        <w:tc>
          <w:tcPr>
            <w:tcW w:w="1168" w:type="dxa"/>
          </w:tcPr>
          <w:p w:rsidR="00126AB4" w:rsidRPr="008F6AC0" w:rsidRDefault="00390BE2" w:rsidP="00126AB4">
            <w:pPr>
              <w:spacing w:line="276" w:lineRule="auto"/>
              <w:rPr>
                <w:rFonts w:ascii="Calibri" w:hAnsi="Calibri" w:cs="Calibri"/>
                <w:sz w:val="24"/>
                <w:szCs w:val="24"/>
              </w:rPr>
            </w:pPr>
            <w:proofErr w:type="spellStart"/>
            <w:r w:rsidRPr="008F6AC0">
              <w:rPr>
                <w:rFonts w:ascii="Calibri" w:hAnsi="Calibri" w:cs="Calibri"/>
                <w:sz w:val="24"/>
                <w:szCs w:val="24"/>
              </w:rPr>
              <w:t>managerName</w:t>
            </w:r>
            <w:proofErr w:type="spellEnd"/>
          </w:p>
        </w:tc>
        <w:tc>
          <w:tcPr>
            <w:tcW w:w="1168"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Manager Name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126AB4">
        <w:tc>
          <w:tcPr>
            <w:tcW w:w="1168" w:type="dxa"/>
          </w:tcPr>
          <w:p w:rsidR="00126AB4" w:rsidRPr="008F6AC0" w:rsidRDefault="00390BE2" w:rsidP="00126AB4">
            <w:pPr>
              <w:spacing w:line="276" w:lineRule="auto"/>
              <w:rPr>
                <w:rFonts w:ascii="Calibri" w:hAnsi="Calibri" w:cs="Calibri"/>
                <w:sz w:val="24"/>
                <w:szCs w:val="24"/>
              </w:rPr>
            </w:pPr>
            <w:proofErr w:type="spellStart"/>
            <w:r w:rsidRPr="008F6AC0">
              <w:rPr>
                <w:rFonts w:ascii="Calibri" w:hAnsi="Calibri" w:cs="Calibri"/>
                <w:sz w:val="24"/>
                <w:szCs w:val="24"/>
              </w:rPr>
              <w:t>managerEmail</w:t>
            </w:r>
            <w:proofErr w:type="spellEnd"/>
          </w:p>
        </w:tc>
        <w:tc>
          <w:tcPr>
            <w:tcW w:w="1168"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Manager Email</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126AB4">
        <w:tc>
          <w:tcPr>
            <w:tcW w:w="1168" w:type="dxa"/>
          </w:tcPr>
          <w:p w:rsidR="00126AB4" w:rsidRPr="008F6AC0" w:rsidRDefault="00390BE2" w:rsidP="00126AB4">
            <w:pPr>
              <w:spacing w:line="276" w:lineRule="auto"/>
              <w:rPr>
                <w:rFonts w:ascii="Calibri" w:hAnsi="Calibri" w:cs="Calibri"/>
                <w:sz w:val="24"/>
                <w:szCs w:val="24"/>
              </w:rPr>
            </w:pPr>
            <w:proofErr w:type="spellStart"/>
            <w:r w:rsidRPr="008F6AC0">
              <w:rPr>
                <w:rFonts w:ascii="Calibri" w:hAnsi="Calibri" w:cs="Calibri"/>
                <w:sz w:val="24"/>
                <w:szCs w:val="24"/>
              </w:rPr>
              <w:t>managerPassword</w:t>
            </w:r>
            <w:proofErr w:type="spellEnd"/>
          </w:p>
        </w:tc>
        <w:tc>
          <w:tcPr>
            <w:tcW w:w="1168"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Manager Password</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126AB4">
        <w:tc>
          <w:tcPr>
            <w:tcW w:w="1168" w:type="dxa"/>
          </w:tcPr>
          <w:p w:rsidR="00126AB4" w:rsidRPr="008F6AC0" w:rsidRDefault="00390BE2" w:rsidP="00126AB4">
            <w:pPr>
              <w:spacing w:line="276" w:lineRule="auto"/>
              <w:rPr>
                <w:rFonts w:ascii="Calibri" w:hAnsi="Calibri" w:cs="Calibri"/>
                <w:sz w:val="24"/>
                <w:szCs w:val="24"/>
              </w:rPr>
            </w:pPr>
            <w:proofErr w:type="spellStart"/>
            <w:r w:rsidRPr="008F6AC0">
              <w:rPr>
                <w:rFonts w:ascii="Calibri" w:hAnsi="Calibri" w:cs="Calibri"/>
                <w:sz w:val="24"/>
                <w:szCs w:val="24"/>
              </w:rPr>
              <w:t>managerAddress</w:t>
            </w:r>
            <w:proofErr w:type="spellEnd"/>
          </w:p>
        </w:tc>
        <w:tc>
          <w:tcPr>
            <w:tcW w:w="1168"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Manager Address</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126AB4">
        <w:tc>
          <w:tcPr>
            <w:tcW w:w="1168" w:type="dxa"/>
          </w:tcPr>
          <w:p w:rsidR="00126AB4" w:rsidRPr="008F6AC0" w:rsidRDefault="00390BE2" w:rsidP="00126AB4">
            <w:pPr>
              <w:spacing w:line="276" w:lineRule="auto"/>
              <w:rPr>
                <w:rFonts w:ascii="Calibri" w:hAnsi="Calibri" w:cs="Calibri"/>
                <w:sz w:val="24"/>
                <w:szCs w:val="24"/>
              </w:rPr>
            </w:pPr>
            <w:proofErr w:type="spellStart"/>
            <w:r w:rsidRPr="008F6AC0">
              <w:rPr>
                <w:rFonts w:ascii="Calibri" w:hAnsi="Calibri" w:cs="Calibri"/>
                <w:sz w:val="24"/>
                <w:szCs w:val="24"/>
              </w:rPr>
              <w:t>managerPhone</w:t>
            </w:r>
            <w:proofErr w:type="spellEnd"/>
          </w:p>
        </w:tc>
        <w:tc>
          <w:tcPr>
            <w:tcW w:w="1168"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Manager Phone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126AB4">
        <w:tc>
          <w:tcPr>
            <w:tcW w:w="1168" w:type="dxa"/>
          </w:tcPr>
          <w:p w:rsidR="00126AB4" w:rsidRPr="008F6AC0" w:rsidRDefault="00390BE2" w:rsidP="00126AB4">
            <w:pPr>
              <w:spacing w:line="276" w:lineRule="auto"/>
              <w:rPr>
                <w:rFonts w:ascii="Calibri" w:hAnsi="Calibri" w:cs="Calibri"/>
                <w:sz w:val="24"/>
                <w:szCs w:val="24"/>
              </w:rPr>
            </w:pPr>
            <w:proofErr w:type="spellStart"/>
            <w:r w:rsidRPr="008F6AC0">
              <w:rPr>
                <w:rFonts w:ascii="Calibri" w:hAnsi="Calibri" w:cs="Calibri"/>
                <w:sz w:val="24"/>
                <w:szCs w:val="24"/>
              </w:rPr>
              <w:t>managerSSN</w:t>
            </w:r>
            <w:proofErr w:type="spellEnd"/>
          </w:p>
        </w:tc>
        <w:tc>
          <w:tcPr>
            <w:tcW w:w="1168"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Manager SSN to ensure employee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String</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1</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None</w:t>
            </w:r>
          </w:p>
        </w:tc>
      </w:tr>
      <w:tr w:rsidR="00126AB4" w:rsidRPr="008F6AC0" w:rsidTr="00126AB4">
        <w:tc>
          <w:tcPr>
            <w:tcW w:w="1168" w:type="dxa"/>
          </w:tcPr>
          <w:p w:rsidR="00126AB4" w:rsidRPr="008F6AC0" w:rsidRDefault="00390BE2" w:rsidP="00126AB4">
            <w:pPr>
              <w:spacing w:line="276" w:lineRule="auto"/>
              <w:rPr>
                <w:rFonts w:ascii="Calibri" w:hAnsi="Calibri" w:cs="Calibri"/>
                <w:sz w:val="24"/>
                <w:szCs w:val="24"/>
              </w:rPr>
            </w:pPr>
            <w:proofErr w:type="spellStart"/>
            <w:r w:rsidRPr="008F6AC0">
              <w:rPr>
                <w:rFonts w:ascii="Calibri" w:hAnsi="Calibri" w:cs="Calibri"/>
                <w:sz w:val="24"/>
                <w:szCs w:val="24"/>
              </w:rPr>
              <w:t>isManager</w:t>
            </w:r>
            <w:proofErr w:type="spellEnd"/>
          </w:p>
        </w:tc>
        <w:tc>
          <w:tcPr>
            <w:tcW w:w="1168"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Manager Status</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Bool</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No</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Yes</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Private</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0..1</w:t>
            </w:r>
          </w:p>
        </w:tc>
        <w:tc>
          <w:tcPr>
            <w:tcW w:w="1169" w:type="dxa"/>
          </w:tcPr>
          <w:p w:rsidR="00126AB4" w:rsidRPr="008F6AC0" w:rsidRDefault="00390BE2" w:rsidP="00126AB4">
            <w:pPr>
              <w:spacing w:line="276" w:lineRule="auto"/>
              <w:rPr>
                <w:rFonts w:ascii="Calibri" w:hAnsi="Calibri" w:cs="Calibri"/>
                <w:sz w:val="24"/>
                <w:szCs w:val="24"/>
              </w:rPr>
            </w:pPr>
            <w:r w:rsidRPr="008F6AC0">
              <w:rPr>
                <w:rFonts w:ascii="Calibri" w:hAnsi="Calibri" w:cs="Calibri"/>
                <w:sz w:val="24"/>
                <w:szCs w:val="24"/>
              </w:rPr>
              <w:t>False</w:t>
            </w:r>
          </w:p>
        </w:tc>
      </w:tr>
    </w:tbl>
    <w:p w:rsidR="00AA6245" w:rsidRDefault="00AA6245" w:rsidP="000968E3">
      <w:pPr>
        <w:spacing w:after="0" w:line="276" w:lineRule="auto"/>
        <w:rPr>
          <w:rFonts w:ascii="Calibri" w:hAnsi="Calibri" w:cs="Calibri"/>
          <w:sz w:val="24"/>
          <w:szCs w:val="24"/>
        </w:rPr>
      </w:pPr>
    </w:p>
    <w:p w:rsidR="00091599" w:rsidRDefault="00091599" w:rsidP="000968E3">
      <w:pPr>
        <w:spacing w:after="0" w:line="276" w:lineRule="auto"/>
        <w:rPr>
          <w:rFonts w:ascii="Calibri" w:hAnsi="Calibri" w:cs="Calibri"/>
          <w:sz w:val="24"/>
          <w:szCs w:val="24"/>
        </w:rPr>
      </w:pPr>
    </w:p>
    <w:p w:rsidR="00091599" w:rsidRDefault="00091599" w:rsidP="000968E3">
      <w:pPr>
        <w:spacing w:after="0" w:line="276" w:lineRule="auto"/>
        <w:rPr>
          <w:rFonts w:ascii="Calibri" w:hAnsi="Calibri" w:cs="Calibri"/>
          <w:sz w:val="24"/>
          <w:szCs w:val="24"/>
        </w:rPr>
      </w:pPr>
    </w:p>
    <w:p w:rsidR="00091599" w:rsidRDefault="00091599" w:rsidP="000968E3">
      <w:pPr>
        <w:spacing w:after="0" w:line="276" w:lineRule="auto"/>
        <w:rPr>
          <w:rFonts w:ascii="Calibri" w:hAnsi="Calibri" w:cs="Calibri"/>
          <w:sz w:val="24"/>
          <w:szCs w:val="24"/>
        </w:rPr>
      </w:pPr>
    </w:p>
    <w:p w:rsidR="00091599" w:rsidRPr="008F6AC0" w:rsidRDefault="00091599" w:rsidP="000968E3">
      <w:pPr>
        <w:spacing w:after="0" w:line="276" w:lineRule="auto"/>
        <w:rPr>
          <w:rFonts w:ascii="Calibri" w:hAnsi="Calibri" w:cs="Calibri"/>
          <w:sz w:val="24"/>
          <w:szCs w:val="24"/>
        </w:rPr>
      </w:pPr>
    </w:p>
    <w:p w:rsidR="00AA6245" w:rsidRPr="008F6AC0" w:rsidRDefault="00AA6245" w:rsidP="00AA6245">
      <w:pPr>
        <w:tabs>
          <w:tab w:val="left" w:pos="1739"/>
        </w:tabs>
        <w:spacing w:after="0" w:line="276" w:lineRule="auto"/>
        <w:rPr>
          <w:rFonts w:ascii="Calibri" w:hAnsi="Calibri" w:cs="Calibri"/>
          <w:b/>
          <w:noProof/>
          <w:sz w:val="24"/>
          <w:szCs w:val="24"/>
        </w:rPr>
      </w:pPr>
      <w:r w:rsidRPr="008F6AC0">
        <w:rPr>
          <w:rFonts w:ascii="Calibri" w:hAnsi="Calibri" w:cs="Calibri"/>
          <w:b/>
          <w:noProof/>
          <w:sz w:val="24"/>
          <w:szCs w:val="24"/>
        </w:rPr>
        <w:t xml:space="preserve">Operations: </w:t>
      </w:r>
      <w:r w:rsidRPr="008F6AC0">
        <w:rPr>
          <w:rFonts w:ascii="Calibri" w:hAnsi="Calibri" w:cs="Calibri"/>
          <w:b/>
          <w:noProof/>
          <w:sz w:val="24"/>
          <w:szCs w:val="24"/>
        </w:rPr>
        <w:tab/>
      </w:r>
    </w:p>
    <w:tbl>
      <w:tblPr>
        <w:tblStyle w:val="TableGrid"/>
        <w:tblW w:w="9392" w:type="dxa"/>
        <w:tblLayout w:type="fixed"/>
        <w:tblLook w:val="04A0" w:firstRow="1" w:lastRow="0" w:firstColumn="1" w:lastColumn="0" w:noHBand="0" w:noVBand="1"/>
      </w:tblPr>
      <w:tblGrid>
        <w:gridCol w:w="2155"/>
        <w:gridCol w:w="1440"/>
        <w:gridCol w:w="900"/>
        <w:gridCol w:w="1980"/>
        <w:gridCol w:w="1080"/>
        <w:gridCol w:w="990"/>
        <w:gridCol w:w="847"/>
      </w:tblGrid>
      <w:tr w:rsidR="00EC1906" w:rsidRPr="008F6AC0" w:rsidTr="008F6AC0">
        <w:trPr>
          <w:trHeight w:val="1008"/>
        </w:trPr>
        <w:tc>
          <w:tcPr>
            <w:tcW w:w="2155"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Name</w:t>
            </w:r>
          </w:p>
        </w:tc>
        <w:tc>
          <w:tcPr>
            <w:tcW w:w="1440"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900"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Return Type</w:t>
            </w:r>
          </w:p>
        </w:tc>
        <w:tc>
          <w:tcPr>
            <w:tcW w:w="1980"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Parameters</w:t>
            </w:r>
          </w:p>
        </w:tc>
        <w:tc>
          <w:tcPr>
            <w:tcW w:w="1080"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990"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Scope</w:t>
            </w:r>
          </w:p>
        </w:tc>
        <w:tc>
          <w:tcPr>
            <w:tcW w:w="847" w:type="dxa"/>
            <w:shd w:val="clear" w:color="auto" w:fill="ACB9CA" w:themeFill="text2" w:themeFillTint="66"/>
          </w:tcPr>
          <w:p w:rsidR="00EC1906" w:rsidRPr="008F6AC0" w:rsidRDefault="00EC1906" w:rsidP="00390BE2">
            <w:pPr>
              <w:spacing w:line="276" w:lineRule="auto"/>
              <w:rPr>
                <w:rFonts w:ascii="Calibri" w:hAnsi="Calibri" w:cs="Calibri"/>
                <w:noProof/>
                <w:sz w:val="24"/>
                <w:szCs w:val="24"/>
              </w:rPr>
            </w:pPr>
            <w:r w:rsidRPr="008F6AC0">
              <w:rPr>
                <w:rFonts w:ascii="Calibri" w:hAnsi="Calibri" w:cs="Calibri"/>
                <w:noProof/>
                <w:sz w:val="24"/>
                <w:szCs w:val="24"/>
              </w:rPr>
              <w:t>In Query</w:t>
            </w:r>
          </w:p>
        </w:tc>
      </w:tr>
      <w:tr w:rsidR="00EC1906" w:rsidRPr="008F6AC0" w:rsidTr="008F6AC0">
        <w:trPr>
          <w:trHeight w:val="2600"/>
        </w:trPr>
        <w:tc>
          <w:tcPr>
            <w:tcW w:w="2155" w:type="dxa"/>
          </w:tcPr>
          <w:p w:rsidR="00EC1906" w:rsidRPr="008F6AC0" w:rsidRDefault="00EC1906" w:rsidP="00EC1906">
            <w:pPr>
              <w:spacing w:line="276" w:lineRule="auto"/>
              <w:rPr>
                <w:rFonts w:ascii="Calibri" w:hAnsi="Calibri" w:cs="Calibri"/>
                <w:noProof/>
                <w:sz w:val="24"/>
                <w:szCs w:val="24"/>
              </w:rPr>
            </w:pPr>
            <w:proofErr w:type="spellStart"/>
            <w:r w:rsidRPr="008F6AC0">
              <w:rPr>
                <w:rFonts w:ascii="Calibri" w:hAnsi="Calibri" w:cs="Calibri"/>
                <w:sz w:val="24"/>
                <w:szCs w:val="24"/>
              </w:rPr>
              <w:t>managerLogin</w:t>
            </w:r>
            <w:proofErr w:type="spellEnd"/>
          </w:p>
        </w:tc>
        <w:tc>
          <w:tcPr>
            <w:tcW w:w="1440"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sz w:val="24"/>
                <w:szCs w:val="24"/>
              </w:rPr>
              <w:t>Man</w:t>
            </w:r>
            <w:r w:rsidR="00D515BB" w:rsidRPr="008F6AC0">
              <w:rPr>
                <w:rFonts w:ascii="Calibri" w:hAnsi="Calibri" w:cs="Calibri"/>
                <w:sz w:val="24"/>
                <w:szCs w:val="24"/>
              </w:rPr>
              <w:t>a</w:t>
            </w:r>
            <w:r w:rsidRPr="008F6AC0">
              <w:rPr>
                <w:rFonts w:ascii="Calibri" w:hAnsi="Calibri" w:cs="Calibri"/>
                <w:sz w:val="24"/>
                <w:szCs w:val="24"/>
              </w:rPr>
              <w:t>gers</w:t>
            </w:r>
            <w:r w:rsidRPr="008F6AC0">
              <w:rPr>
                <w:rFonts w:ascii="Calibri" w:hAnsi="Calibri" w:cs="Calibri"/>
                <w:sz w:val="24"/>
                <w:szCs w:val="24"/>
              </w:rPr>
              <w:t xml:space="preserve"> can log into their account to </w:t>
            </w:r>
            <w:r w:rsidRPr="008F6AC0">
              <w:rPr>
                <w:rFonts w:ascii="Calibri" w:hAnsi="Calibri" w:cs="Calibri"/>
                <w:sz w:val="24"/>
                <w:szCs w:val="24"/>
              </w:rPr>
              <w:t>manage all users and create reports.</w:t>
            </w:r>
          </w:p>
        </w:tc>
        <w:tc>
          <w:tcPr>
            <w:tcW w:w="900"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980" w:type="dxa"/>
          </w:tcPr>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manager</w:t>
            </w:r>
            <w:r w:rsidRPr="008F6AC0">
              <w:rPr>
                <w:rFonts w:ascii="Calibri" w:hAnsi="Calibri" w:cs="Calibri"/>
                <w:sz w:val="24"/>
                <w:szCs w:val="24"/>
              </w:rPr>
              <w:t>Email</w:t>
            </w:r>
            <w:proofErr w:type="spellEnd"/>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manger</w:t>
            </w:r>
            <w:r w:rsidRPr="008F6AC0">
              <w:rPr>
                <w:rFonts w:ascii="Calibri" w:hAnsi="Calibri" w:cs="Calibri"/>
                <w:sz w:val="24"/>
                <w:szCs w:val="24"/>
              </w:rPr>
              <w:t>Password</w:t>
            </w:r>
            <w:proofErr w:type="spellEnd"/>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EC1906" w:rsidRPr="008F6AC0" w:rsidRDefault="00EC1906" w:rsidP="00EC19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EC1906" w:rsidRPr="008F6AC0" w:rsidRDefault="00EC1906" w:rsidP="00EC1906">
            <w:pPr>
              <w:spacing w:line="276" w:lineRule="auto"/>
              <w:rPr>
                <w:rFonts w:ascii="Calibri" w:hAnsi="Calibri" w:cs="Calibri"/>
                <w:noProof/>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tc>
        <w:tc>
          <w:tcPr>
            <w:tcW w:w="1080"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990"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847"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w:t>
            </w:r>
          </w:p>
        </w:tc>
      </w:tr>
      <w:tr w:rsidR="00EC1906" w:rsidRPr="008F6AC0" w:rsidTr="008F6AC0">
        <w:trPr>
          <w:trHeight w:val="629"/>
        </w:trPr>
        <w:tc>
          <w:tcPr>
            <w:tcW w:w="2155" w:type="dxa"/>
          </w:tcPr>
          <w:p w:rsidR="00EC1906" w:rsidRPr="008F6AC0" w:rsidRDefault="00EC1906" w:rsidP="00EC1906">
            <w:pPr>
              <w:spacing w:line="276" w:lineRule="auto"/>
              <w:rPr>
                <w:rFonts w:ascii="Calibri" w:hAnsi="Calibri" w:cs="Calibri"/>
                <w:noProof/>
                <w:sz w:val="24"/>
                <w:szCs w:val="24"/>
              </w:rPr>
            </w:pPr>
            <w:proofErr w:type="spellStart"/>
            <w:r w:rsidRPr="008F6AC0">
              <w:rPr>
                <w:rFonts w:ascii="Calibri" w:hAnsi="Calibri" w:cs="Calibri"/>
                <w:sz w:val="24"/>
                <w:szCs w:val="24"/>
              </w:rPr>
              <w:t>updateIsManager</w:t>
            </w:r>
            <w:proofErr w:type="spellEnd"/>
          </w:p>
        </w:tc>
        <w:tc>
          <w:tcPr>
            <w:tcW w:w="1440"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Man</w:t>
            </w:r>
            <w:r w:rsidR="00D515BB" w:rsidRPr="008F6AC0">
              <w:rPr>
                <w:rFonts w:ascii="Calibri" w:hAnsi="Calibri" w:cs="Calibri"/>
                <w:noProof/>
                <w:sz w:val="24"/>
                <w:szCs w:val="24"/>
              </w:rPr>
              <w:t>a</w:t>
            </w:r>
            <w:r w:rsidRPr="008F6AC0">
              <w:rPr>
                <w:rFonts w:ascii="Calibri" w:hAnsi="Calibri" w:cs="Calibri"/>
                <w:noProof/>
                <w:sz w:val="24"/>
                <w:szCs w:val="24"/>
              </w:rPr>
              <w:t>ger is able to update status about whether they are a manager or not.</w:t>
            </w:r>
          </w:p>
        </w:tc>
        <w:tc>
          <w:tcPr>
            <w:tcW w:w="900" w:type="dxa"/>
          </w:tcPr>
          <w:p w:rsidR="00EC1906" w:rsidRPr="008F6AC0" w:rsidRDefault="00EC1906" w:rsidP="00EC1906">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980" w:type="dxa"/>
          </w:tcPr>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isManager</w:t>
            </w:r>
            <w:proofErr w:type="spellEnd"/>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Direction: In</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Bool</w:t>
            </w:r>
          </w:p>
          <w:p w:rsidR="00EC1906" w:rsidRPr="008F6AC0" w:rsidRDefault="00D515BB" w:rsidP="00D515BB">
            <w:pPr>
              <w:spacing w:line="276" w:lineRule="auto"/>
              <w:rPr>
                <w:rFonts w:ascii="Calibri" w:hAnsi="Calibri" w:cs="Calibri"/>
                <w:noProof/>
                <w:sz w:val="24"/>
                <w:szCs w:val="24"/>
              </w:rPr>
            </w:pPr>
            <w:r w:rsidRPr="008F6AC0">
              <w:rPr>
                <w:rFonts w:ascii="Calibri" w:hAnsi="Calibri" w:cs="Calibri"/>
                <w:sz w:val="24"/>
                <w:szCs w:val="24"/>
              </w:rPr>
              <w:t xml:space="preserve">  Default: None</w:t>
            </w:r>
          </w:p>
        </w:tc>
        <w:tc>
          <w:tcPr>
            <w:tcW w:w="108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99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847"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No</w:t>
            </w:r>
          </w:p>
        </w:tc>
      </w:tr>
      <w:tr w:rsidR="00EC1906" w:rsidRPr="008F6AC0" w:rsidTr="008F6AC0">
        <w:trPr>
          <w:trHeight w:val="629"/>
        </w:trPr>
        <w:tc>
          <w:tcPr>
            <w:tcW w:w="2155" w:type="dxa"/>
          </w:tcPr>
          <w:p w:rsidR="00EC1906" w:rsidRPr="008F6AC0" w:rsidRDefault="00EC1906" w:rsidP="00EC1906">
            <w:pPr>
              <w:spacing w:line="276" w:lineRule="auto"/>
              <w:rPr>
                <w:rFonts w:ascii="Calibri" w:hAnsi="Calibri" w:cs="Calibri"/>
                <w:noProof/>
                <w:sz w:val="24"/>
                <w:szCs w:val="24"/>
              </w:rPr>
            </w:pPr>
            <w:proofErr w:type="spellStart"/>
            <w:r w:rsidRPr="008F6AC0">
              <w:rPr>
                <w:rFonts w:ascii="Calibri" w:hAnsi="Calibri" w:cs="Calibri"/>
                <w:sz w:val="24"/>
                <w:szCs w:val="24"/>
              </w:rPr>
              <w:t>generateReport</w:t>
            </w:r>
            <w:proofErr w:type="spellEnd"/>
          </w:p>
        </w:tc>
        <w:tc>
          <w:tcPr>
            <w:tcW w:w="144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Manager is able to generate repots from templates and forms.</w:t>
            </w:r>
          </w:p>
        </w:tc>
        <w:tc>
          <w:tcPr>
            <w:tcW w:w="90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980" w:type="dxa"/>
          </w:tcPr>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artisanName</w:t>
            </w:r>
            <w:proofErr w:type="spellEnd"/>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p w:rsidR="00EC1906" w:rsidRPr="008F6AC0" w:rsidRDefault="00EC1906" w:rsidP="00EC1906">
            <w:pPr>
              <w:spacing w:line="276" w:lineRule="auto"/>
              <w:rPr>
                <w:rFonts w:ascii="Calibri" w:hAnsi="Calibri" w:cs="Calibri"/>
                <w:noProof/>
                <w:sz w:val="24"/>
                <w:szCs w:val="24"/>
              </w:rPr>
            </w:pPr>
          </w:p>
        </w:tc>
        <w:tc>
          <w:tcPr>
            <w:tcW w:w="108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99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847"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No</w:t>
            </w:r>
          </w:p>
        </w:tc>
      </w:tr>
      <w:tr w:rsidR="00EC1906" w:rsidRPr="008F6AC0" w:rsidTr="008F6AC0">
        <w:trPr>
          <w:trHeight w:val="333"/>
        </w:trPr>
        <w:tc>
          <w:tcPr>
            <w:tcW w:w="2155" w:type="dxa"/>
          </w:tcPr>
          <w:p w:rsidR="00EC1906" w:rsidRPr="008F6AC0" w:rsidRDefault="00EC1906" w:rsidP="00EC1906">
            <w:pPr>
              <w:spacing w:line="276" w:lineRule="auto"/>
              <w:rPr>
                <w:rFonts w:ascii="Calibri" w:hAnsi="Calibri" w:cs="Calibri"/>
                <w:noProof/>
                <w:sz w:val="24"/>
                <w:szCs w:val="24"/>
              </w:rPr>
            </w:pPr>
            <w:proofErr w:type="spellStart"/>
            <w:r w:rsidRPr="008F6AC0">
              <w:rPr>
                <w:rFonts w:ascii="Calibri" w:hAnsi="Calibri" w:cs="Calibri"/>
                <w:sz w:val="24"/>
                <w:szCs w:val="24"/>
              </w:rPr>
              <w:t>payArtisan</w:t>
            </w:r>
            <w:proofErr w:type="spellEnd"/>
          </w:p>
        </w:tc>
        <w:tc>
          <w:tcPr>
            <w:tcW w:w="144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Manager’s are able to calculate how much an artisan should be paid every month.</w:t>
            </w:r>
          </w:p>
        </w:tc>
        <w:tc>
          <w:tcPr>
            <w:tcW w:w="90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Float</w:t>
            </w:r>
          </w:p>
        </w:tc>
        <w:tc>
          <w:tcPr>
            <w:tcW w:w="1980" w:type="dxa"/>
          </w:tcPr>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artisanName</w:t>
            </w:r>
            <w:proofErr w:type="spellEnd"/>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String</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proofErr w:type="spellStart"/>
            <w:r w:rsidRPr="008F6AC0">
              <w:rPr>
                <w:rFonts w:ascii="Calibri" w:hAnsi="Calibri" w:cs="Calibri"/>
                <w:sz w:val="24"/>
                <w:szCs w:val="24"/>
              </w:rPr>
              <w:t>salesProfit</w:t>
            </w:r>
            <w:proofErr w:type="spellEnd"/>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Float</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fee</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Direction: In</w:t>
            </w:r>
          </w:p>
          <w:p w:rsidR="00D515BB" w:rsidRPr="008F6AC0" w:rsidRDefault="00D515BB" w:rsidP="00D515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w:t>
            </w:r>
            <w:r w:rsidRPr="008F6AC0">
              <w:rPr>
                <w:rFonts w:ascii="Calibri" w:hAnsi="Calibri" w:cs="Calibri"/>
                <w:sz w:val="24"/>
                <w:szCs w:val="24"/>
              </w:rPr>
              <w:t>Float</w:t>
            </w:r>
          </w:p>
          <w:p w:rsidR="00EC1906" w:rsidRPr="008F6AC0" w:rsidRDefault="00D515BB" w:rsidP="00D515BB">
            <w:pPr>
              <w:spacing w:line="276" w:lineRule="auto"/>
              <w:rPr>
                <w:rFonts w:ascii="Calibri" w:hAnsi="Calibri" w:cs="Calibri"/>
                <w:noProof/>
                <w:sz w:val="24"/>
                <w:szCs w:val="24"/>
              </w:rPr>
            </w:pPr>
            <w:r w:rsidRPr="008F6AC0">
              <w:rPr>
                <w:rFonts w:ascii="Calibri" w:hAnsi="Calibri" w:cs="Calibri"/>
                <w:sz w:val="24"/>
                <w:szCs w:val="24"/>
              </w:rPr>
              <w:t xml:space="preserve">  </w:t>
            </w:r>
            <w:r w:rsidRPr="008F6AC0">
              <w:rPr>
                <w:rFonts w:ascii="Calibri" w:hAnsi="Calibri" w:cs="Calibri"/>
                <w:sz w:val="24"/>
                <w:szCs w:val="24"/>
              </w:rPr>
              <w:t>Default: None</w:t>
            </w:r>
          </w:p>
        </w:tc>
        <w:tc>
          <w:tcPr>
            <w:tcW w:w="108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990"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847" w:type="dxa"/>
          </w:tcPr>
          <w:p w:rsidR="00EC1906" w:rsidRPr="008F6AC0" w:rsidRDefault="00D515BB" w:rsidP="00EC1906">
            <w:pPr>
              <w:spacing w:line="276" w:lineRule="auto"/>
              <w:rPr>
                <w:rFonts w:ascii="Calibri" w:hAnsi="Calibri" w:cs="Calibri"/>
                <w:noProof/>
                <w:sz w:val="24"/>
                <w:szCs w:val="24"/>
              </w:rPr>
            </w:pPr>
            <w:r w:rsidRPr="008F6AC0">
              <w:rPr>
                <w:rFonts w:ascii="Calibri" w:hAnsi="Calibri" w:cs="Calibri"/>
                <w:noProof/>
                <w:sz w:val="24"/>
                <w:szCs w:val="24"/>
              </w:rPr>
              <w:t>No</w:t>
            </w:r>
          </w:p>
        </w:tc>
      </w:tr>
    </w:tbl>
    <w:p w:rsidR="00AA6245" w:rsidRPr="008F6AC0" w:rsidRDefault="00AA6245" w:rsidP="00AA6245">
      <w:pPr>
        <w:spacing w:after="0" w:line="276" w:lineRule="auto"/>
        <w:rPr>
          <w:rFonts w:ascii="Calibri" w:hAnsi="Calibri" w:cs="Calibri"/>
          <w:noProof/>
          <w:sz w:val="24"/>
          <w:szCs w:val="24"/>
        </w:rPr>
      </w:pPr>
    </w:p>
    <w:p w:rsidR="00AA6245" w:rsidRDefault="00AA6245" w:rsidP="00AA6245">
      <w:pPr>
        <w:spacing w:after="0" w:line="276" w:lineRule="auto"/>
        <w:rPr>
          <w:rFonts w:ascii="Calibri" w:hAnsi="Calibri" w:cs="Calibri"/>
          <w:b/>
          <w:noProof/>
          <w:sz w:val="24"/>
          <w:szCs w:val="24"/>
        </w:rPr>
      </w:pPr>
      <w:r w:rsidRPr="008F6AC0">
        <w:rPr>
          <w:rFonts w:ascii="Calibri" w:hAnsi="Calibri" w:cs="Calibri"/>
          <w:b/>
          <w:noProof/>
          <w:sz w:val="24"/>
          <w:szCs w:val="24"/>
        </w:rPr>
        <w:t xml:space="preserve">Processing Outline: </w:t>
      </w:r>
    </w:p>
    <w:p w:rsidR="00AB5020" w:rsidRPr="00AB5020" w:rsidRDefault="00AB5020" w:rsidP="00AB50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sz w:val="24"/>
          <w:szCs w:val="24"/>
          <w:u w:val="single"/>
        </w:rPr>
      </w:pPr>
      <w:proofErr w:type="spellStart"/>
      <w:proofErr w:type="gramStart"/>
      <w:r w:rsidRPr="00AB5020">
        <w:rPr>
          <w:rFonts w:ascii="Calibri" w:hAnsi="Calibri" w:cs="Calibri"/>
          <w:i/>
          <w:sz w:val="24"/>
          <w:szCs w:val="24"/>
          <w:u w:val="single"/>
        </w:rPr>
        <w:t>managerLogin</w:t>
      </w:r>
      <w:proofErr w:type="spellEnd"/>
      <w:proofErr w:type="gramEnd"/>
      <w:r w:rsidRPr="00AB5020">
        <w:rPr>
          <w:rFonts w:ascii="Calibri" w:hAnsi="Calibri" w:cs="Calibri"/>
          <w:i/>
          <w:sz w:val="24"/>
          <w:szCs w:val="24"/>
          <w:u w:val="single"/>
        </w:rPr>
        <w:t>:</w:t>
      </w:r>
    </w:p>
    <w:p w:rsidR="00AB5020" w:rsidRPr="00091599" w:rsidRDefault="00AB5020" w:rsidP="000915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091599">
        <w:rPr>
          <w:rFonts w:ascii="Calibri" w:hAnsi="Calibri" w:cs="Calibri"/>
          <w:sz w:val="24"/>
          <w:szCs w:val="24"/>
        </w:rPr>
        <w:t>Manger</w:t>
      </w:r>
      <w:r w:rsidRPr="00091599">
        <w:rPr>
          <w:rFonts w:ascii="Calibri" w:hAnsi="Calibri" w:cs="Calibri"/>
          <w:sz w:val="24"/>
          <w:szCs w:val="24"/>
        </w:rPr>
        <w:t xml:space="preserve"> inputs email and password</w:t>
      </w:r>
    </w:p>
    <w:p w:rsidR="00AB5020" w:rsidRPr="00091599" w:rsidRDefault="00AB5020" w:rsidP="000915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091599">
        <w:rPr>
          <w:rFonts w:ascii="Calibri" w:hAnsi="Calibri" w:cs="Calibri"/>
          <w:sz w:val="24"/>
          <w:szCs w:val="24"/>
        </w:rPr>
        <w:t>If valid</w:t>
      </w:r>
    </w:p>
    <w:p w:rsidR="00AB5020" w:rsidRPr="00091599" w:rsidRDefault="00AB5020" w:rsidP="000915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091599">
        <w:rPr>
          <w:rFonts w:ascii="Calibri" w:hAnsi="Calibri" w:cs="Calibri"/>
          <w:sz w:val="24"/>
          <w:szCs w:val="24"/>
        </w:rPr>
        <w:tab/>
      </w:r>
      <w:proofErr w:type="gramStart"/>
      <w:r w:rsidRPr="00091599">
        <w:rPr>
          <w:rFonts w:ascii="Calibri" w:hAnsi="Calibri" w:cs="Calibri"/>
          <w:sz w:val="24"/>
          <w:szCs w:val="24"/>
        </w:rPr>
        <w:t>allow</w:t>
      </w:r>
      <w:proofErr w:type="gramEnd"/>
      <w:r w:rsidRPr="00091599">
        <w:rPr>
          <w:rFonts w:ascii="Calibri" w:hAnsi="Calibri" w:cs="Calibri"/>
          <w:sz w:val="24"/>
          <w:szCs w:val="24"/>
        </w:rPr>
        <w:t xml:space="preserve"> to login to system</w:t>
      </w:r>
    </w:p>
    <w:p w:rsidR="00AB5020" w:rsidRPr="00091599" w:rsidRDefault="00AB5020" w:rsidP="000915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091599">
        <w:rPr>
          <w:rFonts w:ascii="Calibri" w:hAnsi="Calibri" w:cs="Calibri"/>
          <w:sz w:val="24"/>
          <w:szCs w:val="24"/>
        </w:rPr>
        <w:tab/>
      </w:r>
      <w:proofErr w:type="gramStart"/>
      <w:r w:rsidRPr="00091599">
        <w:rPr>
          <w:rFonts w:ascii="Calibri" w:hAnsi="Calibri" w:cs="Calibri"/>
          <w:sz w:val="24"/>
          <w:szCs w:val="24"/>
        </w:rPr>
        <w:t>display</w:t>
      </w:r>
      <w:proofErr w:type="gramEnd"/>
      <w:r w:rsidRPr="00091599">
        <w:rPr>
          <w:rFonts w:ascii="Calibri" w:hAnsi="Calibri" w:cs="Calibri"/>
          <w:sz w:val="24"/>
          <w:szCs w:val="24"/>
        </w:rPr>
        <w:t xml:space="preserve"> appropriate window</w:t>
      </w:r>
      <w:r w:rsidRPr="00091599">
        <w:rPr>
          <w:rFonts w:ascii="Calibri" w:hAnsi="Calibri" w:cs="Calibri"/>
          <w:sz w:val="24"/>
          <w:szCs w:val="24"/>
        </w:rPr>
        <w:tab/>
      </w:r>
    </w:p>
    <w:p w:rsidR="00AB5020" w:rsidRPr="00091599" w:rsidRDefault="00AB5020" w:rsidP="000915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091599">
        <w:rPr>
          <w:rFonts w:ascii="Calibri" w:hAnsi="Calibri" w:cs="Calibri"/>
          <w:sz w:val="24"/>
          <w:szCs w:val="24"/>
        </w:rPr>
        <w:t>Else</w:t>
      </w:r>
    </w:p>
    <w:p w:rsidR="00AB5020" w:rsidRPr="00091599" w:rsidRDefault="00AB5020" w:rsidP="00091599">
      <w:pPr>
        <w:spacing w:after="0" w:line="276" w:lineRule="auto"/>
        <w:ind w:left="720"/>
        <w:rPr>
          <w:rFonts w:ascii="Calibri" w:hAnsi="Calibri" w:cs="Calibri"/>
          <w:b/>
          <w:noProof/>
          <w:sz w:val="24"/>
          <w:szCs w:val="24"/>
        </w:rPr>
      </w:pPr>
      <w:r w:rsidRPr="00091599">
        <w:rPr>
          <w:rFonts w:ascii="Calibri" w:hAnsi="Calibri" w:cs="Calibri"/>
          <w:sz w:val="24"/>
          <w:szCs w:val="24"/>
        </w:rPr>
        <w:tab/>
      </w:r>
      <w:proofErr w:type="gramStart"/>
      <w:r w:rsidRPr="00091599">
        <w:rPr>
          <w:rFonts w:ascii="Calibri" w:hAnsi="Calibri" w:cs="Calibri"/>
          <w:sz w:val="24"/>
          <w:szCs w:val="24"/>
        </w:rPr>
        <w:t>display</w:t>
      </w:r>
      <w:proofErr w:type="gramEnd"/>
      <w:r w:rsidRPr="00091599">
        <w:rPr>
          <w:rFonts w:ascii="Calibri" w:hAnsi="Calibri" w:cs="Calibri"/>
          <w:sz w:val="24"/>
          <w:szCs w:val="24"/>
        </w:rPr>
        <w:t xml:space="preserve"> error message</w:t>
      </w:r>
    </w:p>
    <w:p w:rsidR="00AB5020" w:rsidRDefault="00AB5020" w:rsidP="00AA6245">
      <w:pPr>
        <w:spacing w:after="0" w:line="276" w:lineRule="auto"/>
        <w:rPr>
          <w:rFonts w:ascii="Calibri" w:hAnsi="Calibri" w:cs="Calibri"/>
          <w:b/>
          <w:noProof/>
          <w:sz w:val="24"/>
          <w:szCs w:val="24"/>
        </w:rPr>
      </w:pPr>
    </w:p>
    <w:p w:rsidR="00AB5020" w:rsidRPr="00091599" w:rsidRDefault="00AB5020" w:rsidP="00AA6245">
      <w:pPr>
        <w:spacing w:after="0" w:line="276" w:lineRule="auto"/>
        <w:rPr>
          <w:rFonts w:ascii="Calibri" w:hAnsi="Calibri" w:cs="Calibri"/>
          <w:i/>
          <w:sz w:val="24"/>
          <w:szCs w:val="24"/>
          <w:u w:val="single"/>
        </w:rPr>
      </w:pPr>
      <w:proofErr w:type="spellStart"/>
      <w:proofErr w:type="gramStart"/>
      <w:r w:rsidRPr="00091599">
        <w:rPr>
          <w:rFonts w:ascii="Calibri" w:hAnsi="Calibri" w:cs="Calibri"/>
          <w:i/>
          <w:sz w:val="24"/>
          <w:szCs w:val="24"/>
          <w:u w:val="single"/>
        </w:rPr>
        <w:t>updateIsManager</w:t>
      </w:r>
      <w:proofErr w:type="spellEnd"/>
      <w:proofErr w:type="gramEnd"/>
      <w:r w:rsidR="00091599" w:rsidRPr="00091599">
        <w:rPr>
          <w:rFonts w:ascii="Calibri" w:hAnsi="Calibri" w:cs="Calibri"/>
          <w:i/>
          <w:sz w:val="24"/>
          <w:szCs w:val="24"/>
          <w:u w:val="single"/>
        </w:rPr>
        <w:t>:</w:t>
      </w:r>
    </w:p>
    <w:p w:rsidR="00AB5020" w:rsidRDefault="00091599" w:rsidP="00AA6245">
      <w:pPr>
        <w:spacing w:after="0" w:line="276" w:lineRule="auto"/>
        <w:rPr>
          <w:rFonts w:ascii="Calibri" w:hAnsi="Calibri" w:cs="Calibri"/>
          <w:sz w:val="24"/>
          <w:szCs w:val="24"/>
        </w:rPr>
      </w:pPr>
      <w:r>
        <w:rPr>
          <w:rFonts w:ascii="Calibri" w:hAnsi="Calibri" w:cs="Calibri"/>
          <w:sz w:val="24"/>
          <w:szCs w:val="24"/>
        </w:rPr>
        <w:tab/>
        <w:t>Update user manually when manager status is active</w:t>
      </w:r>
    </w:p>
    <w:p w:rsidR="00091599" w:rsidRDefault="00091599" w:rsidP="00AA6245">
      <w:pPr>
        <w:spacing w:after="0" w:line="276" w:lineRule="auto"/>
        <w:rPr>
          <w:rFonts w:ascii="Calibri" w:hAnsi="Calibri" w:cs="Calibri"/>
          <w:sz w:val="24"/>
          <w:szCs w:val="24"/>
        </w:rPr>
      </w:pPr>
    </w:p>
    <w:p w:rsidR="00AB5020" w:rsidRPr="00091599" w:rsidRDefault="00AB5020" w:rsidP="00AA6245">
      <w:pPr>
        <w:spacing w:after="0" w:line="276" w:lineRule="auto"/>
        <w:rPr>
          <w:rFonts w:ascii="Calibri" w:hAnsi="Calibri" w:cs="Calibri"/>
          <w:i/>
          <w:sz w:val="24"/>
          <w:szCs w:val="24"/>
          <w:u w:val="single"/>
        </w:rPr>
      </w:pPr>
      <w:proofErr w:type="spellStart"/>
      <w:proofErr w:type="gramStart"/>
      <w:r w:rsidRPr="00091599">
        <w:rPr>
          <w:rFonts w:ascii="Calibri" w:hAnsi="Calibri" w:cs="Calibri"/>
          <w:i/>
          <w:sz w:val="24"/>
          <w:szCs w:val="24"/>
          <w:u w:val="single"/>
        </w:rPr>
        <w:t>generateReport</w:t>
      </w:r>
      <w:proofErr w:type="spellEnd"/>
      <w:proofErr w:type="gramEnd"/>
      <w:r w:rsidR="00091599" w:rsidRPr="00091599">
        <w:rPr>
          <w:rFonts w:ascii="Calibri" w:hAnsi="Calibri" w:cs="Calibri"/>
          <w:i/>
          <w:sz w:val="24"/>
          <w:szCs w:val="24"/>
          <w:u w:val="single"/>
        </w:rPr>
        <w:t>:</w:t>
      </w:r>
    </w:p>
    <w:p w:rsidR="00AB5020" w:rsidRDefault="00091599" w:rsidP="00AA6245">
      <w:pPr>
        <w:spacing w:after="0" w:line="276" w:lineRule="auto"/>
        <w:rPr>
          <w:rFonts w:ascii="Calibri" w:hAnsi="Calibri" w:cs="Calibri"/>
          <w:sz w:val="24"/>
          <w:szCs w:val="24"/>
        </w:rPr>
      </w:pPr>
      <w:r>
        <w:rPr>
          <w:rFonts w:ascii="Calibri" w:hAnsi="Calibri" w:cs="Calibri"/>
          <w:sz w:val="24"/>
          <w:szCs w:val="24"/>
        </w:rPr>
        <w:tab/>
        <w:t>Manager presses generate report button</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t>Manager fills out all required fields</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t>Manager hits submit</w:t>
      </w:r>
    </w:p>
    <w:p w:rsidR="00091599" w:rsidRDefault="00091599" w:rsidP="00AA6245">
      <w:pPr>
        <w:spacing w:after="0" w:line="276" w:lineRule="auto"/>
        <w:rPr>
          <w:rFonts w:ascii="Calibri" w:hAnsi="Calibri" w:cs="Calibri"/>
          <w:sz w:val="24"/>
          <w:szCs w:val="24"/>
        </w:rPr>
      </w:pPr>
    </w:p>
    <w:p w:rsidR="00AB5020" w:rsidRDefault="00AB5020" w:rsidP="00AA6245">
      <w:pPr>
        <w:spacing w:after="0" w:line="276" w:lineRule="auto"/>
        <w:rPr>
          <w:rFonts w:ascii="Calibri" w:hAnsi="Calibri" w:cs="Calibri"/>
          <w:i/>
          <w:sz w:val="24"/>
          <w:szCs w:val="24"/>
          <w:u w:val="single"/>
        </w:rPr>
      </w:pPr>
      <w:proofErr w:type="spellStart"/>
      <w:proofErr w:type="gramStart"/>
      <w:r w:rsidRPr="00091599">
        <w:rPr>
          <w:rFonts w:ascii="Calibri" w:hAnsi="Calibri" w:cs="Calibri"/>
          <w:i/>
          <w:sz w:val="24"/>
          <w:szCs w:val="24"/>
          <w:u w:val="single"/>
        </w:rPr>
        <w:t>payArtisan</w:t>
      </w:r>
      <w:proofErr w:type="spellEnd"/>
      <w:proofErr w:type="gramEnd"/>
      <w:r w:rsidRPr="00091599">
        <w:rPr>
          <w:rFonts w:ascii="Calibri" w:hAnsi="Calibri" w:cs="Calibri"/>
          <w:i/>
          <w:sz w:val="24"/>
          <w:szCs w:val="24"/>
          <w:u w:val="single"/>
        </w:rPr>
        <w:t xml:space="preserve">: </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t>Manager presses generate report button</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t>If manager hits the pay roll button</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Manager fills out all required fields</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Manager hits submit</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Payroll has been successful</w:t>
      </w:r>
    </w:p>
    <w:p w:rsidR="00091599" w:rsidRDefault="00091599" w:rsidP="00AA6245">
      <w:pPr>
        <w:spacing w:after="0" w:line="276" w:lineRule="auto"/>
        <w:rPr>
          <w:rFonts w:ascii="Calibri" w:hAnsi="Calibri" w:cs="Calibri"/>
          <w:sz w:val="24"/>
          <w:szCs w:val="24"/>
        </w:rPr>
      </w:pPr>
      <w:r>
        <w:rPr>
          <w:rFonts w:ascii="Calibri" w:hAnsi="Calibri" w:cs="Calibri"/>
          <w:sz w:val="24"/>
          <w:szCs w:val="24"/>
        </w:rPr>
        <w:tab/>
        <w:t>Else</w:t>
      </w:r>
    </w:p>
    <w:p w:rsidR="00091599" w:rsidRPr="00091599" w:rsidRDefault="00091599" w:rsidP="00AA6245">
      <w:pPr>
        <w:spacing w:after="0" w:line="276"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t>Generate normal report</w:t>
      </w:r>
    </w:p>
    <w:p w:rsidR="00AB5020" w:rsidRDefault="00AB5020" w:rsidP="00AA6245">
      <w:pPr>
        <w:spacing w:after="0" w:line="276" w:lineRule="auto"/>
        <w:rPr>
          <w:rFonts w:ascii="Calibri" w:hAnsi="Calibri" w:cs="Calibri"/>
          <w:b/>
          <w:noProof/>
          <w:sz w:val="24"/>
          <w:szCs w:val="24"/>
        </w:rPr>
      </w:pPr>
    </w:p>
    <w:p w:rsidR="00091599" w:rsidRPr="008F6AC0" w:rsidRDefault="00091599" w:rsidP="00AA6245">
      <w:pPr>
        <w:spacing w:after="0" w:line="276" w:lineRule="auto"/>
        <w:rPr>
          <w:rFonts w:ascii="Calibri" w:hAnsi="Calibri" w:cs="Calibri"/>
          <w:b/>
          <w:noProof/>
          <w:sz w:val="24"/>
          <w:szCs w:val="24"/>
        </w:rPr>
      </w:pPr>
    </w:p>
    <w:p w:rsidR="000968E3" w:rsidRPr="000968E3" w:rsidRDefault="000968E3" w:rsidP="000968E3">
      <w:pPr>
        <w:spacing w:after="0" w:line="276" w:lineRule="auto"/>
        <w:rPr>
          <w:rFonts w:ascii="Calibri" w:hAnsi="Calibri" w:cs="Calibri"/>
          <w:sz w:val="24"/>
          <w:szCs w:val="24"/>
        </w:rPr>
      </w:pPr>
      <w:r w:rsidRPr="000968E3">
        <w:rPr>
          <w:rFonts w:ascii="Calibri" w:hAnsi="Calibri" w:cs="Calibri"/>
          <w:sz w:val="24"/>
          <w:szCs w:val="24"/>
        </w:rPr>
        <w:br w:type="page"/>
      </w:r>
    </w:p>
    <w:p w:rsidR="000968E3" w:rsidRDefault="000968E3" w:rsidP="000968E3">
      <w:pPr>
        <w:spacing w:after="0" w:line="276" w:lineRule="auto"/>
        <w:jc w:val="center"/>
        <w:rPr>
          <w:rFonts w:ascii="Calibri" w:hAnsi="Calibri" w:cs="Calibri"/>
          <w:sz w:val="24"/>
          <w:szCs w:val="24"/>
        </w:rPr>
      </w:pPr>
      <w:r w:rsidRPr="000968E3">
        <w:rPr>
          <w:rFonts w:ascii="Calibri" w:hAnsi="Calibri" w:cs="Calibri"/>
          <w:noProof/>
          <w:sz w:val="24"/>
          <w:szCs w:val="24"/>
        </w:rPr>
        <w:drawing>
          <wp:inline distT="0" distB="0" distL="0" distR="0">
            <wp:extent cx="1826292" cy="1514764"/>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ank Diagram - Page 1.png"/>
                    <pic:cNvPicPr/>
                  </pic:nvPicPr>
                  <pic:blipFill rotWithShape="1">
                    <a:blip r:embed="rId11">
                      <a:extLst>
                        <a:ext uri="{28A0092B-C50C-407E-A947-70E740481C1C}">
                          <a14:useLocalDpi xmlns:a14="http://schemas.microsoft.com/office/drawing/2010/main" val="0"/>
                        </a:ext>
                      </a:extLst>
                    </a:blip>
                    <a:srcRect l="65656" t="49603" r="13283" b="27793"/>
                    <a:stretch/>
                  </pic:blipFill>
                  <pic:spPr bwMode="auto">
                    <a:xfrm>
                      <a:off x="0" y="0"/>
                      <a:ext cx="1837088" cy="1523719"/>
                    </a:xfrm>
                    <a:prstGeom prst="rect">
                      <a:avLst/>
                    </a:prstGeom>
                    <a:ln>
                      <a:noFill/>
                    </a:ln>
                    <a:extLst>
                      <a:ext uri="{53640926-AAD7-44D8-BBD7-CCE9431645EC}">
                        <a14:shadowObscured xmlns:a14="http://schemas.microsoft.com/office/drawing/2010/main"/>
                      </a:ext>
                    </a:extLst>
                  </pic:spPr>
                </pic:pic>
              </a:graphicData>
            </a:graphic>
          </wp:inline>
        </w:drawing>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Description:</w:t>
      </w:r>
      <w:r>
        <w:rPr>
          <w:rFonts w:ascii="Calibri" w:hAnsi="Calibri" w:cs="Calibri"/>
          <w:noProof/>
          <w:sz w:val="24"/>
          <w:szCs w:val="24"/>
        </w:rPr>
        <w:t xml:space="preserve"> Represents a product made by an artisan member</w:t>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Visibility:</w:t>
      </w:r>
      <w:r>
        <w:rPr>
          <w:rFonts w:ascii="Calibri" w:hAnsi="Calibri" w:cs="Calibri"/>
          <w:noProof/>
          <w:sz w:val="24"/>
          <w:szCs w:val="24"/>
        </w:rPr>
        <w:t xml:space="preserve"> Private</w:t>
      </w:r>
    </w:p>
    <w:p w:rsidR="00126AB4"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IsAbstract:</w:t>
      </w:r>
      <w:r>
        <w:rPr>
          <w:rFonts w:ascii="Calibri" w:hAnsi="Calibri" w:cs="Calibri"/>
          <w:noProof/>
          <w:sz w:val="24"/>
          <w:szCs w:val="24"/>
        </w:rPr>
        <w:t xml:space="preserve"> No</w:t>
      </w:r>
    </w:p>
    <w:p w:rsidR="00126AB4" w:rsidRDefault="00126AB4" w:rsidP="00126AB4">
      <w:pPr>
        <w:spacing w:after="0" w:line="276" w:lineRule="auto"/>
        <w:rPr>
          <w:rFonts w:ascii="Calibri" w:hAnsi="Calibri" w:cs="Calibri"/>
          <w:noProof/>
          <w:sz w:val="24"/>
          <w:szCs w:val="24"/>
        </w:rPr>
      </w:pPr>
    </w:p>
    <w:p w:rsidR="00126AB4" w:rsidRPr="00126AB4" w:rsidRDefault="00126AB4" w:rsidP="00126AB4">
      <w:pPr>
        <w:spacing w:after="0" w:line="276" w:lineRule="auto"/>
        <w:rPr>
          <w:rFonts w:ascii="Calibri" w:hAnsi="Calibri" w:cs="Calibri"/>
          <w:b/>
          <w:noProof/>
          <w:sz w:val="24"/>
          <w:szCs w:val="24"/>
        </w:rPr>
      </w:pPr>
      <w:r w:rsidRPr="00126AB4">
        <w:rPr>
          <w:rFonts w:ascii="Calibri" w:hAnsi="Calibri" w:cs="Calibri"/>
          <w:b/>
          <w:noProof/>
          <w:sz w:val="24"/>
          <w:szCs w:val="24"/>
        </w:rPr>
        <w:t xml:space="preserve">Attributes: </w:t>
      </w:r>
    </w:p>
    <w:tbl>
      <w:tblPr>
        <w:tblStyle w:val="TableGrid"/>
        <w:tblW w:w="9777" w:type="dxa"/>
        <w:tblLayout w:type="fixed"/>
        <w:tblLook w:val="04A0" w:firstRow="1" w:lastRow="0" w:firstColumn="1" w:lastColumn="0" w:noHBand="0" w:noVBand="1"/>
      </w:tblPr>
      <w:tblGrid>
        <w:gridCol w:w="2536"/>
        <w:gridCol w:w="1412"/>
        <w:gridCol w:w="703"/>
        <w:gridCol w:w="1006"/>
        <w:gridCol w:w="730"/>
        <w:gridCol w:w="1069"/>
        <w:gridCol w:w="1359"/>
        <w:gridCol w:w="962"/>
      </w:tblGrid>
      <w:tr w:rsidR="00126AB4" w:rsidRPr="008F6AC0" w:rsidTr="008F6AC0">
        <w:trPr>
          <w:trHeight w:val="1347"/>
        </w:trPr>
        <w:tc>
          <w:tcPr>
            <w:tcW w:w="2536"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 xml:space="preserve">Name </w:t>
            </w:r>
          </w:p>
        </w:tc>
        <w:tc>
          <w:tcPr>
            <w:tcW w:w="1412"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703"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Data Type</w:t>
            </w:r>
          </w:p>
        </w:tc>
        <w:tc>
          <w:tcPr>
            <w:tcW w:w="1006"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Derived</w:t>
            </w:r>
          </w:p>
        </w:tc>
        <w:tc>
          <w:tcPr>
            <w:tcW w:w="730"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Read Only</w:t>
            </w:r>
          </w:p>
        </w:tc>
        <w:tc>
          <w:tcPr>
            <w:tcW w:w="10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35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Multiplicity</w:t>
            </w:r>
          </w:p>
        </w:tc>
        <w:tc>
          <w:tcPr>
            <w:tcW w:w="962"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Default Value</w:t>
            </w:r>
          </w:p>
        </w:tc>
      </w:tr>
      <w:tr w:rsidR="00126AB4" w:rsidRPr="008F6AC0" w:rsidTr="008F6AC0">
        <w:trPr>
          <w:trHeight w:val="673"/>
        </w:trPr>
        <w:tc>
          <w:tcPr>
            <w:tcW w:w="2536" w:type="dxa"/>
          </w:tcPr>
          <w:p w:rsidR="00126AB4" w:rsidRPr="008F6AC0" w:rsidRDefault="00E37336"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productName</w:t>
            </w:r>
            <w:proofErr w:type="spellEnd"/>
          </w:p>
        </w:tc>
        <w:tc>
          <w:tcPr>
            <w:tcW w:w="141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Product Name</w:t>
            </w:r>
          </w:p>
        </w:tc>
        <w:tc>
          <w:tcPr>
            <w:tcW w:w="703"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06"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730"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5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96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RPr="008F6AC0" w:rsidTr="008F6AC0">
        <w:trPr>
          <w:trHeight w:val="1011"/>
        </w:trPr>
        <w:tc>
          <w:tcPr>
            <w:tcW w:w="2536" w:type="dxa"/>
          </w:tcPr>
          <w:p w:rsidR="00126AB4" w:rsidRPr="008F6AC0" w:rsidRDefault="00E37336"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productDescription</w:t>
            </w:r>
            <w:proofErr w:type="spellEnd"/>
          </w:p>
        </w:tc>
        <w:tc>
          <w:tcPr>
            <w:tcW w:w="141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Short Product Description</w:t>
            </w:r>
          </w:p>
        </w:tc>
        <w:tc>
          <w:tcPr>
            <w:tcW w:w="703"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06"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730"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5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96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RPr="008F6AC0" w:rsidTr="008F6AC0">
        <w:trPr>
          <w:trHeight w:val="683"/>
        </w:trPr>
        <w:tc>
          <w:tcPr>
            <w:tcW w:w="2536" w:type="dxa"/>
          </w:tcPr>
          <w:p w:rsidR="00126AB4" w:rsidRPr="008F6AC0" w:rsidRDefault="00E37336"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productPrice</w:t>
            </w:r>
            <w:proofErr w:type="spellEnd"/>
          </w:p>
        </w:tc>
        <w:tc>
          <w:tcPr>
            <w:tcW w:w="141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Product Retail Price</w:t>
            </w:r>
          </w:p>
        </w:tc>
        <w:tc>
          <w:tcPr>
            <w:tcW w:w="703"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Float</w:t>
            </w:r>
          </w:p>
        </w:tc>
        <w:tc>
          <w:tcPr>
            <w:tcW w:w="1006"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730"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5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96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RPr="008F6AC0" w:rsidTr="008F6AC0">
        <w:trPr>
          <w:trHeight w:val="673"/>
        </w:trPr>
        <w:tc>
          <w:tcPr>
            <w:tcW w:w="2536" w:type="dxa"/>
          </w:tcPr>
          <w:p w:rsidR="00126AB4" w:rsidRPr="008F6AC0" w:rsidRDefault="00E37336"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productType</w:t>
            </w:r>
            <w:proofErr w:type="spellEnd"/>
          </w:p>
        </w:tc>
        <w:tc>
          <w:tcPr>
            <w:tcW w:w="141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Product Type</w:t>
            </w:r>
          </w:p>
        </w:tc>
        <w:tc>
          <w:tcPr>
            <w:tcW w:w="703"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06"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730"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5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96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RPr="008F6AC0" w:rsidTr="008F6AC0">
        <w:trPr>
          <w:trHeight w:val="1347"/>
        </w:trPr>
        <w:tc>
          <w:tcPr>
            <w:tcW w:w="2536" w:type="dxa"/>
          </w:tcPr>
          <w:p w:rsidR="00126AB4" w:rsidRPr="008F6AC0" w:rsidRDefault="00E37336"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productArtisanName</w:t>
            </w:r>
            <w:proofErr w:type="spellEnd"/>
          </w:p>
        </w:tc>
        <w:tc>
          <w:tcPr>
            <w:tcW w:w="141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Artisan Name who made the product</w:t>
            </w:r>
          </w:p>
        </w:tc>
        <w:tc>
          <w:tcPr>
            <w:tcW w:w="703"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String</w:t>
            </w:r>
          </w:p>
        </w:tc>
        <w:tc>
          <w:tcPr>
            <w:tcW w:w="1006"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730"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5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96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RPr="008F6AC0" w:rsidTr="008F6AC0">
        <w:trPr>
          <w:trHeight w:val="673"/>
        </w:trPr>
        <w:tc>
          <w:tcPr>
            <w:tcW w:w="2536" w:type="dxa"/>
          </w:tcPr>
          <w:p w:rsidR="00126AB4" w:rsidRPr="008F6AC0" w:rsidRDefault="00E37336"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productImage</w:t>
            </w:r>
            <w:proofErr w:type="spellEnd"/>
          </w:p>
        </w:tc>
        <w:tc>
          <w:tcPr>
            <w:tcW w:w="141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Product Image</w:t>
            </w:r>
          </w:p>
        </w:tc>
        <w:tc>
          <w:tcPr>
            <w:tcW w:w="703"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File</w:t>
            </w:r>
          </w:p>
        </w:tc>
        <w:tc>
          <w:tcPr>
            <w:tcW w:w="1006"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730"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06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359"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0..*</w:t>
            </w:r>
          </w:p>
        </w:tc>
        <w:tc>
          <w:tcPr>
            <w:tcW w:w="962" w:type="dxa"/>
          </w:tcPr>
          <w:p w:rsidR="00126AB4" w:rsidRPr="008F6AC0" w:rsidRDefault="00E37336"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bl>
    <w:p w:rsidR="008F6AC0" w:rsidRDefault="008F6AC0"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Pr="008F6AC0" w:rsidRDefault="00091599" w:rsidP="00126AB4">
      <w:pPr>
        <w:spacing w:after="0" w:line="276" w:lineRule="auto"/>
        <w:rPr>
          <w:rFonts w:ascii="Calibri" w:hAnsi="Calibri" w:cs="Calibri"/>
          <w:noProof/>
          <w:sz w:val="24"/>
          <w:szCs w:val="24"/>
        </w:rPr>
      </w:pPr>
    </w:p>
    <w:p w:rsidR="00AA6245" w:rsidRPr="008F6AC0" w:rsidRDefault="00AA6245" w:rsidP="00AA6245">
      <w:pPr>
        <w:tabs>
          <w:tab w:val="left" w:pos="1739"/>
        </w:tabs>
        <w:spacing w:after="0" w:line="276" w:lineRule="auto"/>
        <w:rPr>
          <w:rFonts w:ascii="Calibri" w:hAnsi="Calibri" w:cs="Calibri"/>
          <w:b/>
          <w:noProof/>
          <w:sz w:val="24"/>
          <w:szCs w:val="24"/>
        </w:rPr>
      </w:pPr>
      <w:r w:rsidRPr="008F6AC0">
        <w:rPr>
          <w:rFonts w:ascii="Calibri" w:hAnsi="Calibri" w:cs="Calibri"/>
          <w:b/>
          <w:noProof/>
          <w:sz w:val="24"/>
          <w:szCs w:val="24"/>
        </w:rPr>
        <w:t xml:space="preserve">Operations: </w:t>
      </w:r>
      <w:r w:rsidRPr="008F6AC0">
        <w:rPr>
          <w:rFonts w:ascii="Calibri" w:hAnsi="Calibri" w:cs="Calibri"/>
          <w:b/>
          <w:noProof/>
          <w:sz w:val="24"/>
          <w:szCs w:val="24"/>
        </w:rPr>
        <w:tab/>
      </w:r>
    </w:p>
    <w:tbl>
      <w:tblPr>
        <w:tblStyle w:val="TableGrid"/>
        <w:tblW w:w="9746" w:type="dxa"/>
        <w:tblLayout w:type="fixed"/>
        <w:tblLook w:val="04A0" w:firstRow="1" w:lastRow="0" w:firstColumn="1" w:lastColumn="0" w:noHBand="0" w:noVBand="1"/>
      </w:tblPr>
      <w:tblGrid>
        <w:gridCol w:w="1795"/>
        <w:gridCol w:w="1710"/>
        <w:gridCol w:w="990"/>
        <w:gridCol w:w="1906"/>
        <w:gridCol w:w="1225"/>
        <w:gridCol w:w="1134"/>
        <w:gridCol w:w="986"/>
      </w:tblGrid>
      <w:tr w:rsidR="00E02B4A" w:rsidRPr="008F6AC0" w:rsidTr="008F6AC0">
        <w:trPr>
          <w:trHeight w:val="800"/>
        </w:trPr>
        <w:tc>
          <w:tcPr>
            <w:tcW w:w="1795" w:type="dxa"/>
            <w:shd w:val="clear" w:color="auto" w:fill="ACB9CA" w:themeFill="text2" w:themeFillTint="66"/>
          </w:tcPr>
          <w:p w:rsidR="00E02B4A" w:rsidRPr="008F6AC0" w:rsidRDefault="00E02B4A" w:rsidP="00390BE2">
            <w:pPr>
              <w:spacing w:line="276" w:lineRule="auto"/>
              <w:rPr>
                <w:rFonts w:ascii="Calibri" w:hAnsi="Calibri" w:cs="Calibri"/>
                <w:noProof/>
                <w:sz w:val="24"/>
                <w:szCs w:val="24"/>
              </w:rPr>
            </w:pPr>
            <w:r w:rsidRPr="008F6AC0">
              <w:rPr>
                <w:rFonts w:ascii="Calibri" w:hAnsi="Calibri" w:cs="Calibri"/>
                <w:noProof/>
                <w:sz w:val="24"/>
                <w:szCs w:val="24"/>
              </w:rPr>
              <w:t>Name</w:t>
            </w:r>
          </w:p>
        </w:tc>
        <w:tc>
          <w:tcPr>
            <w:tcW w:w="1710" w:type="dxa"/>
            <w:shd w:val="clear" w:color="auto" w:fill="ACB9CA" w:themeFill="text2" w:themeFillTint="66"/>
          </w:tcPr>
          <w:p w:rsidR="00E02B4A" w:rsidRPr="008F6AC0" w:rsidRDefault="00E02B4A" w:rsidP="00390BE2">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990" w:type="dxa"/>
            <w:shd w:val="clear" w:color="auto" w:fill="ACB9CA" w:themeFill="text2" w:themeFillTint="66"/>
          </w:tcPr>
          <w:p w:rsidR="00E02B4A" w:rsidRPr="008F6AC0" w:rsidRDefault="00E02B4A" w:rsidP="00390BE2">
            <w:pPr>
              <w:spacing w:line="276" w:lineRule="auto"/>
              <w:rPr>
                <w:rFonts w:ascii="Calibri" w:hAnsi="Calibri" w:cs="Calibri"/>
                <w:noProof/>
                <w:sz w:val="24"/>
                <w:szCs w:val="24"/>
              </w:rPr>
            </w:pPr>
            <w:r w:rsidRPr="008F6AC0">
              <w:rPr>
                <w:rFonts w:ascii="Calibri" w:hAnsi="Calibri" w:cs="Calibri"/>
                <w:noProof/>
                <w:sz w:val="24"/>
                <w:szCs w:val="24"/>
              </w:rPr>
              <w:t>Return Type</w:t>
            </w:r>
          </w:p>
        </w:tc>
        <w:tc>
          <w:tcPr>
            <w:tcW w:w="1906" w:type="dxa"/>
            <w:shd w:val="clear" w:color="auto" w:fill="ACB9CA" w:themeFill="text2" w:themeFillTint="66"/>
          </w:tcPr>
          <w:p w:rsidR="00E02B4A" w:rsidRPr="008F6AC0" w:rsidRDefault="00E02B4A" w:rsidP="00390BE2">
            <w:pPr>
              <w:spacing w:line="276" w:lineRule="auto"/>
              <w:rPr>
                <w:rFonts w:ascii="Calibri" w:hAnsi="Calibri" w:cs="Calibri"/>
                <w:noProof/>
                <w:sz w:val="24"/>
                <w:szCs w:val="24"/>
              </w:rPr>
            </w:pPr>
            <w:r w:rsidRPr="008F6AC0">
              <w:rPr>
                <w:rFonts w:ascii="Calibri" w:hAnsi="Calibri" w:cs="Calibri"/>
                <w:noProof/>
                <w:sz w:val="24"/>
                <w:szCs w:val="24"/>
              </w:rPr>
              <w:t>Parameters</w:t>
            </w:r>
          </w:p>
        </w:tc>
        <w:tc>
          <w:tcPr>
            <w:tcW w:w="1225" w:type="dxa"/>
            <w:shd w:val="clear" w:color="auto" w:fill="ACB9CA" w:themeFill="text2" w:themeFillTint="66"/>
          </w:tcPr>
          <w:p w:rsidR="00E02B4A" w:rsidRPr="008F6AC0" w:rsidRDefault="00E02B4A" w:rsidP="00390BE2">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134" w:type="dxa"/>
            <w:shd w:val="clear" w:color="auto" w:fill="ACB9CA" w:themeFill="text2" w:themeFillTint="66"/>
          </w:tcPr>
          <w:p w:rsidR="00E02B4A" w:rsidRPr="008F6AC0" w:rsidRDefault="00E02B4A" w:rsidP="00390BE2">
            <w:pPr>
              <w:spacing w:line="276" w:lineRule="auto"/>
              <w:rPr>
                <w:rFonts w:ascii="Calibri" w:hAnsi="Calibri" w:cs="Calibri"/>
                <w:noProof/>
                <w:sz w:val="24"/>
                <w:szCs w:val="24"/>
              </w:rPr>
            </w:pPr>
            <w:r w:rsidRPr="008F6AC0">
              <w:rPr>
                <w:rFonts w:ascii="Calibri" w:hAnsi="Calibri" w:cs="Calibri"/>
                <w:noProof/>
                <w:sz w:val="24"/>
                <w:szCs w:val="24"/>
              </w:rPr>
              <w:t>Scope</w:t>
            </w:r>
          </w:p>
        </w:tc>
        <w:tc>
          <w:tcPr>
            <w:tcW w:w="986" w:type="dxa"/>
            <w:shd w:val="clear" w:color="auto" w:fill="ACB9CA" w:themeFill="text2" w:themeFillTint="66"/>
          </w:tcPr>
          <w:p w:rsidR="00E02B4A" w:rsidRPr="008F6AC0" w:rsidRDefault="00E02B4A" w:rsidP="00390BE2">
            <w:pPr>
              <w:spacing w:line="276" w:lineRule="auto"/>
              <w:rPr>
                <w:rFonts w:ascii="Calibri" w:hAnsi="Calibri" w:cs="Calibri"/>
                <w:noProof/>
                <w:sz w:val="24"/>
                <w:szCs w:val="24"/>
              </w:rPr>
            </w:pPr>
            <w:r w:rsidRPr="008F6AC0">
              <w:rPr>
                <w:rFonts w:ascii="Calibri" w:hAnsi="Calibri" w:cs="Calibri"/>
                <w:noProof/>
                <w:sz w:val="24"/>
                <w:szCs w:val="24"/>
              </w:rPr>
              <w:t>In Query</w:t>
            </w:r>
          </w:p>
        </w:tc>
      </w:tr>
      <w:tr w:rsidR="00E02B4A" w:rsidRPr="008F6AC0" w:rsidTr="008F6AC0">
        <w:trPr>
          <w:trHeight w:val="1160"/>
        </w:trPr>
        <w:tc>
          <w:tcPr>
            <w:tcW w:w="1795" w:type="dxa"/>
          </w:tcPr>
          <w:p w:rsidR="00E02B4A" w:rsidRPr="008F6AC0" w:rsidRDefault="00E02B4A" w:rsidP="00E02B4A">
            <w:pPr>
              <w:spacing w:line="276" w:lineRule="auto"/>
              <w:rPr>
                <w:rFonts w:ascii="Calibri" w:hAnsi="Calibri" w:cs="Calibri"/>
                <w:noProof/>
                <w:sz w:val="24"/>
                <w:szCs w:val="24"/>
              </w:rPr>
            </w:pPr>
            <w:proofErr w:type="spellStart"/>
            <w:r w:rsidRPr="008F6AC0">
              <w:rPr>
                <w:rFonts w:ascii="Calibri" w:hAnsi="Calibri" w:cs="Calibri"/>
                <w:sz w:val="24"/>
                <w:szCs w:val="24"/>
              </w:rPr>
              <w:t>printProductList</w:t>
            </w:r>
            <w:proofErr w:type="spellEnd"/>
          </w:p>
        </w:tc>
        <w:tc>
          <w:tcPr>
            <w:tcW w:w="1710" w:type="dxa"/>
          </w:tcPr>
          <w:p w:rsidR="00E02B4A" w:rsidRPr="008F6AC0" w:rsidRDefault="00E02B4A" w:rsidP="00E02B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Print a list of </w:t>
            </w:r>
            <w:r w:rsidRPr="008F6AC0">
              <w:rPr>
                <w:rFonts w:ascii="Calibri" w:hAnsi="Calibri" w:cs="Calibri"/>
                <w:sz w:val="24"/>
                <w:szCs w:val="24"/>
              </w:rPr>
              <w:t>products and its data information</w:t>
            </w:r>
          </w:p>
        </w:tc>
        <w:tc>
          <w:tcPr>
            <w:tcW w:w="990"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906"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225"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1134"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986"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w:t>
            </w:r>
          </w:p>
        </w:tc>
      </w:tr>
      <w:tr w:rsidR="00E02B4A" w:rsidRPr="008F6AC0" w:rsidTr="008F6AC0">
        <w:trPr>
          <w:trHeight w:val="620"/>
        </w:trPr>
        <w:tc>
          <w:tcPr>
            <w:tcW w:w="1795" w:type="dxa"/>
          </w:tcPr>
          <w:p w:rsidR="00E02B4A" w:rsidRPr="008F6AC0" w:rsidRDefault="00E02B4A" w:rsidP="00E02B4A">
            <w:pPr>
              <w:spacing w:line="276" w:lineRule="auto"/>
              <w:rPr>
                <w:rFonts w:ascii="Calibri" w:hAnsi="Calibri" w:cs="Calibri"/>
                <w:sz w:val="24"/>
                <w:szCs w:val="24"/>
              </w:rPr>
            </w:pPr>
            <w:proofErr w:type="spellStart"/>
            <w:r w:rsidRPr="008F6AC0">
              <w:rPr>
                <w:rFonts w:ascii="Calibri" w:hAnsi="Calibri" w:cs="Calibri"/>
                <w:sz w:val="24"/>
                <w:szCs w:val="24"/>
              </w:rPr>
              <w:t>addProduct</w:t>
            </w:r>
            <w:proofErr w:type="spellEnd"/>
          </w:p>
        </w:tc>
        <w:tc>
          <w:tcPr>
            <w:tcW w:w="1710"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Add Product to the inventory</w:t>
            </w:r>
          </w:p>
        </w:tc>
        <w:tc>
          <w:tcPr>
            <w:tcW w:w="990"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906" w:type="dxa"/>
          </w:tcPr>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Product</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Direction: In</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Object of type Product</w:t>
            </w:r>
          </w:p>
          <w:p w:rsidR="00E02B4A" w:rsidRPr="008F6AC0" w:rsidRDefault="008F6AC0" w:rsidP="008F6AC0">
            <w:pPr>
              <w:spacing w:line="276" w:lineRule="auto"/>
              <w:rPr>
                <w:rFonts w:ascii="Calibri" w:hAnsi="Calibri" w:cs="Calibri"/>
                <w:noProof/>
                <w:sz w:val="24"/>
                <w:szCs w:val="24"/>
              </w:rPr>
            </w:pPr>
            <w:r w:rsidRPr="008F6AC0">
              <w:rPr>
                <w:rFonts w:ascii="Calibri" w:hAnsi="Calibri" w:cs="Calibri"/>
                <w:sz w:val="24"/>
                <w:szCs w:val="24"/>
              </w:rPr>
              <w:t xml:space="preserve">  Default: None</w:t>
            </w:r>
          </w:p>
        </w:tc>
        <w:tc>
          <w:tcPr>
            <w:tcW w:w="1225"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1134"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986"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w:t>
            </w:r>
          </w:p>
        </w:tc>
      </w:tr>
      <w:tr w:rsidR="00E02B4A" w:rsidRPr="008F6AC0" w:rsidTr="008F6AC0">
        <w:trPr>
          <w:trHeight w:val="1122"/>
        </w:trPr>
        <w:tc>
          <w:tcPr>
            <w:tcW w:w="1795" w:type="dxa"/>
          </w:tcPr>
          <w:p w:rsidR="00E02B4A" w:rsidRPr="008F6AC0" w:rsidRDefault="00E02B4A" w:rsidP="00E02B4A">
            <w:pPr>
              <w:spacing w:line="276" w:lineRule="auto"/>
              <w:rPr>
                <w:rFonts w:ascii="Calibri" w:hAnsi="Calibri" w:cs="Calibri"/>
                <w:sz w:val="24"/>
                <w:szCs w:val="24"/>
              </w:rPr>
            </w:pPr>
            <w:proofErr w:type="spellStart"/>
            <w:r w:rsidRPr="008F6AC0">
              <w:rPr>
                <w:rFonts w:ascii="Calibri" w:hAnsi="Calibri" w:cs="Calibri"/>
                <w:sz w:val="24"/>
                <w:szCs w:val="24"/>
              </w:rPr>
              <w:t>removeProduc</w:t>
            </w:r>
            <w:r w:rsidRPr="008F6AC0">
              <w:rPr>
                <w:rFonts w:ascii="Calibri" w:hAnsi="Calibri" w:cs="Calibri"/>
                <w:sz w:val="24"/>
                <w:szCs w:val="24"/>
              </w:rPr>
              <w:t>t</w:t>
            </w:r>
            <w:proofErr w:type="spellEnd"/>
          </w:p>
        </w:tc>
        <w:tc>
          <w:tcPr>
            <w:tcW w:w="1710"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Remove Product from the inventory</w:t>
            </w:r>
          </w:p>
        </w:tc>
        <w:tc>
          <w:tcPr>
            <w:tcW w:w="990"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906" w:type="dxa"/>
          </w:tcPr>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Product</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Direction: In</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Object of type Product</w:t>
            </w:r>
          </w:p>
          <w:p w:rsidR="00E02B4A" w:rsidRPr="008F6AC0" w:rsidRDefault="008F6AC0" w:rsidP="008F6AC0">
            <w:pPr>
              <w:spacing w:line="276" w:lineRule="auto"/>
              <w:rPr>
                <w:rFonts w:ascii="Calibri" w:hAnsi="Calibri" w:cs="Calibri"/>
                <w:noProof/>
                <w:sz w:val="24"/>
                <w:szCs w:val="24"/>
              </w:rPr>
            </w:pPr>
            <w:r w:rsidRPr="008F6AC0">
              <w:rPr>
                <w:rFonts w:ascii="Calibri" w:hAnsi="Calibri" w:cs="Calibri"/>
                <w:sz w:val="24"/>
                <w:szCs w:val="24"/>
              </w:rPr>
              <w:t xml:space="preserve">  Default: None</w:t>
            </w:r>
          </w:p>
        </w:tc>
        <w:tc>
          <w:tcPr>
            <w:tcW w:w="1225"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1134"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Instance</w:t>
            </w:r>
          </w:p>
        </w:tc>
        <w:tc>
          <w:tcPr>
            <w:tcW w:w="986"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w:t>
            </w:r>
          </w:p>
        </w:tc>
      </w:tr>
      <w:tr w:rsidR="00E02B4A" w:rsidRPr="008F6AC0" w:rsidTr="008F6AC0">
        <w:trPr>
          <w:trHeight w:val="1122"/>
        </w:trPr>
        <w:tc>
          <w:tcPr>
            <w:tcW w:w="1795" w:type="dxa"/>
          </w:tcPr>
          <w:p w:rsidR="00E02B4A" w:rsidRPr="008F6AC0" w:rsidRDefault="00E02B4A" w:rsidP="00E02B4A">
            <w:pPr>
              <w:spacing w:line="276" w:lineRule="auto"/>
              <w:rPr>
                <w:rFonts w:ascii="Calibri" w:hAnsi="Calibri" w:cs="Calibri"/>
                <w:sz w:val="24"/>
                <w:szCs w:val="24"/>
              </w:rPr>
            </w:pPr>
            <w:proofErr w:type="spellStart"/>
            <w:r w:rsidRPr="008F6AC0">
              <w:rPr>
                <w:rFonts w:ascii="Calibri" w:hAnsi="Calibri" w:cs="Calibri"/>
                <w:sz w:val="24"/>
                <w:szCs w:val="24"/>
              </w:rPr>
              <w:t>updateProduc</w:t>
            </w:r>
            <w:r w:rsidRPr="008F6AC0">
              <w:rPr>
                <w:rFonts w:ascii="Calibri" w:hAnsi="Calibri" w:cs="Calibri"/>
                <w:sz w:val="24"/>
                <w:szCs w:val="24"/>
              </w:rPr>
              <w:t>t</w:t>
            </w:r>
            <w:proofErr w:type="spellEnd"/>
          </w:p>
        </w:tc>
        <w:tc>
          <w:tcPr>
            <w:tcW w:w="1710"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Update Product fro the inventory</w:t>
            </w:r>
          </w:p>
        </w:tc>
        <w:tc>
          <w:tcPr>
            <w:tcW w:w="990"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None</w:t>
            </w:r>
          </w:p>
        </w:tc>
        <w:tc>
          <w:tcPr>
            <w:tcW w:w="1906" w:type="dxa"/>
          </w:tcPr>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Product</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Direction: In</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Object of type Product</w:t>
            </w:r>
          </w:p>
          <w:p w:rsidR="00E02B4A" w:rsidRPr="008F6AC0" w:rsidRDefault="008F6AC0" w:rsidP="008F6AC0">
            <w:pPr>
              <w:spacing w:line="276" w:lineRule="auto"/>
              <w:rPr>
                <w:rFonts w:ascii="Calibri" w:hAnsi="Calibri" w:cs="Calibri"/>
                <w:noProof/>
                <w:sz w:val="24"/>
                <w:szCs w:val="24"/>
              </w:rPr>
            </w:pPr>
            <w:r w:rsidRPr="008F6AC0">
              <w:rPr>
                <w:rFonts w:ascii="Calibri" w:hAnsi="Calibri" w:cs="Calibri"/>
                <w:sz w:val="24"/>
                <w:szCs w:val="24"/>
              </w:rPr>
              <w:t xml:space="preserve">  Default: None</w:t>
            </w:r>
          </w:p>
        </w:tc>
        <w:tc>
          <w:tcPr>
            <w:tcW w:w="1225"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Public</w:t>
            </w:r>
          </w:p>
        </w:tc>
        <w:tc>
          <w:tcPr>
            <w:tcW w:w="1134"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nstance</w:t>
            </w:r>
          </w:p>
        </w:tc>
        <w:tc>
          <w:tcPr>
            <w:tcW w:w="986" w:type="dxa"/>
          </w:tcPr>
          <w:p w:rsidR="00E02B4A" w:rsidRPr="008F6AC0" w:rsidRDefault="00E02B4A" w:rsidP="00E02B4A">
            <w:pPr>
              <w:spacing w:line="276" w:lineRule="auto"/>
              <w:rPr>
                <w:rFonts w:ascii="Calibri" w:hAnsi="Calibri" w:cs="Calibri"/>
                <w:noProof/>
                <w:sz w:val="24"/>
                <w:szCs w:val="24"/>
              </w:rPr>
            </w:pPr>
            <w:r w:rsidRPr="008F6AC0">
              <w:rPr>
                <w:rFonts w:ascii="Calibri" w:hAnsi="Calibri" w:cs="Calibri"/>
                <w:noProof/>
                <w:sz w:val="24"/>
                <w:szCs w:val="24"/>
              </w:rPr>
              <w:t>No</w:t>
            </w:r>
          </w:p>
        </w:tc>
      </w:tr>
    </w:tbl>
    <w:p w:rsidR="00AA6245" w:rsidRPr="008F6AC0" w:rsidRDefault="00AA6245" w:rsidP="00AA6245">
      <w:pPr>
        <w:spacing w:after="0" w:line="276" w:lineRule="auto"/>
        <w:rPr>
          <w:rFonts w:ascii="Calibri" w:hAnsi="Calibri" w:cs="Calibri"/>
          <w:noProof/>
          <w:sz w:val="24"/>
          <w:szCs w:val="24"/>
        </w:rPr>
      </w:pPr>
    </w:p>
    <w:p w:rsidR="00AA6245" w:rsidRPr="008F6AC0" w:rsidRDefault="00AA6245" w:rsidP="00AA6245">
      <w:pPr>
        <w:spacing w:after="0" w:line="276" w:lineRule="auto"/>
        <w:rPr>
          <w:rFonts w:ascii="Calibri" w:hAnsi="Calibri" w:cs="Calibri"/>
          <w:b/>
          <w:noProof/>
          <w:sz w:val="24"/>
          <w:szCs w:val="24"/>
        </w:rPr>
      </w:pPr>
      <w:r w:rsidRPr="008F6AC0">
        <w:rPr>
          <w:rFonts w:ascii="Calibri" w:hAnsi="Calibri" w:cs="Calibri"/>
          <w:b/>
          <w:noProof/>
          <w:sz w:val="24"/>
          <w:szCs w:val="24"/>
        </w:rPr>
        <w:t xml:space="preserve">Processing Outline: </w:t>
      </w:r>
    </w:p>
    <w:p w:rsidR="00E95D92" w:rsidRPr="00AB5020" w:rsidRDefault="00E95D92" w:rsidP="00E95D92">
      <w:pPr>
        <w:spacing w:after="0" w:line="276" w:lineRule="auto"/>
        <w:rPr>
          <w:rFonts w:ascii="Calibri" w:hAnsi="Calibri" w:cs="Calibri"/>
          <w:i/>
          <w:sz w:val="24"/>
          <w:szCs w:val="24"/>
          <w:u w:val="single"/>
        </w:rPr>
      </w:pPr>
      <w:proofErr w:type="spellStart"/>
      <w:proofErr w:type="gramStart"/>
      <w:r w:rsidRPr="00AB5020">
        <w:rPr>
          <w:rFonts w:ascii="Calibri" w:hAnsi="Calibri" w:cs="Calibri"/>
          <w:i/>
          <w:sz w:val="24"/>
          <w:szCs w:val="24"/>
          <w:u w:val="single"/>
        </w:rPr>
        <w:t>print</w:t>
      </w:r>
      <w:r>
        <w:rPr>
          <w:rFonts w:ascii="Calibri" w:hAnsi="Calibri" w:cs="Calibri"/>
          <w:i/>
          <w:sz w:val="24"/>
          <w:szCs w:val="24"/>
          <w:u w:val="single"/>
        </w:rPr>
        <w:t>Product</w:t>
      </w:r>
      <w:r w:rsidRPr="00AB5020">
        <w:rPr>
          <w:rFonts w:ascii="Calibri" w:hAnsi="Calibri" w:cs="Calibri"/>
          <w:i/>
          <w:sz w:val="24"/>
          <w:szCs w:val="24"/>
          <w:u w:val="single"/>
        </w:rPr>
        <w:t>List</w:t>
      </w:r>
      <w:proofErr w:type="spellEnd"/>
      <w:proofErr w:type="gramEnd"/>
      <w:r w:rsidRPr="00AB5020">
        <w:rPr>
          <w:rFonts w:ascii="Calibri" w:hAnsi="Calibri" w:cs="Calibri"/>
          <w:i/>
          <w:sz w:val="24"/>
          <w:szCs w:val="24"/>
          <w:u w:val="single"/>
        </w:rPr>
        <w:t>:</w:t>
      </w:r>
    </w:p>
    <w:p w:rsidR="00E95D92" w:rsidRPr="00AB5020" w:rsidRDefault="00E95D92" w:rsidP="00E95D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 xml:space="preserve">While there are more </w:t>
      </w:r>
      <w:r>
        <w:rPr>
          <w:rFonts w:ascii="Calibri" w:hAnsi="Calibri" w:cs="Calibri"/>
          <w:sz w:val="24"/>
          <w:szCs w:val="24"/>
        </w:rPr>
        <w:t>products</w:t>
      </w:r>
      <w:r w:rsidRPr="00AB5020">
        <w:rPr>
          <w:rFonts w:ascii="Calibri" w:hAnsi="Calibri" w:cs="Calibri"/>
          <w:sz w:val="24"/>
          <w:szCs w:val="24"/>
        </w:rPr>
        <w:t xml:space="preserve"> to print</w:t>
      </w:r>
    </w:p>
    <w:p w:rsidR="00E95D92" w:rsidRPr="00AB5020" w:rsidRDefault="00E95D92" w:rsidP="00E95D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for</w:t>
      </w:r>
      <w:proofErr w:type="gramEnd"/>
      <w:r w:rsidRPr="00AB5020">
        <w:rPr>
          <w:rFonts w:ascii="Calibri" w:hAnsi="Calibri" w:cs="Calibri"/>
          <w:sz w:val="24"/>
          <w:szCs w:val="24"/>
        </w:rPr>
        <w:t xml:space="preserve"> each </w:t>
      </w:r>
      <w:r>
        <w:rPr>
          <w:rFonts w:ascii="Calibri" w:hAnsi="Calibri" w:cs="Calibri"/>
          <w:sz w:val="24"/>
          <w:szCs w:val="24"/>
        </w:rPr>
        <w:t>product</w:t>
      </w:r>
    </w:p>
    <w:p w:rsidR="00E95D92" w:rsidRDefault="00E95D92" w:rsidP="00E95D92">
      <w:pPr>
        <w:spacing w:after="0" w:line="276" w:lineRule="auto"/>
        <w:ind w:left="720"/>
        <w:rPr>
          <w:rFonts w:ascii="Calibri" w:hAnsi="Calibri" w:cs="Calibri"/>
          <w:sz w:val="24"/>
          <w:szCs w:val="24"/>
        </w:rPr>
      </w:pPr>
      <w:r w:rsidRPr="00AB5020">
        <w:rPr>
          <w:rFonts w:ascii="Calibri" w:hAnsi="Calibri" w:cs="Calibri"/>
          <w:sz w:val="24"/>
          <w:szCs w:val="24"/>
        </w:rPr>
        <w:tab/>
      </w:r>
      <w:r w:rsidRPr="00AB5020">
        <w:rPr>
          <w:rFonts w:ascii="Calibri" w:hAnsi="Calibri" w:cs="Calibri"/>
          <w:sz w:val="24"/>
          <w:szCs w:val="24"/>
        </w:rPr>
        <w:tab/>
      </w:r>
      <w:proofErr w:type="gramStart"/>
      <w:r w:rsidRPr="00AB5020">
        <w:rPr>
          <w:rFonts w:ascii="Calibri" w:hAnsi="Calibri" w:cs="Calibri"/>
          <w:sz w:val="24"/>
          <w:szCs w:val="24"/>
        </w:rPr>
        <w:t>output</w:t>
      </w:r>
      <w:proofErr w:type="gramEnd"/>
      <w:r w:rsidRPr="00AB5020">
        <w:rPr>
          <w:rFonts w:ascii="Calibri" w:hAnsi="Calibri" w:cs="Calibri"/>
          <w:sz w:val="24"/>
          <w:szCs w:val="24"/>
        </w:rPr>
        <w:t xml:space="preserve"> </w:t>
      </w:r>
      <w:r>
        <w:rPr>
          <w:rFonts w:ascii="Calibri" w:hAnsi="Calibri" w:cs="Calibri"/>
          <w:sz w:val="24"/>
          <w:szCs w:val="24"/>
        </w:rPr>
        <w:t>product</w:t>
      </w:r>
      <w:r w:rsidRPr="00AB5020">
        <w:rPr>
          <w:rFonts w:ascii="Calibri" w:hAnsi="Calibri" w:cs="Calibri"/>
          <w:sz w:val="24"/>
          <w:szCs w:val="24"/>
        </w:rPr>
        <w:t xml:space="preserve"> name, </w:t>
      </w:r>
      <w:r>
        <w:rPr>
          <w:rFonts w:ascii="Calibri" w:hAnsi="Calibri" w:cs="Calibri"/>
          <w:sz w:val="24"/>
          <w:szCs w:val="24"/>
        </w:rPr>
        <w:t>description</w:t>
      </w:r>
      <w:r w:rsidRPr="00AB5020">
        <w:rPr>
          <w:rFonts w:ascii="Calibri" w:hAnsi="Calibri" w:cs="Calibri"/>
          <w:sz w:val="24"/>
          <w:szCs w:val="24"/>
        </w:rPr>
        <w:t xml:space="preserve">, </w:t>
      </w:r>
      <w:r>
        <w:rPr>
          <w:rFonts w:ascii="Calibri" w:hAnsi="Calibri" w:cs="Calibri"/>
          <w:sz w:val="24"/>
          <w:szCs w:val="24"/>
        </w:rPr>
        <w:t>price</w:t>
      </w:r>
      <w:r w:rsidRPr="00AB5020">
        <w:rPr>
          <w:rFonts w:ascii="Calibri" w:hAnsi="Calibri" w:cs="Calibri"/>
          <w:sz w:val="24"/>
          <w:szCs w:val="24"/>
        </w:rPr>
        <w:t xml:space="preserve">, </w:t>
      </w:r>
      <w:r>
        <w:rPr>
          <w:rFonts w:ascii="Calibri" w:hAnsi="Calibri" w:cs="Calibri"/>
          <w:sz w:val="24"/>
          <w:szCs w:val="24"/>
        </w:rPr>
        <w:t>type, artisan name, and images</w:t>
      </w:r>
    </w:p>
    <w:p w:rsidR="00E95D92" w:rsidRPr="00AB5020" w:rsidRDefault="00E95D92" w:rsidP="00E95D92">
      <w:pPr>
        <w:spacing w:after="0" w:line="276" w:lineRule="auto"/>
        <w:rPr>
          <w:rFonts w:ascii="Calibri" w:hAnsi="Calibri" w:cs="Calibri"/>
          <w:sz w:val="24"/>
          <w:szCs w:val="24"/>
        </w:rPr>
      </w:pPr>
    </w:p>
    <w:p w:rsidR="00AA6245" w:rsidRPr="00E95D92" w:rsidRDefault="00E95D92" w:rsidP="00126AB4">
      <w:pPr>
        <w:spacing w:after="0" w:line="276" w:lineRule="auto"/>
        <w:rPr>
          <w:rFonts w:ascii="Calibri" w:hAnsi="Calibri" w:cs="Calibri"/>
          <w:i/>
          <w:sz w:val="24"/>
          <w:szCs w:val="24"/>
        </w:rPr>
      </w:pPr>
      <w:proofErr w:type="spellStart"/>
      <w:proofErr w:type="gramStart"/>
      <w:r w:rsidRPr="00E95D92">
        <w:rPr>
          <w:rFonts w:ascii="Calibri" w:hAnsi="Calibri" w:cs="Calibri"/>
          <w:i/>
          <w:sz w:val="24"/>
          <w:szCs w:val="24"/>
        </w:rPr>
        <w:t>addProduct</w:t>
      </w:r>
      <w:proofErr w:type="spellEnd"/>
      <w:proofErr w:type="gramEnd"/>
      <w:r w:rsidRPr="00E95D92">
        <w:rPr>
          <w:rFonts w:ascii="Calibri" w:hAnsi="Calibri" w:cs="Calibri"/>
          <w:i/>
          <w:sz w:val="24"/>
          <w:szCs w:val="24"/>
        </w:rPr>
        <w:t xml:space="preserve">: </w:t>
      </w:r>
    </w:p>
    <w:p w:rsidR="00F66051" w:rsidRPr="00F66051" w:rsidRDefault="00F66051" w:rsidP="00F660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F66051">
        <w:rPr>
          <w:rFonts w:ascii="Calibri" w:hAnsi="Calibri" w:cs="Calibri"/>
          <w:sz w:val="24"/>
          <w:szCs w:val="24"/>
        </w:rPr>
        <w:t>While</w:t>
      </w:r>
      <w:r>
        <w:rPr>
          <w:rFonts w:ascii="Calibri" w:hAnsi="Calibri" w:cs="Calibri"/>
          <w:sz w:val="24"/>
          <w:szCs w:val="24"/>
        </w:rPr>
        <w:t xml:space="preserve"> (Member wants to add a product</w:t>
      </w:r>
      <w:r w:rsidRPr="00F66051">
        <w:rPr>
          <w:rFonts w:ascii="Calibri" w:hAnsi="Calibri" w:cs="Calibri"/>
          <w:sz w:val="24"/>
          <w:szCs w:val="24"/>
        </w:rPr>
        <w:t>)</w:t>
      </w:r>
    </w:p>
    <w:p w:rsidR="00E95D92" w:rsidRPr="00F66051" w:rsidRDefault="00F66051" w:rsidP="00F66051">
      <w:pPr>
        <w:spacing w:after="0" w:line="276" w:lineRule="auto"/>
        <w:ind w:left="720"/>
        <w:rPr>
          <w:rFonts w:ascii="Calibri" w:hAnsi="Calibri" w:cs="Calibri"/>
          <w:sz w:val="24"/>
          <w:szCs w:val="24"/>
        </w:rPr>
      </w:pPr>
      <w:r w:rsidRPr="00F66051">
        <w:rPr>
          <w:rFonts w:ascii="Calibri" w:hAnsi="Calibri" w:cs="Calibri"/>
          <w:sz w:val="24"/>
          <w:szCs w:val="24"/>
        </w:rPr>
        <w:tab/>
      </w:r>
      <w:proofErr w:type="gramStart"/>
      <w:r w:rsidRPr="00F66051">
        <w:rPr>
          <w:rFonts w:ascii="Calibri" w:hAnsi="Calibri" w:cs="Calibri"/>
          <w:sz w:val="24"/>
          <w:szCs w:val="24"/>
        </w:rPr>
        <w:t>add</w:t>
      </w:r>
      <w:proofErr w:type="gramEnd"/>
      <w:r w:rsidRPr="00F66051">
        <w:rPr>
          <w:rFonts w:ascii="Calibri" w:hAnsi="Calibri" w:cs="Calibri"/>
          <w:sz w:val="24"/>
          <w:szCs w:val="24"/>
        </w:rPr>
        <w:t xml:space="preserve"> product</w:t>
      </w:r>
    </w:p>
    <w:p w:rsidR="00E95D92" w:rsidRDefault="00E95D92" w:rsidP="00126AB4">
      <w:pPr>
        <w:spacing w:after="0" w:line="276" w:lineRule="auto"/>
        <w:rPr>
          <w:rFonts w:ascii="Calibri" w:hAnsi="Calibri" w:cs="Calibri"/>
          <w:sz w:val="24"/>
          <w:szCs w:val="24"/>
        </w:rPr>
      </w:pPr>
    </w:p>
    <w:p w:rsidR="00E95D92" w:rsidRPr="00F66051" w:rsidRDefault="00E95D92" w:rsidP="00126AB4">
      <w:pPr>
        <w:spacing w:after="0" w:line="276" w:lineRule="auto"/>
        <w:rPr>
          <w:rFonts w:ascii="Calibri" w:hAnsi="Calibri" w:cs="Calibri"/>
          <w:i/>
          <w:sz w:val="24"/>
          <w:szCs w:val="24"/>
        </w:rPr>
      </w:pPr>
      <w:proofErr w:type="spellStart"/>
      <w:proofErr w:type="gramStart"/>
      <w:r w:rsidRPr="00E95D92">
        <w:rPr>
          <w:rFonts w:ascii="Calibri" w:hAnsi="Calibri" w:cs="Calibri"/>
          <w:i/>
          <w:sz w:val="24"/>
          <w:szCs w:val="24"/>
        </w:rPr>
        <w:t>removeProduct</w:t>
      </w:r>
      <w:proofErr w:type="spellEnd"/>
      <w:proofErr w:type="gramEnd"/>
      <w:r w:rsidRPr="00E95D92">
        <w:rPr>
          <w:rFonts w:ascii="Calibri" w:hAnsi="Calibri" w:cs="Calibri"/>
          <w:i/>
          <w:sz w:val="24"/>
          <w:szCs w:val="24"/>
        </w:rPr>
        <w:t xml:space="preserve">: </w:t>
      </w:r>
    </w:p>
    <w:p w:rsidR="00F66051" w:rsidRPr="00F66051" w:rsidRDefault="00F66051" w:rsidP="00F660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F66051">
        <w:rPr>
          <w:rFonts w:ascii="Calibri" w:hAnsi="Calibri" w:cs="Calibri"/>
          <w:sz w:val="24"/>
          <w:szCs w:val="24"/>
        </w:rPr>
        <w:t>While</w:t>
      </w:r>
      <w:r>
        <w:rPr>
          <w:rFonts w:ascii="Calibri" w:hAnsi="Calibri" w:cs="Calibri"/>
          <w:sz w:val="24"/>
          <w:szCs w:val="24"/>
        </w:rPr>
        <w:t xml:space="preserve"> </w:t>
      </w:r>
      <w:r w:rsidRPr="00F66051">
        <w:rPr>
          <w:rFonts w:ascii="Calibri" w:hAnsi="Calibri" w:cs="Calibri"/>
          <w:sz w:val="24"/>
          <w:szCs w:val="24"/>
        </w:rPr>
        <w:t xml:space="preserve">(Member </w:t>
      </w:r>
      <w:r>
        <w:rPr>
          <w:rFonts w:ascii="Calibri" w:hAnsi="Calibri" w:cs="Calibri"/>
          <w:sz w:val="24"/>
          <w:szCs w:val="24"/>
        </w:rPr>
        <w:t>wishes</w:t>
      </w:r>
      <w:r w:rsidRPr="00F66051">
        <w:rPr>
          <w:rFonts w:ascii="Calibri" w:hAnsi="Calibri" w:cs="Calibri"/>
          <w:sz w:val="24"/>
          <w:szCs w:val="24"/>
        </w:rPr>
        <w:t xml:space="preserve"> to </w:t>
      </w:r>
      <w:r>
        <w:rPr>
          <w:rFonts w:ascii="Calibri" w:hAnsi="Calibri" w:cs="Calibri"/>
          <w:sz w:val="24"/>
          <w:szCs w:val="24"/>
        </w:rPr>
        <w:t>remove a product</w:t>
      </w:r>
      <w:r w:rsidRPr="00F66051">
        <w:rPr>
          <w:rFonts w:ascii="Calibri" w:hAnsi="Calibri" w:cs="Calibri"/>
          <w:sz w:val="24"/>
          <w:szCs w:val="24"/>
        </w:rPr>
        <w:t>)</w:t>
      </w:r>
    </w:p>
    <w:p w:rsidR="00E95D92" w:rsidRDefault="00F66051" w:rsidP="00F66051">
      <w:pPr>
        <w:spacing w:after="0" w:line="276" w:lineRule="auto"/>
        <w:rPr>
          <w:rFonts w:ascii="Calibri" w:hAnsi="Calibri" w:cs="Calibri"/>
          <w:sz w:val="24"/>
          <w:szCs w:val="24"/>
        </w:rPr>
      </w:pPr>
      <w:r w:rsidRPr="00F66051">
        <w:rPr>
          <w:rFonts w:ascii="Calibri" w:hAnsi="Calibri" w:cs="Calibri"/>
          <w:sz w:val="24"/>
          <w:szCs w:val="24"/>
        </w:rPr>
        <w:tab/>
      </w:r>
      <w:r>
        <w:rPr>
          <w:rFonts w:ascii="Calibri" w:hAnsi="Calibri" w:cs="Calibri"/>
          <w:sz w:val="24"/>
          <w:szCs w:val="24"/>
        </w:rPr>
        <w:tab/>
      </w:r>
      <w:proofErr w:type="gramStart"/>
      <w:r>
        <w:rPr>
          <w:rFonts w:ascii="Calibri" w:hAnsi="Calibri" w:cs="Calibri"/>
          <w:sz w:val="24"/>
          <w:szCs w:val="24"/>
        </w:rPr>
        <w:t>delete</w:t>
      </w:r>
      <w:proofErr w:type="gramEnd"/>
      <w:r w:rsidRPr="00F66051">
        <w:rPr>
          <w:rFonts w:ascii="Calibri" w:hAnsi="Calibri" w:cs="Calibri"/>
          <w:sz w:val="24"/>
          <w:szCs w:val="24"/>
        </w:rPr>
        <w:t xml:space="preserve"> product</w:t>
      </w:r>
    </w:p>
    <w:p w:rsidR="00F66051" w:rsidRDefault="00F66051" w:rsidP="00F66051">
      <w:pPr>
        <w:spacing w:after="0" w:line="276" w:lineRule="auto"/>
        <w:rPr>
          <w:rFonts w:ascii="Calibri" w:hAnsi="Calibri" w:cs="Calibri"/>
          <w:sz w:val="24"/>
          <w:szCs w:val="24"/>
        </w:rPr>
      </w:pPr>
    </w:p>
    <w:p w:rsidR="00F66051" w:rsidRDefault="00E95D92" w:rsidP="00126AB4">
      <w:pPr>
        <w:spacing w:after="0" w:line="276" w:lineRule="auto"/>
        <w:rPr>
          <w:rFonts w:ascii="Calibri" w:hAnsi="Calibri" w:cs="Calibri"/>
          <w:i/>
          <w:sz w:val="24"/>
          <w:szCs w:val="24"/>
        </w:rPr>
      </w:pPr>
      <w:proofErr w:type="spellStart"/>
      <w:proofErr w:type="gramStart"/>
      <w:r w:rsidRPr="00E95D92">
        <w:rPr>
          <w:rFonts w:ascii="Calibri" w:hAnsi="Calibri" w:cs="Calibri"/>
          <w:i/>
          <w:sz w:val="24"/>
          <w:szCs w:val="24"/>
        </w:rPr>
        <w:t>updateProduct</w:t>
      </w:r>
      <w:proofErr w:type="spellEnd"/>
      <w:proofErr w:type="gramEnd"/>
      <w:r w:rsidRPr="00E95D92">
        <w:rPr>
          <w:rFonts w:ascii="Calibri" w:hAnsi="Calibri" w:cs="Calibri"/>
          <w:i/>
          <w:sz w:val="24"/>
          <w:szCs w:val="24"/>
        </w:rPr>
        <w:t>:</w:t>
      </w:r>
    </w:p>
    <w:p w:rsidR="000968E3" w:rsidRPr="00791978" w:rsidRDefault="00F66051" w:rsidP="00791978">
      <w:pPr>
        <w:spacing w:after="0" w:line="276" w:lineRule="auto"/>
        <w:ind w:firstLine="720"/>
        <w:rPr>
          <w:rFonts w:ascii="Calibri" w:hAnsi="Calibri" w:cs="Calibri"/>
          <w:i/>
          <w:noProof/>
          <w:sz w:val="24"/>
          <w:szCs w:val="24"/>
        </w:rPr>
      </w:pPr>
      <w:r w:rsidRPr="00F66051">
        <w:rPr>
          <w:rFonts w:ascii="Calibri" w:hAnsi="Calibri" w:cs="Calibri"/>
          <w:sz w:val="24"/>
          <w:szCs w:val="24"/>
        </w:rPr>
        <w:t>Update availability with parameter passed in</w:t>
      </w:r>
      <w:r w:rsidR="00E95D92" w:rsidRPr="00E95D92">
        <w:rPr>
          <w:rFonts w:ascii="Calibri" w:hAnsi="Calibri" w:cs="Calibri"/>
          <w:i/>
          <w:sz w:val="24"/>
          <w:szCs w:val="24"/>
        </w:rPr>
        <w:t xml:space="preserve"> </w:t>
      </w:r>
    </w:p>
    <w:p w:rsidR="000968E3" w:rsidRDefault="000968E3" w:rsidP="000968E3">
      <w:pPr>
        <w:spacing w:after="0" w:line="276" w:lineRule="auto"/>
        <w:jc w:val="center"/>
        <w:rPr>
          <w:rFonts w:ascii="Calibri" w:hAnsi="Calibri" w:cs="Calibri"/>
          <w:sz w:val="24"/>
        </w:rPr>
      </w:pPr>
      <w:r w:rsidRPr="000968E3">
        <w:rPr>
          <w:rFonts w:ascii="Calibri" w:hAnsi="Calibri" w:cs="Calibri"/>
          <w:noProof/>
          <w:sz w:val="24"/>
        </w:rPr>
        <w:drawing>
          <wp:inline distT="0" distB="0" distL="0" distR="0">
            <wp:extent cx="1859182" cy="1459346"/>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ank Diagram - Page 1.png"/>
                    <pic:cNvPicPr/>
                  </pic:nvPicPr>
                  <pic:blipFill rotWithShape="1">
                    <a:blip r:embed="rId11">
                      <a:extLst>
                        <a:ext uri="{28A0092B-C50C-407E-A947-70E740481C1C}">
                          <a14:useLocalDpi xmlns:a14="http://schemas.microsoft.com/office/drawing/2010/main" val="0"/>
                        </a:ext>
                      </a:extLst>
                    </a:blip>
                    <a:srcRect l="65424" t="14185" r="13284" b="64187"/>
                    <a:stretch/>
                  </pic:blipFill>
                  <pic:spPr bwMode="auto">
                    <a:xfrm>
                      <a:off x="0" y="0"/>
                      <a:ext cx="1868055" cy="1466310"/>
                    </a:xfrm>
                    <a:prstGeom prst="rect">
                      <a:avLst/>
                    </a:prstGeom>
                    <a:ln>
                      <a:noFill/>
                    </a:ln>
                    <a:extLst>
                      <a:ext uri="{53640926-AAD7-44D8-BBD7-CCE9431645EC}">
                        <a14:shadowObscured xmlns:a14="http://schemas.microsoft.com/office/drawing/2010/main"/>
                      </a:ext>
                    </a:extLst>
                  </pic:spPr>
                </pic:pic>
              </a:graphicData>
            </a:graphic>
          </wp:inline>
        </w:drawing>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Description:</w:t>
      </w:r>
      <w:r>
        <w:rPr>
          <w:rFonts w:ascii="Calibri" w:hAnsi="Calibri" w:cs="Calibri"/>
          <w:noProof/>
          <w:sz w:val="24"/>
          <w:szCs w:val="24"/>
        </w:rPr>
        <w:t xml:space="preserve"> Represents whether a product is available or not</w:t>
      </w:r>
    </w:p>
    <w:p w:rsidR="00126AB4" w:rsidRPr="000968E3"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Visibility:</w:t>
      </w:r>
      <w:r>
        <w:rPr>
          <w:rFonts w:ascii="Calibri" w:hAnsi="Calibri" w:cs="Calibri"/>
          <w:noProof/>
          <w:sz w:val="24"/>
          <w:szCs w:val="24"/>
        </w:rPr>
        <w:t xml:space="preserve"> Private</w:t>
      </w:r>
    </w:p>
    <w:p w:rsidR="00126AB4" w:rsidRDefault="00126AB4" w:rsidP="00126AB4">
      <w:pPr>
        <w:spacing w:after="0" w:line="276" w:lineRule="auto"/>
        <w:rPr>
          <w:rFonts w:ascii="Calibri" w:hAnsi="Calibri" w:cs="Calibri"/>
          <w:noProof/>
          <w:sz w:val="24"/>
          <w:szCs w:val="24"/>
        </w:rPr>
      </w:pPr>
      <w:r w:rsidRPr="000968E3">
        <w:rPr>
          <w:rFonts w:ascii="Calibri" w:hAnsi="Calibri" w:cs="Calibri"/>
          <w:noProof/>
          <w:sz w:val="24"/>
          <w:szCs w:val="24"/>
        </w:rPr>
        <w:t>IsAbstract:</w:t>
      </w:r>
      <w:r>
        <w:rPr>
          <w:rFonts w:ascii="Calibri" w:hAnsi="Calibri" w:cs="Calibri"/>
          <w:noProof/>
          <w:sz w:val="24"/>
          <w:szCs w:val="24"/>
        </w:rPr>
        <w:t xml:space="preserve"> No</w:t>
      </w:r>
    </w:p>
    <w:p w:rsidR="00126AB4" w:rsidRDefault="00126AB4" w:rsidP="00126AB4">
      <w:pPr>
        <w:spacing w:after="0" w:line="276" w:lineRule="auto"/>
        <w:rPr>
          <w:rFonts w:ascii="Calibri" w:hAnsi="Calibri" w:cs="Calibri"/>
          <w:noProof/>
          <w:sz w:val="24"/>
          <w:szCs w:val="24"/>
        </w:rPr>
      </w:pPr>
    </w:p>
    <w:p w:rsidR="00126AB4" w:rsidRPr="00126AB4" w:rsidRDefault="00126AB4" w:rsidP="00126AB4">
      <w:pPr>
        <w:spacing w:after="0" w:line="276" w:lineRule="auto"/>
        <w:rPr>
          <w:rFonts w:ascii="Calibri" w:hAnsi="Calibri" w:cs="Calibri"/>
          <w:b/>
          <w:noProof/>
          <w:sz w:val="24"/>
          <w:szCs w:val="24"/>
        </w:rPr>
      </w:pPr>
      <w:r w:rsidRPr="00126AB4">
        <w:rPr>
          <w:rFonts w:ascii="Calibri" w:hAnsi="Calibri" w:cs="Calibri"/>
          <w:b/>
          <w:noProof/>
          <w:sz w:val="24"/>
          <w:szCs w:val="24"/>
        </w:rPr>
        <w:t xml:space="preserve">Attributes: </w:t>
      </w:r>
    </w:p>
    <w:tbl>
      <w:tblPr>
        <w:tblStyle w:val="TableGrid"/>
        <w:tblW w:w="0" w:type="auto"/>
        <w:tblLook w:val="04A0" w:firstRow="1" w:lastRow="0" w:firstColumn="1" w:lastColumn="0" w:noHBand="0" w:noVBand="1"/>
      </w:tblPr>
      <w:tblGrid>
        <w:gridCol w:w="2056"/>
        <w:gridCol w:w="1332"/>
        <w:gridCol w:w="841"/>
        <w:gridCol w:w="1004"/>
        <w:gridCol w:w="774"/>
        <w:gridCol w:w="1056"/>
        <w:gridCol w:w="1320"/>
        <w:gridCol w:w="967"/>
      </w:tblGrid>
      <w:tr w:rsidR="00126AB4" w:rsidTr="00AA6245">
        <w:tc>
          <w:tcPr>
            <w:tcW w:w="1168"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 xml:space="preserve">Name </w:t>
            </w:r>
          </w:p>
        </w:tc>
        <w:tc>
          <w:tcPr>
            <w:tcW w:w="1168"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Description</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Data Type</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Derived</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Is Read Only</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Visibility</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Multiplicity</w:t>
            </w:r>
          </w:p>
        </w:tc>
        <w:tc>
          <w:tcPr>
            <w:tcW w:w="1169" w:type="dxa"/>
            <w:shd w:val="clear" w:color="auto" w:fill="ACB9CA" w:themeFill="text2" w:themeFillTint="66"/>
          </w:tcPr>
          <w:p w:rsidR="00126AB4" w:rsidRPr="008F6AC0" w:rsidRDefault="00126AB4" w:rsidP="00126AB4">
            <w:pPr>
              <w:spacing w:line="276" w:lineRule="auto"/>
              <w:rPr>
                <w:rFonts w:ascii="Calibri" w:hAnsi="Calibri" w:cs="Calibri"/>
                <w:noProof/>
                <w:sz w:val="24"/>
                <w:szCs w:val="24"/>
              </w:rPr>
            </w:pPr>
            <w:r w:rsidRPr="008F6AC0">
              <w:rPr>
                <w:rFonts w:ascii="Calibri" w:hAnsi="Calibri" w:cs="Calibri"/>
                <w:noProof/>
                <w:sz w:val="24"/>
                <w:szCs w:val="24"/>
              </w:rPr>
              <w:t>Default Value</w:t>
            </w:r>
          </w:p>
        </w:tc>
      </w:tr>
      <w:tr w:rsidR="00126AB4" w:rsidTr="00126AB4">
        <w:tc>
          <w:tcPr>
            <w:tcW w:w="1168" w:type="dxa"/>
          </w:tcPr>
          <w:p w:rsidR="00126AB4" w:rsidRPr="008F6AC0" w:rsidRDefault="007B003F"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productName</w:t>
            </w:r>
            <w:proofErr w:type="spellEnd"/>
          </w:p>
        </w:tc>
        <w:tc>
          <w:tcPr>
            <w:tcW w:w="1168"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Product Name</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sz w:val="24"/>
                <w:szCs w:val="24"/>
              </w:rPr>
              <w:t>String</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Tr="00126AB4">
        <w:tc>
          <w:tcPr>
            <w:tcW w:w="1168" w:type="dxa"/>
          </w:tcPr>
          <w:p w:rsidR="00126AB4" w:rsidRPr="008F6AC0" w:rsidRDefault="007B003F" w:rsidP="00126AB4">
            <w:pPr>
              <w:spacing w:line="276" w:lineRule="auto"/>
              <w:rPr>
                <w:rFonts w:ascii="Calibri" w:hAnsi="Calibri" w:cs="Calibri"/>
                <w:noProof/>
                <w:sz w:val="24"/>
                <w:szCs w:val="24"/>
              </w:rPr>
            </w:pPr>
            <w:proofErr w:type="spellStart"/>
            <w:r w:rsidRPr="008F6AC0">
              <w:rPr>
                <w:rFonts w:ascii="Calibri" w:hAnsi="Calibri" w:cs="Calibri"/>
                <w:sz w:val="24"/>
                <w:szCs w:val="24"/>
              </w:rPr>
              <w:t>artisanName</w:t>
            </w:r>
            <w:proofErr w:type="spellEnd"/>
          </w:p>
        </w:tc>
        <w:tc>
          <w:tcPr>
            <w:tcW w:w="1168"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Artisan’s name who made the product</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sz w:val="24"/>
                <w:szCs w:val="24"/>
              </w:rPr>
              <w:t>String</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Tr="00126AB4">
        <w:tc>
          <w:tcPr>
            <w:tcW w:w="1168" w:type="dxa"/>
          </w:tcPr>
          <w:p w:rsidR="00126AB4" w:rsidRPr="008F6AC0" w:rsidRDefault="007B003F" w:rsidP="007B003F">
            <w:pPr>
              <w:spacing w:line="276" w:lineRule="auto"/>
              <w:jc w:val="center"/>
              <w:rPr>
                <w:rFonts w:ascii="Calibri" w:hAnsi="Calibri" w:cs="Calibri"/>
                <w:noProof/>
                <w:sz w:val="24"/>
                <w:szCs w:val="24"/>
              </w:rPr>
            </w:pPr>
            <w:proofErr w:type="spellStart"/>
            <w:r w:rsidRPr="008F6AC0">
              <w:rPr>
                <w:rFonts w:ascii="Calibri" w:hAnsi="Calibri" w:cs="Calibri"/>
                <w:sz w:val="24"/>
                <w:szCs w:val="24"/>
              </w:rPr>
              <w:t>productAvailability</w:t>
            </w:r>
            <w:proofErr w:type="spellEnd"/>
          </w:p>
        </w:tc>
        <w:tc>
          <w:tcPr>
            <w:tcW w:w="1168"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Bool value if product is available or not</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Bool</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Yes</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Yes</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0..1</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False</w:t>
            </w:r>
          </w:p>
        </w:tc>
      </w:tr>
      <w:tr w:rsidR="00126AB4" w:rsidTr="00126AB4">
        <w:tc>
          <w:tcPr>
            <w:tcW w:w="1168" w:type="dxa"/>
          </w:tcPr>
          <w:p w:rsidR="00126AB4" w:rsidRPr="008F6AC0" w:rsidRDefault="007B003F"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productQuantity</w:t>
            </w:r>
            <w:proofErr w:type="spellEnd"/>
          </w:p>
        </w:tc>
        <w:tc>
          <w:tcPr>
            <w:tcW w:w="1168"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Value of how many are available</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Int</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Yes</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0..*</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r w:rsidR="00126AB4" w:rsidTr="00126AB4">
        <w:tc>
          <w:tcPr>
            <w:tcW w:w="1168" w:type="dxa"/>
          </w:tcPr>
          <w:p w:rsidR="00126AB4" w:rsidRPr="008F6AC0" w:rsidRDefault="007B003F" w:rsidP="00126AB4">
            <w:pPr>
              <w:spacing w:line="276" w:lineRule="auto"/>
              <w:rPr>
                <w:rFonts w:ascii="Calibri" w:hAnsi="Calibri" w:cs="Calibri"/>
                <w:noProof/>
                <w:sz w:val="24"/>
                <w:szCs w:val="24"/>
              </w:rPr>
            </w:pPr>
            <w:proofErr w:type="spellStart"/>
            <w:r w:rsidRPr="008F6AC0">
              <w:rPr>
                <w:rFonts w:ascii="Calibri" w:hAnsi="Calibri" w:cs="Calibri"/>
                <w:sz w:val="24"/>
                <w:szCs w:val="24"/>
              </w:rPr>
              <w:t>productPrice</w:t>
            </w:r>
            <w:proofErr w:type="spellEnd"/>
          </w:p>
        </w:tc>
        <w:tc>
          <w:tcPr>
            <w:tcW w:w="1168"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Price of product</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Float</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Private</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1</w:t>
            </w:r>
          </w:p>
        </w:tc>
        <w:tc>
          <w:tcPr>
            <w:tcW w:w="1169" w:type="dxa"/>
          </w:tcPr>
          <w:p w:rsidR="00126AB4" w:rsidRPr="008F6AC0" w:rsidRDefault="007B003F" w:rsidP="00126AB4">
            <w:pPr>
              <w:spacing w:line="276" w:lineRule="auto"/>
              <w:rPr>
                <w:rFonts w:ascii="Calibri" w:hAnsi="Calibri" w:cs="Calibri"/>
                <w:noProof/>
                <w:sz w:val="24"/>
                <w:szCs w:val="24"/>
              </w:rPr>
            </w:pPr>
            <w:r w:rsidRPr="008F6AC0">
              <w:rPr>
                <w:rFonts w:ascii="Calibri" w:hAnsi="Calibri" w:cs="Calibri"/>
                <w:noProof/>
                <w:sz w:val="24"/>
                <w:szCs w:val="24"/>
              </w:rPr>
              <w:t>None</w:t>
            </w:r>
          </w:p>
        </w:tc>
      </w:tr>
    </w:tbl>
    <w:p w:rsidR="008F6AC0" w:rsidRDefault="008F6AC0"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091599" w:rsidRDefault="00091599" w:rsidP="00126AB4">
      <w:pPr>
        <w:spacing w:after="0" w:line="276" w:lineRule="auto"/>
        <w:rPr>
          <w:rFonts w:ascii="Calibri" w:hAnsi="Calibri" w:cs="Calibri"/>
          <w:noProof/>
          <w:sz w:val="24"/>
          <w:szCs w:val="24"/>
        </w:rPr>
      </w:pPr>
    </w:p>
    <w:p w:rsidR="00AA6245" w:rsidRPr="00AA6245" w:rsidRDefault="00AA6245" w:rsidP="00AA6245">
      <w:pPr>
        <w:tabs>
          <w:tab w:val="left" w:pos="1739"/>
        </w:tabs>
        <w:spacing w:after="0" w:line="276" w:lineRule="auto"/>
        <w:rPr>
          <w:rFonts w:ascii="Calibri" w:hAnsi="Calibri" w:cs="Calibri"/>
          <w:b/>
          <w:noProof/>
          <w:sz w:val="24"/>
          <w:szCs w:val="24"/>
        </w:rPr>
      </w:pPr>
      <w:r w:rsidRPr="00AA6245">
        <w:rPr>
          <w:rFonts w:ascii="Calibri" w:hAnsi="Calibri" w:cs="Calibri"/>
          <w:b/>
          <w:noProof/>
          <w:sz w:val="24"/>
          <w:szCs w:val="24"/>
        </w:rPr>
        <w:t xml:space="preserve">Operations: </w:t>
      </w:r>
      <w:r w:rsidRPr="00AA6245">
        <w:rPr>
          <w:rFonts w:ascii="Calibri" w:hAnsi="Calibri" w:cs="Calibri"/>
          <w:b/>
          <w:noProof/>
          <w:sz w:val="24"/>
          <w:szCs w:val="24"/>
        </w:rPr>
        <w:tab/>
      </w:r>
    </w:p>
    <w:tbl>
      <w:tblPr>
        <w:tblStyle w:val="TableGrid"/>
        <w:tblW w:w="0" w:type="auto"/>
        <w:tblLook w:val="04A0" w:firstRow="1" w:lastRow="0" w:firstColumn="1" w:lastColumn="0" w:noHBand="0" w:noVBand="1"/>
      </w:tblPr>
      <w:tblGrid>
        <w:gridCol w:w="2084"/>
        <w:gridCol w:w="1698"/>
        <w:gridCol w:w="893"/>
        <w:gridCol w:w="1606"/>
        <w:gridCol w:w="1037"/>
        <w:gridCol w:w="1127"/>
        <w:gridCol w:w="885"/>
      </w:tblGrid>
      <w:tr w:rsidR="008F6AC0" w:rsidRPr="00AA6245" w:rsidTr="008F6AC0">
        <w:trPr>
          <w:trHeight w:val="710"/>
        </w:trPr>
        <w:tc>
          <w:tcPr>
            <w:tcW w:w="2084" w:type="dxa"/>
            <w:shd w:val="clear" w:color="auto" w:fill="ACB9CA" w:themeFill="text2" w:themeFillTint="66"/>
          </w:tcPr>
          <w:p w:rsidR="008F6AC0" w:rsidRPr="00AA6245" w:rsidRDefault="008F6AC0" w:rsidP="00390BE2">
            <w:pPr>
              <w:spacing w:line="276" w:lineRule="auto"/>
              <w:rPr>
                <w:rFonts w:ascii="Calibri" w:hAnsi="Calibri" w:cs="Calibri"/>
                <w:noProof/>
                <w:sz w:val="24"/>
                <w:szCs w:val="24"/>
              </w:rPr>
            </w:pPr>
            <w:r w:rsidRPr="00AA6245">
              <w:rPr>
                <w:rFonts w:ascii="Calibri" w:hAnsi="Calibri" w:cs="Calibri"/>
                <w:noProof/>
                <w:sz w:val="24"/>
                <w:szCs w:val="24"/>
              </w:rPr>
              <w:t>Name</w:t>
            </w:r>
          </w:p>
        </w:tc>
        <w:tc>
          <w:tcPr>
            <w:tcW w:w="1698" w:type="dxa"/>
            <w:shd w:val="clear" w:color="auto" w:fill="ACB9CA" w:themeFill="text2" w:themeFillTint="66"/>
          </w:tcPr>
          <w:p w:rsidR="008F6AC0" w:rsidRPr="00AA6245" w:rsidRDefault="008F6AC0" w:rsidP="00390BE2">
            <w:pPr>
              <w:spacing w:line="276" w:lineRule="auto"/>
              <w:rPr>
                <w:rFonts w:ascii="Calibri" w:hAnsi="Calibri" w:cs="Calibri"/>
                <w:noProof/>
                <w:sz w:val="24"/>
                <w:szCs w:val="24"/>
              </w:rPr>
            </w:pPr>
            <w:r w:rsidRPr="00AA6245">
              <w:rPr>
                <w:rFonts w:ascii="Calibri" w:hAnsi="Calibri" w:cs="Calibri"/>
                <w:noProof/>
                <w:sz w:val="24"/>
                <w:szCs w:val="24"/>
              </w:rPr>
              <w:t>Description</w:t>
            </w:r>
          </w:p>
        </w:tc>
        <w:tc>
          <w:tcPr>
            <w:tcW w:w="893" w:type="dxa"/>
            <w:shd w:val="clear" w:color="auto" w:fill="ACB9CA" w:themeFill="text2" w:themeFillTint="66"/>
          </w:tcPr>
          <w:p w:rsidR="008F6AC0" w:rsidRPr="00AA6245" w:rsidRDefault="008F6AC0" w:rsidP="00390BE2">
            <w:pPr>
              <w:spacing w:line="276" w:lineRule="auto"/>
              <w:rPr>
                <w:rFonts w:ascii="Calibri" w:hAnsi="Calibri" w:cs="Calibri"/>
                <w:noProof/>
                <w:sz w:val="24"/>
                <w:szCs w:val="24"/>
              </w:rPr>
            </w:pPr>
            <w:r w:rsidRPr="00AA6245">
              <w:rPr>
                <w:rFonts w:ascii="Calibri" w:hAnsi="Calibri" w:cs="Calibri"/>
                <w:noProof/>
                <w:sz w:val="24"/>
                <w:szCs w:val="24"/>
              </w:rPr>
              <w:t>Return Type</w:t>
            </w:r>
          </w:p>
        </w:tc>
        <w:tc>
          <w:tcPr>
            <w:tcW w:w="1606" w:type="dxa"/>
            <w:shd w:val="clear" w:color="auto" w:fill="ACB9CA" w:themeFill="text2" w:themeFillTint="66"/>
          </w:tcPr>
          <w:p w:rsidR="008F6AC0" w:rsidRPr="00AA6245" w:rsidRDefault="008F6AC0" w:rsidP="00390BE2">
            <w:pPr>
              <w:spacing w:line="276" w:lineRule="auto"/>
              <w:rPr>
                <w:rFonts w:ascii="Calibri" w:hAnsi="Calibri" w:cs="Calibri"/>
                <w:noProof/>
                <w:sz w:val="24"/>
                <w:szCs w:val="24"/>
              </w:rPr>
            </w:pPr>
            <w:r w:rsidRPr="00AA6245">
              <w:rPr>
                <w:rFonts w:ascii="Calibri" w:hAnsi="Calibri" w:cs="Calibri"/>
                <w:noProof/>
                <w:sz w:val="24"/>
                <w:szCs w:val="24"/>
              </w:rPr>
              <w:t>Parameters</w:t>
            </w:r>
          </w:p>
        </w:tc>
        <w:tc>
          <w:tcPr>
            <w:tcW w:w="1037" w:type="dxa"/>
            <w:shd w:val="clear" w:color="auto" w:fill="ACB9CA" w:themeFill="text2" w:themeFillTint="66"/>
          </w:tcPr>
          <w:p w:rsidR="008F6AC0" w:rsidRPr="00AA6245" w:rsidRDefault="008F6AC0" w:rsidP="00390BE2">
            <w:pPr>
              <w:spacing w:line="276" w:lineRule="auto"/>
              <w:rPr>
                <w:rFonts w:ascii="Calibri" w:hAnsi="Calibri" w:cs="Calibri"/>
                <w:noProof/>
                <w:sz w:val="24"/>
                <w:szCs w:val="24"/>
              </w:rPr>
            </w:pPr>
            <w:r w:rsidRPr="00AA6245">
              <w:rPr>
                <w:rFonts w:ascii="Calibri" w:hAnsi="Calibri" w:cs="Calibri"/>
                <w:noProof/>
                <w:sz w:val="24"/>
                <w:szCs w:val="24"/>
              </w:rPr>
              <w:t>Visibility</w:t>
            </w:r>
          </w:p>
        </w:tc>
        <w:tc>
          <w:tcPr>
            <w:tcW w:w="1127" w:type="dxa"/>
            <w:shd w:val="clear" w:color="auto" w:fill="ACB9CA" w:themeFill="text2" w:themeFillTint="66"/>
          </w:tcPr>
          <w:p w:rsidR="008F6AC0" w:rsidRPr="00AA6245" w:rsidRDefault="008F6AC0" w:rsidP="00390BE2">
            <w:pPr>
              <w:spacing w:line="276" w:lineRule="auto"/>
              <w:rPr>
                <w:rFonts w:ascii="Calibri" w:hAnsi="Calibri" w:cs="Calibri"/>
                <w:noProof/>
                <w:sz w:val="24"/>
                <w:szCs w:val="24"/>
              </w:rPr>
            </w:pPr>
            <w:r w:rsidRPr="00AA6245">
              <w:rPr>
                <w:rFonts w:ascii="Calibri" w:hAnsi="Calibri" w:cs="Calibri"/>
                <w:noProof/>
                <w:sz w:val="24"/>
                <w:szCs w:val="24"/>
              </w:rPr>
              <w:t>Scope</w:t>
            </w:r>
          </w:p>
        </w:tc>
        <w:tc>
          <w:tcPr>
            <w:tcW w:w="885" w:type="dxa"/>
            <w:shd w:val="clear" w:color="auto" w:fill="ACB9CA" w:themeFill="text2" w:themeFillTint="66"/>
          </w:tcPr>
          <w:p w:rsidR="008F6AC0" w:rsidRPr="00AA6245" w:rsidRDefault="008F6AC0" w:rsidP="00390BE2">
            <w:pPr>
              <w:spacing w:line="276" w:lineRule="auto"/>
              <w:rPr>
                <w:rFonts w:ascii="Calibri" w:hAnsi="Calibri" w:cs="Calibri"/>
                <w:noProof/>
                <w:sz w:val="24"/>
                <w:szCs w:val="24"/>
              </w:rPr>
            </w:pPr>
            <w:r w:rsidRPr="00AA6245">
              <w:rPr>
                <w:rFonts w:ascii="Calibri" w:hAnsi="Calibri" w:cs="Calibri"/>
                <w:noProof/>
                <w:sz w:val="24"/>
                <w:szCs w:val="24"/>
              </w:rPr>
              <w:t>In Query</w:t>
            </w:r>
          </w:p>
        </w:tc>
      </w:tr>
      <w:tr w:rsidR="008F6AC0" w:rsidRPr="00AA6245" w:rsidTr="008F6AC0">
        <w:trPr>
          <w:trHeight w:val="1524"/>
        </w:trPr>
        <w:tc>
          <w:tcPr>
            <w:tcW w:w="2084" w:type="dxa"/>
          </w:tcPr>
          <w:p w:rsidR="008F6AC0" w:rsidRPr="00AA6245" w:rsidRDefault="008F6AC0" w:rsidP="00390BE2">
            <w:pPr>
              <w:spacing w:line="276" w:lineRule="auto"/>
              <w:rPr>
                <w:rFonts w:ascii="Calibri" w:hAnsi="Calibri" w:cs="Calibri"/>
                <w:noProof/>
                <w:sz w:val="24"/>
                <w:szCs w:val="24"/>
              </w:rPr>
            </w:pPr>
            <w:proofErr w:type="spellStart"/>
            <w:r>
              <w:rPr>
                <w:rFonts w:ascii="Helvetica" w:hAnsi="Helvetica" w:cs="Helvetica"/>
                <w:sz w:val="24"/>
                <w:szCs w:val="24"/>
              </w:rPr>
              <w:t>updateAvailability</w:t>
            </w:r>
            <w:proofErr w:type="spellEnd"/>
          </w:p>
        </w:tc>
        <w:tc>
          <w:tcPr>
            <w:tcW w:w="1698" w:type="dxa"/>
          </w:tcPr>
          <w:p w:rsidR="008F6AC0" w:rsidRPr="00AA6245" w:rsidRDefault="008F6AC0" w:rsidP="00390BE2">
            <w:pPr>
              <w:spacing w:line="276" w:lineRule="auto"/>
              <w:rPr>
                <w:rFonts w:ascii="Calibri" w:hAnsi="Calibri" w:cs="Calibri"/>
                <w:noProof/>
                <w:sz w:val="24"/>
                <w:szCs w:val="24"/>
              </w:rPr>
            </w:pPr>
            <w:r>
              <w:rPr>
                <w:rFonts w:ascii="Calibri" w:hAnsi="Calibri" w:cs="Calibri"/>
                <w:noProof/>
                <w:sz w:val="24"/>
                <w:szCs w:val="24"/>
              </w:rPr>
              <w:t>Update the availability of a product in the database</w:t>
            </w:r>
          </w:p>
        </w:tc>
        <w:tc>
          <w:tcPr>
            <w:tcW w:w="893" w:type="dxa"/>
          </w:tcPr>
          <w:p w:rsidR="008F6AC0" w:rsidRPr="00AA6245" w:rsidRDefault="008F6AC0" w:rsidP="00390BE2">
            <w:pPr>
              <w:spacing w:line="276" w:lineRule="auto"/>
              <w:rPr>
                <w:rFonts w:ascii="Calibri" w:hAnsi="Calibri" w:cs="Calibri"/>
                <w:noProof/>
                <w:sz w:val="24"/>
                <w:szCs w:val="24"/>
              </w:rPr>
            </w:pPr>
            <w:r>
              <w:rPr>
                <w:rFonts w:ascii="Calibri" w:hAnsi="Calibri" w:cs="Calibri"/>
                <w:noProof/>
                <w:sz w:val="24"/>
                <w:szCs w:val="24"/>
              </w:rPr>
              <w:t>None</w:t>
            </w:r>
          </w:p>
        </w:tc>
        <w:tc>
          <w:tcPr>
            <w:tcW w:w="1606" w:type="dxa"/>
          </w:tcPr>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Product</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Direction: In</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Object of type Product</w:t>
            </w:r>
          </w:p>
          <w:p w:rsidR="008F6AC0" w:rsidRPr="00AA6245" w:rsidRDefault="008F6AC0" w:rsidP="008F6AC0">
            <w:pPr>
              <w:spacing w:line="276" w:lineRule="auto"/>
              <w:rPr>
                <w:rFonts w:ascii="Calibri" w:hAnsi="Calibri" w:cs="Calibri"/>
                <w:noProof/>
                <w:sz w:val="24"/>
                <w:szCs w:val="24"/>
              </w:rPr>
            </w:pPr>
            <w:r w:rsidRPr="008F6AC0">
              <w:rPr>
                <w:rFonts w:ascii="Calibri" w:hAnsi="Calibri" w:cs="Calibri"/>
                <w:sz w:val="24"/>
                <w:szCs w:val="24"/>
              </w:rPr>
              <w:t xml:space="preserve">  Default: None</w:t>
            </w:r>
          </w:p>
        </w:tc>
        <w:tc>
          <w:tcPr>
            <w:tcW w:w="1037" w:type="dxa"/>
          </w:tcPr>
          <w:p w:rsidR="008F6AC0" w:rsidRPr="00AA6245" w:rsidRDefault="008F6AC0" w:rsidP="00390BE2">
            <w:pPr>
              <w:spacing w:line="276" w:lineRule="auto"/>
              <w:rPr>
                <w:rFonts w:ascii="Calibri" w:hAnsi="Calibri" w:cs="Calibri"/>
                <w:noProof/>
                <w:sz w:val="24"/>
                <w:szCs w:val="24"/>
              </w:rPr>
            </w:pPr>
            <w:r>
              <w:rPr>
                <w:rFonts w:ascii="Calibri" w:hAnsi="Calibri" w:cs="Calibri"/>
                <w:noProof/>
                <w:sz w:val="24"/>
                <w:szCs w:val="24"/>
              </w:rPr>
              <w:t>Public</w:t>
            </w:r>
          </w:p>
        </w:tc>
        <w:tc>
          <w:tcPr>
            <w:tcW w:w="1127" w:type="dxa"/>
          </w:tcPr>
          <w:p w:rsidR="008F6AC0" w:rsidRPr="00AA6245" w:rsidRDefault="008F6AC0" w:rsidP="00390BE2">
            <w:pPr>
              <w:spacing w:line="276" w:lineRule="auto"/>
              <w:rPr>
                <w:rFonts w:ascii="Calibri" w:hAnsi="Calibri" w:cs="Calibri"/>
                <w:noProof/>
                <w:sz w:val="24"/>
                <w:szCs w:val="24"/>
              </w:rPr>
            </w:pPr>
            <w:r>
              <w:rPr>
                <w:rFonts w:ascii="Calibri" w:hAnsi="Calibri" w:cs="Calibri"/>
                <w:noProof/>
                <w:sz w:val="24"/>
                <w:szCs w:val="24"/>
              </w:rPr>
              <w:t>Instance</w:t>
            </w:r>
          </w:p>
        </w:tc>
        <w:tc>
          <w:tcPr>
            <w:tcW w:w="885" w:type="dxa"/>
          </w:tcPr>
          <w:p w:rsidR="008F6AC0" w:rsidRPr="00AA6245" w:rsidRDefault="008F6AC0" w:rsidP="00390BE2">
            <w:pPr>
              <w:spacing w:line="276" w:lineRule="auto"/>
              <w:rPr>
                <w:rFonts w:ascii="Calibri" w:hAnsi="Calibri" w:cs="Calibri"/>
                <w:noProof/>
                <w:sz w:val="24"/>
                <w:szCs w:val="24"/>
              </w:rPr>
            </w:pPr>
            <w:r>
              <w:rPr>
                <w:rFonts w:ascii="Calibri" w:hAnsi="Calibri" w:cs="Calibri"/>
                <w:noProof/>
                <w:sz w:val="24"/>
                <w:szCs w:val="24"/>
              </w:rPr>
              <w:t>No</w:t>
            </w:r>
          </w:p>
        </w:tc>
      </w:tr>
      <w:tr w:rsidR="008F6AC0" w:rsidRPr="00AA6245" w:rsidTr="008F6AC0">
        <w:trPr>
          <w:trHeight w:val="1511"/>
        </w:trPr>
        <w:tc>
          <w:tcPr>
            <w:tcW w:w="2084" w:type="dxa"/>
          </w:tcPr>
          <w:p w:rsidR="008F6AC0" w:rsidRPr="00AA6245" w:rsidRDefault="008F6AC0" w:rsidP="00E02B4A">
            <w:pPr>
              <w:spacing w:line="276" w:lineRule="auto"/>
              <w:rPr>
                <w:rFonts w:ascii="Calibri" w:hAnsi="Calibri" w:cs="Calibri"/>
                <w:noProof/>
                <w:sz w:val="24"/>
                <w:szCs w:val="24"/>
              </w:rPr>
            </w:pPr>
            <w:proofErr w:type="spellStart"/>
            <w:r>
              <w:rPr>
                <w:rFonts w:ascii="Helvetica" w:hAnsi="Helvetica" w:cs="Helvetica"/>
                <w:sz w:val="24"/>
                <w:szCs w:val="24"/>
              </w:rPr>
              <w:t>printInventory</w:t>
            </w:r>
            <w:proofErr w:type="spellEnd"/>
          </w:p>
        </w:tc>
        <w:tc>
          <w:tcPr>
            <w:tcW w:w="1698" w:type="dxa"/>
          </w:tcPr>
          <w:p w:rsidR="008F6AC0" w:rsidRPr="00E02B4A" w:rsidRDefault="008F6AC0" w:rsidP="00E02B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Print a list of </w:t>
            </w:r>
            <w:r>
              <w:rPr>
                <w:rFonts w:ascii="Helvetica" w:hAnsi="Helvetica" w:cs="Helvetica"/>
                <w:sz w:val="24"/>
                <w:szCs w:val="24"/>
              </w:rPr>
              <w:t>inventory items and its data information</w:t>
            </w:r>
          </w:p>
        </w:tc>
        <w:tc>
          <w:tcPr>
            <w:tcW w:w="893"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None</w:t>
            </w:r>
          </w:p>
        </w:tc>
        <w:tc>
          <w:tcPr>
            <w:tcW w:w="1606"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None</w:t>
            </w:r>
          </w:p>
        </w:tc>
        <w:tc>
          <w:tcPr>
            <w:tcW w:w="1037"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Public</w:t>
            </w:r>
          </w:p>
        </w:tc>
        <w:tc>
          <w:tcPr>
            <w:tcW w:w="1127"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Instance</w:t>
            </w:r>
          </w:p>
        </w:tc>
        <w:tc>
          <w:tcPr>
            <w:tcW w:w="885"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No</w:t>
            </w:r>
          </w:p>
        </w:tc>
      </w:tr>
      <w:tr w:rsidR="008F6AC0" w:rsidRPr="00AA6245" w:rsidTr="008F6AC0">
        <w:trPr>
          <w:trHeight w:val="752"/>
        </w:trPr>
        <w:tc>
          <w:tcPr>
            <w:tcW w:w="2084" w:type="dxa"/>
          </w:tcPr>
          <w:p w:rsidR="008F6AC0" w:rsidRPr="00AA6245" w:rsidRDefault="008F6AC0" w:rsidP="00E02B4A">
            <w:pPr>
              <w:spacing w:line="276" w:lineRule="auto"/>
              <w:rPr>
                <w:rFonts w:ascii="Calibri" w:hAnsi="Calibri" w:cs="Calibri"/>
                <w:noProof/>
                <w:sz w:val="24"/>
                <w:szCs w:val="24"/>
              </w:rPr>
            </w:pPr>
            <w:proofErr w:type="spellStart"/>
            <w:r>
              <w:rPr>
                <w:rFonts w:ascii="Helvetica" w:hAnsi="Helvetica" w:cs="Helvetica"/>
                <w:sz w:val="24"/>
                <w:szCs w:val="24"/>
              </w:rPr>
              <w:t>searchInventory</w:t>
            </w:r>
            <w:proofErr w:type="spellEnd"/>
          </w:p>
        </w:tc>
        <w:tc>
          <w:tcPr>
            <w:tcW w:w="1698"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Search the inventory for a specific product</w:t>
            </w:r>
          </w:p>
        </w:tc>
        <w:tc>
          <w:tcPr>
            <w:tcW w:w="893"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None</w:t>
            </w:r>
          </w:p>
        </w:tc>
        <w:tc>
          <w:tcPr>
            <w:tcW w:w="1606" w:type="dxa"/>
          </w:tcPr>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Product</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Direction: In</w:t>
            </w:r>
          </w:p>
          <w:p w:rsidR="008F6AC0" w:rsidRPr="008F6AC0" w:rsidRDefault="008F6AC0" w:rsidP="008F6A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Calibri"/>
                <w:sz w:val="24"/>
                <w:szCs w:val="24"/>
              </w:rPr>
            </w:pPr>
            <w:r w:rsidRPr="008F6AC0">
              <w:rPr>
                <w:rFonts w:ascii="Calibri" w:hAnsi="Calibri" w:cs="Calibri"/>
                <w:sz w:val="24"/>
                <w:szCs w:val="24"/>
              </w:rPr>
              <w:t xml:space="preserve">  Object of type Product</w:t>
            </w:r>
          </w:p>
          <w:p w:rsidR="008F6AC0" w:rsidRPr="00AA6245" w:rsidRDefault="008F6AC0" w:rsidP="008F6AC0">
            <w:pPr>
              <w:spacing w:line="276" w:lineRule="auto"/>
              <w:rPr>
                <w:rFonts w:ascii="Calibri" w:hAnsi="Calibri" w:cs="Calibri"/>
                <w:noProof/>
                <w:sz w:val="24"/>
                <w:szCs w:val="24"/>
              </w:rPr>
            </w:pPr>
            <w:r w:rsidRPr="008F6AC0">
              <w:rPr>
                <w:rFonts w:ascii="Calibri" w:hAnsi="Calibri" w:cs="Calibri"/>
                <w:sz w:val="24"/>
                <w:szCs w:val="24"/>
              </w:rPr>
              <w:t xml:space="preserve">  Default: None</w:t>
            </w:r>
          </w:p>
        </w:tc>
        <w:tc>
          <w:tcPr>
            <w:tcW w:w="1037"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Public</w:t>
            </w:r>
          </w:p>
        </w:tc>
        <w:tc>
          <w:tcPr>
            <w:tcW w:w="1127"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Instance</w:t>
            </w:r>
          </w:p>
        </w:tc>
        <w:tc>
          <w:tcPr>
            <w:tcW w:w="885" w:type="dxa"/>
          </w:tcPr>
          <w:p w:rsidR="008F6AC0" w:rsidRPr="00AA6245" w:rsidRDefault="008F6AC0" w:rsidP="00E02B4A">
            <w:pPr>
              <w:spacing w:line="276" w:lineRule="auto"/>
              <w:rPr>
                <w:rFonts w:ascii="Calibri" w:hAnsi="Calibri" w:cs="Calibri"/>
                <w:noProof/>
                <w:sz w:val="24"/>
                <w:szCs w:val="24"/>
              </w:rPr>
            </w:pPr>
            <w:r>
              <w:rPr>
                <w:rFonts w:ascii="Calibri" w:hAnsi="Calibri" w:cs="Calibri"/>
                <w:noProof/>
                <w:sz w:val="24"/>
                <w:szCs w:val="24"/>
              </w:rPr>
              <w:t>No</w:t>
            </w:r>
          </w:p>
        </w:tc>
      </w:tr>
    </w:tbl>
    <w:p w:rsidR="00AA6245" w:rsidRPr="00AA6245" w:rsidRDefault="00AA6245" w:rsidP="00AA6245">
      <w:pPr>
        <w:spacing w:after="0" w:line="276" w:lineRule="auto"/>
        <w:rPr>
          <w:rFonts w:ascii="Calibri" w:hAnsi="Calibri" w:cs="Calibri"/>
          <w:noProof/>
          <w:sz w:val="24"/>
          <w:szCs w:val="24"/>
        </w:rPr>
      </w:pPr>
    </w:p>
    <w:p w:rsidR="00AA6245" w:rsidRPr="00AA6245" w:rsidRDefault="00AA6245" w:rsidP="00AA6245">
      <w:pPr>
        <w:spacing w:after="0" w:line="276" w:lineRule="auto"/>
        <w:rPr>
          <w:rFonts w:ascii="Calibri" w:hAnsi="Calibri" w:cs="Calibri"/>
          <w:b/>
          <w:noProof/>
          <w:sz w:val="24"/>
          <w:szCs w:val="24"/>
        </w:rPr>
      </w:pPr>
      <w:r w:rsidRPr="00AA6245">
        <w:rPr>
          <w:rFonts w:ascii="Calibri" w:hAnsi="Calibri" w:cs="Calibri"/>
          <w:b/>
          <w:noProof/>
          <w:sz w:val="24"/>
          <w:szCs w:val="24"/>
        </w:rPr>
        <w:t xml:space="preserve">Processing Outline: </w:t>
      </w:r>
    </w:p>
    <w:p w:rsidR="00454D3E" w:rsidRPr="00454D3E" w:rsidRDefault="00454D3E" w:rsidP="00126AB4">
      <w:pPr>
        <w:spacing w:after="0" w:line="276" w:lineRule="auto"/>
        <w:rPr>
          <w:rFonts w:ascii="Calibri" w:hAnsi="Calibri" w:cs="Calibri"/>
          <w:i/>
          <w:noProof/>
          <w:sz w:val="24"/>
          <w:szCs w:val="24"/>
          <w:u w:val="single"/>
        </w:rPr>
      </w:pPr>
      <w:r>
        <w:rPr>
          <w:rFonts w:ascii="Calibri" w:hAnsi="Calibri" w:cs="Calibri"/>
          <w:i/>
          <w:noProof/>
          <w:sz w:val="24"/>
          <w:szCs w:val="24"/>
          <w:u w:val="single"/>
        </w:rPr>
        <w:t>update</w:t>
      </w:r>
      <w:r w:rsidRPr="00454D3E">
        <w:rPr>
          <w:rFonts w:ascii="Calibri" w:hAnsi="Calibri" w:cs="Calibri"/>
          <w:i/>
          <w:noProof/>
          <w:sz w:val="24"/>
          <w:szCs w:val="24"/>
          <w:u w:val="single"/>
        </w:rPr>
        <w:t>Availability</w:t>
      </w:r>
      <w:r>
        <w:rPr>
          <w:rFonts w:ascii="Calibri" w:hAnsi="Calibri" w:cs="Calibri"/>
          <w:i/>
          <w:noProof/>
          <w:sz w:val="24"/>
          <w:szCs w:val="24"/>
          <w:u w:val="single"/>
        </w:rPr>
        <w:t>:</w:t>
      </w:r>
      <w:r w:rsidRPr="00454D3E">
        <w:rPr>
          <w:rFonts w:ascii="Calibri" w:hAnsi="Calibri" w:cs="Calibri"/>
          <w:i/>
          <w:noProof/>
          <w:sz w:val="24"/>
          <w:szCs w:val="24"/>
          <w:u w:val="single"/>
        </w:rPr>
        <w:t xml:space="preserve"> </w:t>
      </w:r>
    </w:p>
    <w:p w:rsidR="00454D3E" w:rsidRDefault="00F66051" w:rsidP="00F66051">
      <w:pPr>
        <w:spacing w:after="0" w:line="276" w:lineRule="auto"/>
        <w:ind w:firstLine="720"/>
        <w:rPr>
          <w:rFonts w:ascii="Calibri" w:hAnsi="Calibri" w:cs="Calibri"/>
          <w:noProof/>
          <w:sz w:val="24"/>
          <w:szCs w:val="24"/>
        </w:rPr>
      </w:pPr>
      <w:r w:rsidRPr="00F66051">
        <w:rPr>
          <w:rFonts w:ascii="Calibri" w:hAnsi="Calibri" w:cs="Calibri"/>
          <w:sz w:val="24"/>
          <w:szCs w:val="24"/>
        </w:rPr>
        <w:t>Update availability with parameter passed in</w:t>
      </w:r>
    </w:p>
    <w:p w:rsidR="00F66051" w:rsidRDefault="00F66051" w:rsidP="00F66051">
      <w:pPr>
        <w:spacing w:after="0" w:line="276" w:lineRule="auto"/>
        <w:ind w:firstLine="720"/>
        <w:rPr>
          <w:rFonts w:ascii="Calibri" w:hAnsi="Calibri" w:cs="Calibri"/>
          <w:noProof/>
          <w:sz w:val="24"/>
          <w:szCs w:val="24"/>
        </w:rPr>
      </w:pPr>
    </w:p>
    <w:p w:rsidR="00454D3E" w:rsidRPr="00AB5020" w:rsidRDefault="00454D3E" w:rsidP="00454D3E">
      <w:pPr>
        <w:spacing w:after="0" w:line="276" w:lineRule="auto"/>
        <w:rPr>
          <w:rFonts w:ascii="Calibri" w:hAnsi="Calibri" w:cs="Calibri"/>
          <w:i/>
          <w:sz w:val="24"/>
          <w:szCs w:val="24"/>
          <w:u w:val="single"/>
        </w:rPr>
      </w:pPr>
      <w:proofErr w:type="spellStart"/>
      <w:proofErr w:type="gramStart"/>
      <w:r w:rsidRPr="00AB5020">
        <w:rPr>
          <w:rFonts w:ascii="Calibri" w:hAnsi="Calibri" w:cs="Calibri"/>
          <w:i/>
          <w:sz w:val="24"/>
          <w:szCs w:val="24"/>
          <w:u w:val="single"/>
        </w:rPr>
        <w:t>print</w:t>
      </w:r>
      <w:r>
        <w:rPr>
          <w:rFonts w:ascii="Calibri" w:hAnsi="Calibri" w:cs="Calibri"/>
          <w:i/>
          <w:sz w:val="24"/>
          <w:szCs w:val="24"/>
          <w:u w:val="single"/>
        </w:rPr>
        <w:t>Inventory</w:t>
      </w:r>
      <w:proofErr w:type="spellEnd"/>
      <w:proofErr w:type="gramEnd"/>
      <w:r w:rsidRPr="00AB5020">
        <w:rPr>
          <w:rFonts w:ascii="Calibri" w:hAnsi="Calibri" w:cs="Calibri"/>
          <w:i/>
          <w:sz w:val="24"/>
          <w:szCs w:val="24"/>
          <w:u w:val="single"/>
        </w:rPr>
        <w:t>:</w:t>
      </w:r>
    </w:p>
    <w:p w:rsidR="00454D3E" w:rsidRPr="00AB5020" w:rsidRDefault="00454D3E" w:rsidP="00454D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 xml:space="preserve">While there are more </w:t>
      </w:r>
      <w:r>
        <w:rPr>
          <w:rFonts w:ascii="Calibri" w:hAnsi="Calibri" w:cs="Calibri"/>
          <w:sz w:val="24"/>
          <w:szCs w:val="24"/>
        </w:rPr>
        <w:t>inventory items</w:t>
      </w:r>
      <w:r w:rsidRPr="00AB5020">
        <w:rPr>
          <w:rFonts w:ascii="Calibri" w:hAnsi="Calibri" w:cs="Calibri"/>
          <w:sz w:val="24"/>
          <w:szCs w:val="24"/>
        </w:rPr>
        <w:t xml:space="preserve"> to print</w:t>
      </w:r>
    </w:p>
    <w:p w:rsidR="00454D3E" w:rsidRPr="00AB5020" w:rsidRDefault="00454D3E" w:rsidP="00454D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r w:rsidRPr="00AB5020">
        <w:rPr>
          <w:rFonts w:ascii="Calibri" w:hAnsi="Calibri" w:cs="Calibri"/>
          <w:sz w:val="24"/>
          <w:szCs w:val="24"/>
        </w:rPr>
        <w:tab/>
      </w:r>
      <w:proofErr w:type="gramStart"/>
      <w:r w:rsidRPr="00AB5020">
        <w:rPr>
          <w:rFonts w:ascii="Calibri" w:hAnsi="Calibri" w:cs="Calibri"/>
          <w:sz w:val="24"/>
          <w:szCs w:val="24"/>
        </w:rPr>
        <w:t>for</w:t>
      </w:r>
      <w:proofErr w:type="gramEnd"/>
      <w:r w:rsidRPr="00AB5020">
        <w:rPr>
          <w:rFonts w:ascii="Calibri" w:hAnsi="Calibri" w:cs="Calibri"/>
          <w:sz w:val="24"/>
          <w:szCs w:val="24"/>
        </w:rPr>
        <w:t xml:space="preserve"> each </w:t>
      </w:r>
      <w:r>
        <w:rPr>
          <w:rFonts w:ascii="Calibri" w:hAnsi="Calibri" w:cs="Calibri"/>
          <w:sz w:val="24"/>
          <w:szCs w:val="24"/>
        </w:rPr>
        <w:t>inventory item</w:t>
      </w:r>
    </w:p>
    <w:p w:rsidR="00454D3E" w:rsidRDefault="00454D3E" w:rsidP="00454D3E">
      <w:pPr>
        <w:spacing w:after="0" w:line="276" w:lineRule="auto"/>
        <w:ind w:left="2160"/>
        <w:rPr>
          <w:rFonts w:ascii="Calibri" w:hAnsi="Calibri" w:cs="Calibri"/>
          <w:sz w:val="24"/>
          <w:szCs w:val="24"/>
        </w:rPr>
      </w:pPr>
      <w:proofErr w:type="gramStart"/>
      <w:r w:rsidRPr="00AB5020">
        <w:rPr>
          <w:rFonts w:ascii="Calibri" w:hAnsi="Calibri" w:cs="Calibri"/>
          <w:sz w:val="24"/>
          <w:szCs w:val="24"/>
        </w:rPr>
        <w:t>output</w:t>
      </w:r>
      <w:proofErr w:type="gramEnd"/>
      <w:r w:rsidRPr="00AB5020">
        <w:rPr>
          <w:rFonts w:ascii="Calibri" w:hAnsi="Calibri" w:cs="Calibri"/>
          <w:sz w:val="24"/>
          <w:szCs w:val="24"/>
        </w:rPr>
        <w:t xml:space="preserve"> </w:t>
      </w:r>
      <w:r>
        <w:rPr>
          <w:rFonts w:ascii="Calibri" w:hAnsi="Calibri" w:cs="Calibri"/>
          <w:sz w:val="24"/>
          <w:szCs w:val="24"/>
        </w:rPr>
        <w:t>product</w:t>
      </w:r>
      <w:r w:rsidRPr="00AB5020">
        <w:rPr>
          <w:rFonts w:ascii="Calibri" w:hAnsi="Calibri" w:cs="Calibri"/>
          <w:sz w:val="24"/>
          <w:szCs w:val="24"/>
        </w:rPr>
        <w:t xml:space="preserve"> name, </w:t>
      </w:r>
      <w:r>
        <w:rPr>
          <w:rFonts w:ascii="Calibri" w:hAnsi="Calibri" w:cs="Calibri"/>
          <w:sz w:val="24"/>
          <w:szCs w:val="24"/>
        </w:rPr>
        <w:t>artisan name</w:t>
      </w:r>
      <w:r w:rsidRPr="00AB5020">
        <w:rPr>
          <w:rFonts w:ascii="Calibri" w:hAnsi="Calibri" w:cs="Calibri"/>
          <w:sz w:val="24"/>
          <w:szCs w:val="24"/>
        </w:rPr>
        <w:t xml:space="preserve">, </w:t>
      </w:r>
      <w:r>
        <w:rPr>
          <w:rFonts w:ascii="Calibri" w:hAnsi="Calibri" w:cs="Calibri"/>
          <w:sz w:val="24"/>
          <w:szCs w:val="24"/>
        </w:rPr>
        <w:t>product availability</w:t>
      </w:r>
      <w:r w:rsidRPr="00AB5020">
        <w:rPr>
          <w:rFonts w:ascii="Calibri" w:hAnsi="Calibri" w:cs="Calibri"/>
          <w:sz w:val="24"/>
          <w:szCs w:val="24"/>
        </w:rPr>
        <w:t xml:space="preserve">, </w:t>
      </w:r>
      <w:r>
        <w:rPr>
          <w:rFonts w:ascii="Calibri" w:hAnsi="Calibri" w:cs="Calibri"/>
          <w:sz w:val="24"/>
          <w:szCs w:val="24"/>
        </w:rPr>
        <w:t>product quantity</w:t>
      </w:r>
      <w:r>
        <w:rPr>
          <w:rFonts w:ascii="Calibri" w:hAnsi="Calibri" w:cs="Calibri"/>
          <w:sz w:val="24"/>
          <w:szCs w:val="24"/>
        </w:rPr>
        <w:t xml:space="preserve">, </w:t>
      </w:r>
      <w:r>
        <w:rPr>
          <w:rFonts w:ascii="Calibri" w:hAnsi="Calibri" w:cs="Calibri"/>
          <w:sz w:val="24"/>
          <w:szCs w:val="24"/>
        </w:rPr>
        <w:t>and price</w:t>
      </w:r>
    </w:p>
    <w:p w:rsidR="00454D3E" w:rsidRDefault="00454D3E" w:rsidP="00126AB4">
      <w:pPr>
        <w:spacing w:after="0" w:line="276" w:lineRule="auto"/>
        <w:rPr>
          <w:rFonts w:ascii="Calibri" w:hAnsi="Calibri" w:cs="Calibri"/>
          <w:noProof/>
          <w:sz w:val="24"/>
          <w:szCs w:val="24"/>
        </w:rPr>
      </w:pPr>
    </w:p>
    <w:p w:rsidR="00454D3E" w:rsidRPr="00454D3E" w:rsidRDefault="00454D3E" w:rsidP="00126AB4">
      <w:pPr>
        <w:spacing w:after="0" w:line="276" w:lineRule="auto"/>
        <w:rPr>
          <w:rFonts w:ascii="Calibri" w:hAnsi="Calibri" w:cs="Calibri"/>
          <w:i/>
          <w:noProof/>
          <w:sz w:val="24"/>
          <w:szCs w:val="24"/>
          <w:u w:val="single"/>
        </w:rPr>
      </w:pPr>
      <w:r w:rsidRPr="00454D3E">
        <w:rPr>
          <w:rFonts w:ascii="Calibri" w:hAnsi="Calibri" w:cs="Calibri"/>
          <w:i/>
          <w:noProof/>
          <w:sz w:val="24"/>
          <w:szCs w:val="24"/>
          <w:u w:val="single"/>
        </w:rPr>
        <w:t>searchInventory:</w:t>
      </w:r>
    </w:p>
    <w:p w:rsidR="00791978" w:rsidRPr="00F66051" w:rsidRDefault="00791978" w:rsidP="007919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720"/>
        <w:rPr>
          <w:rFonts w:ascii="Calibri" w:hAnsi="Calibri" w:cs="Calibri"/>
          <w:sz w:val="24"/>
          <w:szCs w:val="24"/>
        </w:rPr>
      </w:pPr>
      <w:proofErr w:type="gramStart"/>
      <w:r w:rsidRPr="00F66051">
        <w:rPr>
          <w:rFonts w:ascii="Calibri" w:hAnsi="Calibri" w:cs="Calibri"/>
          <w:sz w:val="24"/>
          <w:szCs w:val="24"/>
        </w:rPr>
        <w:t>While(</w:t>
      </w:r>
      <w:proofErr w:type="gramEnd"/>
      <w:r>
        <w:rPr>
          <w:rFonts w:ascii="Calibri" w:hAnsi="Calibri" w:cs="Calibri"/>
          <w:sz w:val="24"/>
          <w:szCs w:val="24"/>
        </w:rPr>
        <w:t>inventory item not found</w:t>
      </w:r>
      <w:r w:rsidRPr="00F66051">
        <w:rPr>
          <w:rFonts w:ascii="Calibri" w:hAnsi="Calibri" w:cs="Calibri"/>
          <w:sz w:val="24"/>
          <w:szCs w:val="24"/>
        </w:rPr>
        <w:t>)</w:t>
      </w:r>
    </w:p>
    <w:p w:rsidR="00454D3E" w:rsidRDefault="00791978" w:rsidP="00791978">
      <w:pPr>
        <w:spacing w:after="0" w:line="276" w:lineRule="auto"/>
        <w:rPr>
          <w:rFonts w:ascii="Calibri" w:hAnsi="Calibri" w:cs="Calibri"/>
          <w:noProof/>
          <w:sz w:val="24"/>
          <w:szCs w:val="24"/>
        </w:rPr>
      </w:pPr>
      <w:r w:rsidRPr="00F66051">
        <w:rPr>
          <w:rFonts w:ascii="Calibri" w:hAnsi="Calibri" w:cs="Calibri"/>
          <w:sz w:val="24"/>
          <w:szCs w:val="24"/>
        </w:rPr>
        <w:tab/>
      </w:r>
      <w:r>
        <w:rPr>
          <w:rFonts w:ascii="Calibri" w:hAnsi="Calibri" w:cs="Calibri"/>
          <w:sz w:val="24"/>
          <w:szCs w:val="24"/>
        </w:rPr>
        <w:tab/>
        <w:t>Search for item</w:t>
      </w:r>
    </w:p>
    <w:p w:rsidR="00454D3E" w:rsidRDefault="00454D3E" w:rsidP="00126AB4">
      <w:pPr>
        <w:spacing w:after="0" w:line="276" w:lineRule="auto"/>
        <w:rPr>
          <w:rFonts w:ascii="Calibri" w:hAnsi="Calibri" w:cs="Calibri"/>
          <w:noProof/>
          <w:sz w:val="24"/>
          <w:szCs w:val="24"/>
        </w:rPr>
      </w:pPr>
    </w:p>
    <w:p w:rsidR="00454D3E" w:rsidRDefault="00454D3E" w:rsidP="00126AB4">
      <w:pPr>
        <w:spacing w:after="0" w:line="276" w:lineRule="auto"/>
        <w:rPr>
          <w:rFonts w:ascii="Calibri" w:hAnsi="Calibri" w:cs="Calibri"/>
          <w:noProof/>
          <w:sz w:val="24"/>
          <w:szCs w:val="24"/>
        </w:rPr>
      </w:pPr>
    </w:p>
    <w:p w:rsidR="00454D3E" w:rsidRPr="000968E3" w:rsidRDefault="00454D3E" w:rsidP="00126AB4">
      <w:pPr>
        <w:spacing w:after="0" w:line="276" w:lineRule="auto"/>
        <w:rPr>
          <w:rFonts w:ascii="Calibri" w:hAnsi="Calibri" w:cs="Calibri"/>
          <w:noProof/>
          <w:sz w:val="24"/>
          <w:szCs w:val="24"/>
        </w:rPr>
      </w:pPr>
    </w:p>
    <w:p w:rsidR="000968E3" w:rsidRDefault="000968E3" w:rsidP="000968E3">
      <w:pPr>
        <w:spacing w:after="0" w:line="276" w:lineRule="auto"/>
        <w:jc w:val="center"/>
        <w:rPr>
          <w:rFonts w:ascii="Calibri" w:hAnsi="Calibri" w:cs="Calibri"/>
          <w:sz w:val="24"/>
        </w:rPr>
      </w:pPr>
    </w:p>
    <w:p w:rsidR="00054333" w:rsidRPr="000968E3" w:rsidRDefault="00054333" w:rsidP="000968E3">
      <w:pPr>
        <w:spacing w:after="0" w:line="276" w:lineRule="auto"/>
        <w:rPr>
          <w:rFonts w:ascii="Calibri" w:hAnsi="Calibri" w:cs="Calibri"/>
          <w:sz w:val="28"/>
        </w:rPr>
      </w:pPr>
      <w:r w:rsidRPr="000968E3">
        <w:rPr>
          <w:rFonts w:ascii="Calibri" w:hAnsi="Calibri" w:cs="Calibri"/>
          <w:sz w:val="24"/>
        </w:rPr>
        <w:br w:type="page"/>
      </w:r>
    </w:p>
    <w:p w:rsidR="00054333" w:rsidRPr="00A77597" w:rsidRDefault="00783357" w:rsidP="003E41F2">
      <w:pPr>
        <w:pStyle w:val="Heading1"/>
        <w:rPr>
          <w:b/>
          <w:color w:val="auto"/>
          <w:sz w:val="40"/>
        </w:rPr>
      </w:pPr>
      <w:bookmarkStart w:id="15" w:name="_Toc500252737"/>
      <w:bookmarkStart w:id="16" w:name="_Toc500313264"/>
      <w:r w:rsidRPr="00A77597">
        <w:rPr>
          <w:b/>
          <w:color w:val="auto"/>
          <w:sz w:val="40"/>
        </w:rPr>
        <w:t>3</w:t>
      </w:r>
      <w:r w:rsidR="00054333" w:rsidRPr="00A77597">
        <w:rPr>
          <w:b/>
          <w:color w:val="auto"/>
          <w:sz w:val="40"/>
        </w:rPr>
        <w:t>. Architecture Design</w:t>
      </w:r>
      <w:bookmarkEnd w:id="15"/>
      <w:bookmarkEnd w:id="16"/>
      <w:r w:rsidR="00054333" w:rsidRPr="00A77597">
        <w:rPr>
          <w:b/>
          <w:color w:val="auto"/>
          <w:sz w:val="40"/>
        </w:rPr>
        <w:t xml:space="preserve"> </w:t>
      </w:r>
    </w:p>
    <w:p w:rsidR="00054333" w:rsidRPr="00A77597" w:rsidRDefault="00783357" w:rsidP="001A0373">
      <w:pPr>
        <w:pStyle w:val="Heading2"/>
        <w:rPr>
          <w:color w:val="auto"/>
          <w:sz w:val="32"/>
        </w:rPr>
      </w:pPr>
      <w:bookmarkStart w:id="17" w:name="_Toc500313265"/>
      <w:r w:rsidRPr="00A77597">
        <w:rPr>
          <w:color w:val="auto"/>
          <w:sz w:val="32"/>
        </w:rPr>
        <w:t xml:space="preserve">3.1 </w:t>
      </w:r>
      <w:r w:rsidR="00054333" w:rsidRPr="00A77597">
        <w:rPr>
          <w:color w:val="auto"/>
          <w:sz w:val="32"/>
        </w:rPr>
        <w:t>Introduction</w:t>
      </w:r>
      <w:bookmarkEnd w:id="17"/>
    </w:p>
    <w:p w:rsidR="003E41F2" w:rsidRPr="0072552F" w:rsidRDefault="003E41F2" w:rsidP="00DD11D5">
      <w:pPr>
        <w:autoSpaceDE w:val="0"/>
        <w:autoSpaceDN w:val="0"/>
        <w:adjustRightInd w:val="0"/>
        <w:spacing w:after="0" w:line="276" w:lineRule="auto"/>
        <w:ind w:right="-720" w:firstLine="720"/>
        <w:rPr>
          <w:rFonts w:ascii="Calibri" w:hAnsi="Calibri" w:cs="Calibri"/>
          <w:sz w:val="24"/>
          <w:szCs w:val="24"/>
        </w:rPr>
      </w:pPr>
      <w:r w:rsidRPr="0072552F">
        <w:rPr>
          <w:rFonts w:ascii="Calibri" w:hAnsi="Calibri" w:cs="Calibri"/>
          <w:sz w:val="24"/>
          <w:szCs w:val="24"/>
        </w:rPr>
        <w:t>This section includes two infrastructure models, description</w:t>
      </w:r>
      <w:r w:rsidR="0072552F">
        <w:rPr>
          <w:rFonts w:ascii="Calibri" w:hAnsi="Calibri" w:cs="Calibri"/>
          <w:sz w:val="24"/>
          <w:szCs w:val="24"/>
        </w:rPr>
        <w:t>s</w:t>
      </w:r>
      <w:r w:rsidRPr="0072552F">
        <w:rPr>
          <w:rFonts w:ascii="Calibri" w:hAnsi="Calibri" w:cs="Calibri"/>
          <w:sz w:val="24"/>
          <w:szCs w:val="24"/>
        </w:rPr>
        <w:t xml:space="preserve"> of any necessary hardware and software systems, and an initial security plan for Artisan Thrive Technology</w:t>
      </w:r>
      <w:r w:rsidR="0072552F">
        <w:rPr>
          <w:rFonts w:ascii="Calibri" w:hAnsi="Calibri" w:cs="Calibri"/>
          <w:sz w:val="24"/>
          <w:szCs w:val="24"/>
        </w:rPr>
        <w:t xml:space="preserve"> (ATT)</w:t>
      </w:r>
      <w:r w:rsidRPr="0072552F">
        <w:rPr>
          <w:rFonts w:ascii="Calibri" w:hAnsi="Calibri" w:cs="Calibri"/>
          <w:sz w:val="24"/>
          <w:szCs w:val="24"/>
        </w:rPr>
        <w:t xml:space="preserve">. The first </w:t>
      </w:r>
      <w:r w:rsidR="0072552F">
        <w:rPr>
          <w:rFonts w:ascii="Calibri" w:hAnsi="Calibri" w:cs="Calibri"/>
          <w:sz w:val="24"/>
          <w:szCs w:val="24"/>
        </w:rPr>
        <w:t>infrastructure</w:t>
      </w:r>
      <w:r w:rsidRPr="0072552F">
        <w:rPr>
          <w:rFonts w:ascii="Calibri" w:hAnsi="Calibri" w:cs="Calibri"/>
          <w:sz w:val="24"/>
          <w:szCs w:val="24"/>
        </w:rPr>
        <w:t xml:space="preserve"> model will be an architecture overview and the second will be over the nodes and artifacts</w:t>
      </w:r>
      <w:r w:rsidR="00DD11D5">
        <w:rPr>
          <w:rFonts w:ascii="Calibri" w:hAnsi="Calibri" w:cs="Calibri"/>
          <w:sz w:val="24"/>
          <w:szCs w:val="24"/>
        </w:rPr>
        <w:t xml:space="preserve"> of the system</w:t>
      </w:r>
      <w:r w:rsidRPr="0072552F">
        <w:rPr>
          <w:rFonts w:ascii="Calibri" w:hAnsi="Calibri" w:cs="Calibri"/>
          <w:sz w:val="24"/>
          <w:szCs w:val="24"/>
        </w:rPr>
        <w:t xml:space="preserve">. Both </w:t>
      </w:r>
      <w:r w:rsidR="00DD11D5">
        <w:rPr>
          <w:rFonts w:ascii="Calibri" w:hAnsi="Calibri" w:cs="Calibri"/>
          <w:sz w:val="24"/>
          <w:szCs w:val="24"/>
        </w:rPr>
        <w:t>infrastructure</w:t>
      </w:r>
      <w:r w:rsidRPr="0072552F">
        <w:rPr>
          <w:rFonts w:ascii="Calibri" w:hAnsi="Calibri" w:cs="Calibri"/>
          <w:sz w:val="24"/>
          <w:szCs w:val="24"/>
        </w:rPr>
        <w:t xml:space="preserve"> diagrams will represent how the hardware and software components of ATT will work together to produce a reliable system.</w:t>
      </w:r>
    </w:p>
    <w:p w:rsidR="00054333" w:rsidRDefault="00DD11D5" w:rsidP="00DD11D5">
      <w:pPr>
        <w:spacing w:after="0" w:line="276" w:lineRule="auto"/>
        <w:ind w:firstLine="720"/>
        <w:rPr>
          <w:rFonts w:ascii="Calibri" w:hAnsi="Calibri" w:cs="Calibri"/>
          <w:sz w:val="24"/>
          <w:szCs w:val="24"/>
        </w:rPr>
      </w:pPr>
      <w:r>
        <w:rPr>
          <w:rFonts w:ascii="Calibri" w:hAnsi="Calibri" w:cs="Calibri"/>
          <w:sz w:val="24"/>
          <w:szCs w:val="24"/>
        </w:rPr>
        <w:t xml:space="preserve">CAMR Inc. recommends </w:t>
      </w:r>
      <w:r w:rsidR="003E41F2" w:rsidRPr="0072552F">
        <w:rPr>
          <w:rFonts w:ascii="Calibri" w:hAnsi="Calibri" w:cs="Calibri"/>
          <w:sz w:val="24"/>
          <w:szCs w:val="24"/>
        </w:rPr>
        <w:t xml:space="preserve">a third party cloud service </w:t>
      </w:r>
      <w:r>
        <w:rPr>
          <w:rFonts w:ascii="Calibri" w:hAnsi="Calibri" w:cs="Calibri"/>
          <w:sz w:val="24"/>
          <w:szCs w:val="24"/>
        </w:rPr>
        <w:t>provider</w:t>
      </w:r>
      <w:r w:rsidR="003E41F2" w:rsidRPr="0072552F">
        <w:rPr>
          <w:rFonts w:ascii="Calibri" w:hAnsi="Calibri" w:cs="Calibri"/>
          <w:sz w:val="24"/>
          <w:szCs w:val="24"/>
        </w:rPr>
        <w:t xml:space="preserve">. The cloud service will handle all logic, data access and storage. This is an ideal architecture for </w:t>
      </w:r>
      <w:r>
        <w:rPr>
          <w:rFonts w:ascii="Calibri" w:hAnsi="Calibri" w:cs="Calibri"/>
          <w:sz w:val="24"/>
          <w:szCs w:val="24"/>
        </w:rPr>
        <w:t>Artisan’s</w:t>
      </w:r>
      <w:r w:rsidR="003E41F2" w:rsidRPr="0072552F">
        <w:rPr>
          <w:rFonts w:ascii="Calibri" w:hAnsi="Calibri" w:cs="Calibri"/>
          <w:sz w:val="24"/>
          <w:szCs w:val="24"/>
        </w:rPr>
        <w:t xml:space="preserve"> Co-op North because data will be readily available for all users</w:t>
      </w:r>
      <w:r>
        <w:rPr>
          <w:rFonts w:ascii="Calibri" w:hAnsi="Calibri" w:cs="Calibri"/>
          <w:sz w:val="24"/>
          <w:szCs w:val="24"/>
        </w:rPr>
        <w:t xml:space="preserve"> whether he or she is in the warehouse/basement, in the privacy of their own homes, or at a local café.  </w:t>
      </w:r>
    </w:p>
    <w:p w:rsidR="00DD11D5" w:rsidRPr="0072552F" w:rsidRDefault="00DD11D5" w:rsidP="00DD11D5">
      <w:pPr>
        <w:spacing w:after="0" w:line="276" w:lineRule="auto"/>
        <w:ind w:firstLine="720"/>
        <w:rPr>
          <w:rFonts w:ascii="Calibri" w:hAnsi="Calibri" w:cs="Calibri"/>
          <w:sz w:val="24"/>
        </w:rPr>
      </w:pPr>
    </w:p>
    <w:p w:rsidR="00054333" w:rsidRPr="00A77597" w:rsidRDefault="00783357" w:rsidP="001A0373">
      <w:pPr>
        <w:pStyle w:val="Heading2"/>
        <w:rPr>
          <w:color w:val="auto"/>
          <w:sz w:val="32"/>
        </w:rPr>
      </w:pPr>
      <w:bookmarkStart w:id="18" w:name="_Toc500313266"/>
      <w:r w:rsidRPr="00A77597">
        <w:rPr>
          <w:color w:val="auto"/>
          <w:sz w:val="32"/>
        </w:rPr>
        <w:t xml:space="preserve">3.2 </w:t>
      </w:r>
      <w:r w:rsidR="00054333" w:rsidRPr="00A77597">
        <w:rPr>
          <w:color w:val="auto"/>
          <w:sz w:val="32"/>
        </w:rPr>
        <w:t>Infrastructure Model</w:t>
      </w:r>
      <w:bookmarkEnd w:id="18"/>
      <w:r w:rsidR="00054333" w:rsidRPr="00A77597">
        <w:rPr>
          <w:color w:val="auto"/>
          <w:sz w:val="32"/>
        </w:rPr>
        <w:t xml:space="preserve"> </w:t>
      </w:r>
    </w:p>
    <w:p w:rsidR="00054333" w:rsidRPr="00DD11D5" w:rsidRDefault="005868BB" w:rsidP="004B4F56">
      <w:pPr>
        <w:ind w:firstLine="720"/>
        <w:outlineLvl w:val="2"/>
        <w:rPr>
          <w:sz w:val="24"/>
        </w:rPr>
      </w:pPr>
      <w:bookmarkStart w:id="19" w:name="_Toc500313267"/>
      <w:r w:rsidRPr="00DD11D5">
        <w:rPr>
          <w:sz w:val="24"/>
        </w:rPr>
        <w:t>Deployment Diagram 1 - Architecture Overview</w:t>
      </w:r>
      <w:bookmarkEnd w:id="19"/>
    </w:p>
    <w:p w:rsidR="003E0D5F" w:rsidRPr="000A38B7" w:rsidRDefault="003E0D5F" w:rsidP="00E6766A">
      <w:r>
        <w:rPr>
          <w:noProof/>
        </w:rPr>
        <w:drawing>
          <wp:inline distT="0" distB="0" distL="0" distR="0">
            <wp:extent cx="5943600" cy="38909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rchitecture Overview - Page 1 (1).png"/>
                    <pic:cNvPicPr/>
                  </pic:nvPicPr>
                  <pic:blipFill rotWithShape="1">
                    <a:blip r:embed="rId12" cstate="print">
                      <a:extLst>
                        <a:ext uri="{28A0092B-C50C-407E-A947-70E740481C1C}">
                          <a14:useLocalDpi xmlns:a14="http://schemas.microsoft.com/office/drawing/2010/main" val="0"/>
                        </a:ext>
                      </a:extLst>
                    </a:blip>
                    <a:srcRect t="8814" b="6471"/>
                    <a:stretch/>
                  </pic:blipFill>
                  <pic:spPr bwMode="auto">
                    <a:xfrm>
                      <a:off x="0" y="0"/>
                      <a:ext cx="5943600" cy="3890963"/>
                    </a:xfrm>
                    <a:prstGeom prst="rect">
                      <a:avLst/>
                    </a:prstGeom>
                    <a:ln>
                      <a:noFill/>
                    </a:ln>
                    <a:extLst>
                      <a:ext uri="{53640926-AAD7-44D8-BBD7-CCE9431645EC}">
                        <a14:shadowObscured xmlns:a14="http://schemas.microsoft.com/office/drawing/2010/main"/>
                      </a:ext>
                    </a:extLst>
                  </pic:spPr>
                </pic:pic>
              </a:graphicData>
            </a:graphic>
          </wp:inline>
        </w:drawing>
      </w:r>
    </w:p>
    <w:p w:rsidR="005868BB" w:rsidRPr="000A38B7" w:rsidRDefault="005868BB" w:rsidP="005868BB">
      <w:pPr>
        <w:rPr>
          <w:sz w:val="24"/>
        </w:rPr>
      </w:pPr>
    </w:p>
    <w:p w:rsidR="00E6766A" w:rsidRPr="00DD11D5" w:rsidRDefault="005868BB" w:rsidP="00DD11D5">
      <w:pPr>
        <w:pStyle w:val="Heading3"/>
        <w:ind w:firstLine="720"/>
        <w:rPr>
          <w:color w:val="auto"/>
        </w:rPr>
      </w:pPr>
      <w:bookmarkStart w:id="20" w:name="_Toc500313268"/>
      <w:r w:rsidRPr="00DD11D5">
        <w:rPr>
          <w:color w:val="auto"/>
        </w:rPr>
        <w:t>Deployment Diagram 2 – Nodes and Artifacts</w:t>
      </w:r>
      <w:bookmarkEnd w:id="20"/>
    </w:p>
    <w:p w:rsidR="005868BB" w:rsidRDefault="003E0D5F" w:rsidP="00E6766A">
      <w:r>
        <w:rPr>
          <w:noProof/>
          <w:sz w:val="24"/>
        </w:rPr>
        <w:drawing>
          <wp:inline distT="0" distB="0" distL="0" distR="0" wp14:anchorId="0CB22C3D" wp14:editId="2A57E638">
            <wp:extent cx="5943600" cy="3448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odes and Artifacts - Page 1 (1).png"/>
                    <pic:cNvPicPr/>
                  </pic:nvPicPr>
                  <pic:blipFill rotWithShape="1">
                    <a:blip r:embed="rId13" cstate="print">
                      <a:extLst>
                        <a:ext uri="{28A0092B-C50C-407E-A947-70E740481C1C}">
                          <a14:useLocalDpi xmlns:a14="http://schemas.microsoft.com/office/drawing/2010/main" val="0"/>
                        </a:ext>
                      </a:extLst>
                    </a:blip>
                    <a:srcRect t="12235" b="12693"/>
                    <a:stretch/>
                  </pic:blipFill>
                  <pic:spPr bwMode="auto">
                    <a:xfrm>
                      <a:off x="0" y="0"/>
                      <a:ext cx="5943600" cy="3448050"/>
                    </a:xfrm>
                    <a:prstGeom prst="rect">
                      <a:avLst/>
                    </a:prstGeom>
                    <a:ln>
                      <a:noFill/>
                    </a:ln>
                    <a:extLst>
                      <a:ext uri="{53640926-AAD7-44D8-BBD7-CCE9431645EC}">
                        <a14:shadowObscured xmlns:a14="http://schemas.microsoft.com/office/drawing/2010/main"/>
                      </a:ext>
                    </a:extLst>
                  </pic:spPr>
                </pic:pic>
              </a:graphicData>
            </a:graphic>
          </wp:inline>
        </w:drawing>
      </w:r>
    </w:p>
    <w:p w:rsidR="00DD11D5" w:rsidRPr="003E0D5F" w:rsidRDefault="00DD11D5" w:rsidP="00E6766A"/>
    <w:p w:rsidR="00054333" w:rsidRPr="00A77597" w:rsidRDefault="00783357" w:rsidP="001A0373">
      <w:pPr>
        <w:pStyle w:val="Heading2"/>
        <w:rPr>
          <w:color w:val="auto"/>
          <w:sz w:val="32"/>
        </w:rPr>
      </w:pPr>
      <w:bookmarkStart w:id="21" w:name="_Toc500313269"/>
      <w:r w:rsidRPr="00A77597">
        <w:rPr>
          <w:color w:val="auto"/>
          <w:sz w:val="32"/>
        </w:rPr>
        <w:t xml:space="preserve">3.3 </w:t>
      </w:r>
      <w:r w:rsidR="00054333" w:rsidRPr="00A77597">
        <w:rPr>
          <w:color w:val="auto"/>
          <w:sz w:val="32"/>
        </w:rPr>
        <w:t>Hardware and Software Requirements</w:t>
      </w:r>
      <w:bookmarkEnd w:id="21"/>
      <w:r w:rsidR="00054333" w:rsidRPr="00A77597">
        <w:rPr>
          <w:color w:val="auto"/>
          <w:sz w:val="32"/>
        </w:rPr>
        <w:t xml:space="preserve"> </w:t>
      </w:r>
    </w:p>
    <w:p w:rsidR="005868BB" w:rsidRPr="00DD11D5" w:rsidRDefault="005868BB" w:rsidP="00DD11D5">
      <w:pPr>
        <w:spacing w:after="0" w:line="276" w:lineRule="auto"/>
        <w:ind w:left="720"/>
        <w:rPr>
          <w:rFonts w:ascii="Calibri" w:hAnsi="Calibri" w:cs="Calibri"/>
          <w:sz w:val="24"/>
          <w:u w:val="single"/>
        </w:rPr>
      </w:pPr>
      <w:r w:rsidRPr="00DD11D5">
        <w:rPr>
          <w:rFonts w:ascii="Calibri" w:hAnsi="Calibri" w:cs="Calibri"/>
          <w:sz w:val="24"/>
          <w:u w:val="single"/>
        </w:rPr>
        <w:t>Required Hardware Components</w:t>
      </w:r>
    </w:p>
    <w:p w:rsidR="003E41F2" w:rsidRPr="00DD11D5" w:rsidRDefault="003E41F2" w:rsidP="00DD11D5">
      <w:pPr>
        <w:pStyle w:val="ListParagraph"/>
        <w:numPr>
          <w:ilvl w:val="0"/>
          <w:numId w:val="17"/>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Computer for manager and authorized staff in basement</w:t>
      </w:r>
      <w:r w:rsidR="00DD11D5">
        <w:rPr>
          <w:rFonts w:ascii="Calibri" w:hAnsi="Calibri" w:cs="Calibri"/>
          <w:sz w:val="24"/>
          <w:szCs w:val="24"/>
        </w:rPr>
        <w:t>/warehouse</w:t>
      </w:r>
    </w:p>
    <w:p w:rsidR="003E41F2" w:rsidRPr="00DD11D5" w:rsidRDefault="003E41F2" w:rsidP="00DD11D5">
      <w:pPr>
        <w:pStyle w:val="ListParagraph"/>
        <w:numPr>
          <w:ilvl w:val="0"/>
          <w:numId w:val="17"/>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 xml:space="preserve">Any computer or </w:t>
      </w:r>
      <w:r w:rsidR="00DD11D5">
        <w:rPr>
          <w:rFonts w:ascii="Calibri" w:hAnsi="Calibri" w:cs="Calibri"/>
          <w:sz w:val="24"/>
          <w:szCs w:val="24"/>
        </w:rPr>
        <w:t>portable</w:t>
      </w:r>
      <w:r w:rsidRPr="00DD11D5">
        <w:rPr>
          <w:rFonts w:ascii="Calibri" w:hAnsi="Calibri" w:cs="Calibri"/>
          <w:sz w:val="24"/>
          <w:szCs w:val="24"/>
        </w:rPr>
        <w:t xml:space="preserve"> devi</w:t>
      </w:r>
      <w:r w:rsidR="00DD11D5">
        <w:rPr>
          <w:rFonts w:ascii="Calibri" w:hAnsi="Calibri" w:cs="Calibri"/>
          <w:sz w:val="24"/>
          <w:szCs w:val="24"/>
        </w:rPr>
        <w:t xml:space="preserve">ces for all artisan members that will have </w:t>
      </w:r>
      <w:r w:rsidRPr="00DD11D5">
        <w:rPr>
          <w:rFonts w:ascii="Calibri" w:hAnsi="Calibri" w:cs="Calibri"/>
          <w:sz w:val="24"/>
          <w:szCs w:val="24"/>
        </w:rPr>
        <w:t>access to either the database or website</w:t>
      </w:r>
    </w:p>
    <w:p w:rsidR="00DD11D5" w:rsidRPr="00DD11D5" w:rsidRDefault="00DD11D5" w:rsidP="00DD11D5">
      <w:pPr>
        <w:pStyle w:val="ListParagraph"/>
        <w:numPr>
          <w:ilvl w:val="0"/>
          <w:numId w:val="17"/>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Cloud Server subscription</w:t>
      </w:r>
    </w:p>
    <w:p w:rsidR="003E41F2" w:rsidRDefault="003E41F2" w:rsidP="00DD11D5">
      <w:pPr>
        <w:pStyle w:val="ListParagraph"/>
        <w:numPr>
          <w:ilvl w:val="0"/>
          <w:numId w:val="17"/>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Printer to print reports</w:t>
      </w:r>
    </w:p>
    <w:p w:rsidR="00DD11D5" w:rsidRPr="00DD11D5" w:rsidRDefault="00DD11D5" w:rsidP="00DD11D5">
      <w:pPr>
        <w:autoSpaceDE w:val="0"/>
        <w:autoSpaceDN w:val="0"/>
        <w:adjustRightInd w:val="0"/>
        <w:spacing w:after="0" w:line="276" w:lineRule="auto"/>
        <w:ind w:right="-720"/>
        <w:rPr>
          <w:rFonts w:ascii="Calibri" w:hAnsi="Calibri" w:cs="Calibri"/>
          <w:sz w:val="24"/>
          <w:szCs w:val="24"/>
        </w:rPr>
      </w:pPr>
    </w:p>
    <w:p w:rsidR="005868BB" w:rsidRPr="00DD11D5" w:rsidRDefault="005868BB" w:rsidP="00DD11D5">
      <w:pPr>
        <w:spacing w:after="0" w:line="276" w:lineRule="auto"/>
        <w:ind w:left="720"/>
        <w:rPr>
          <w:rFonts w:ascii="Calibri" w:hAnsi="Calibri" w:cs="Calibri"/>
          <w:sz w:val="24"/>
          <w:u w:val="single"/>
        </w:rPr>
      </w:pPr>
      <w:r w:rsidRPr="00DD11D5">
        <w:rPr>
          <w:rFonts w:ascii="Calibri" w:hAnsi="Calibri" w:cs="Calibri"/>
          <w:sz w:val="24"/>
          <w:u w:val="single"/>
        </w:rPr>
        <w:t xml:space="preserve">Required Software Components   </w:t>
      </w:r>
    </w:p>
    <w:p w:rsidR="003E41F2" w:rsidRPr="00DD11D5" w:rsidRDefault="003E41F2" w:rsidP="00DD11D5">
      <w:pPr>
        <w:pStyle w:val="ListParagraph"/>
        <w:numPr>
          <w:ilvl w:val="0"/>
          <w:numId w:val="18"/>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 xml:space="preserve">ATT must support a number of operating systems including Windows(7 or later), Mac(El Capitan or later), Linux, Android (5.0 or later), and iOS (7 or later) </w:t>
      </w:r>
    </w:p>
    <w:p w:rsidR="003E41F2" w:rsidRPr="00DD11D5" w:rsidRDefault="003E41F2" w:rsidP="00DD11D5">
      <w:pPr>
        <w:pStyle w:val="ListParagraph"/>
        <w:numPr>
          <w:ilvl w:val="0"/>
          <w:numId w:val="18"/>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 xml:space="preserve">ATT must support a number of web browsers, including Chrome, Safari, Firefox, and Microsoft Edge. </w:t>
      </w:r>
    </w:p>
    <w:p w:rsidR="003E41F2" w:rsidRPr="00DD11D5" w:rsidRDefault="003E41F2" w:rsidP="00DD11D5">
      <w:pPr>
        <w:pStyle w:val="ListParagraph"/>
        <w:numPr>
          <w:ilvl w:val="0"/>
          <w:numId w:val="18"/>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Square Software must be implemente</w:t>
      </w:r>
      <w:r w:rsidR="00DD11D5">
        <w:rPr>
          <w:rFonts w:ascii="Calibri" w:hAnsi="Calibri" w:cs="Calibri"/>
          <w:sz w:val="24"/>
          <w:szCs w:val="24"/>
        </w:rPr>
        <w:t>d with the database software and website</w:t>
      </w:r>
    </w:p>
    <w:p w:rsidR="003E41F2" w:rsidRPr="00DD11D5" w:rsidRDefault="003E41F2" w:rsidP="00DD11D5">
      <w:pPr>
        <w:pStyle w:val="ListParagraph"/>
        <w:numPr>
          <w:ilvl w:val="0"/>
          <w:numId w:val="18"/>
        </w:numPr>
        <w:autoSpaceDE w:val="0"/>
        <w:autoSpaceDN w:val="0"/>
        <w:adjustRightInd w:val="0"/>
        <w:spacing w:after="0" w:line="276" w:lineRule="auto"/>
        <w:ind w:right="-720"/>
        <w:rPr>
          <w:rFonts w:ascii="Calibri" w:hAnsi="Calibri" w:cs="Calibri"/>
          <w:sz w:val="24"/>
          <w:szCs w:val="24"/>
        </w:rPr>
      </w:pPr>
      <w:r w:rsidRPr="00DD11D5">
        <w:rPr>
          <w:rFonts w:ascii="Calibri" w:hAnsi="Calibri" w:cs="Calibri"/>
          <w:sz w:val="24"/>
          <w:szCs w:val="24"/>
        </w:rPr>
        <w:t>Website must be able to read and write to the database software</w:t>
      </w:r>
    </w:p>
    <w:p w:rsidR="00054333" w:rsidRPr="00DD11D5" w:rsidRDefault="003E41F2" w:rsidP="00DD11D5">
      <w:pPr>
        <w:pStyle w:val="ListParagraph"/>
        <w:numPr>
          <w:ilvl w:val="0"/>
          <w:numId w:val="18"/>
        </w:numPr>
        <w:spacing w:after="0" w:line="276" w:lineRule="auto"/>
        <w:rPr>
          <w:rFonts w:ascii="Calibri" w:hAnsi="Calibri" w:cs="Calibri"/>
        </w:rPr>
      </w:pPr>
      <w:r w:rsidRPr="00DD11D5">
        <w:rPr>
          <w:rFonts w:ascii="Calibri" w:hAnsi="Calibri" w:cs="Calibri"/>
          <w:sz w:val="24"/>
          <w:szCs w:val="24"/>
        </w:rPr>
        <w:t>Cloud service will need to include database management and be able to work with ATT software.</w:t>
      </w:r>
    </w:p>
    <w:p w:rsidR="00A664D7" w:rsidRPr="00A77597" w:rsidRDefault="00783357" w:rsidP="001A0373">
      <w:pPr>
        <w:pStyle w:val="Heading2"/>
        <w:rPr>
          <w:color w:val="auto"/>
          <w:sz w:val="32"/>
        </w:rPr>
      </w:pPr>
      <w:bookmarkStart w:id="22" w:name="_Toc500313270"/>
      <w:r w:rsidRPr="00A77597">
        <w:rPr>
          <w:color w:val="auto"/>
          <w:sz w:val="32"/>
        </w:rPr>
        <w:t xml:space="preserve">3.4 </w:t>
      </w:r>
      <w:r w:rsidR="00054333" w:rsidRPr="00A77597">
        <w:rPr>
          <w:color w:val="auto"/>
          <w:sz w:val="32"/>
        </w:rPr>
        <w:t>Security Plan</w:t>
      </w:r>
      <w:bookmarkEnd w:id="22"/>
    </w:p>
    <w:p w:rsidR="005C1428" w:rsidRPr="005302D8" w:rsidRDefault="00501ABB" w:rsidP="003441B4">
      <w:pPr>
        <w:spacing w:after="0" w:line="276" w:lineRule="auto"/>
        <w:ind w:firstLine="720"/>
        <w:rPr>
          <w:rFonts w:ascii="Calibri" w:hAnsi="Calibri" w:cs="Calibri"/>
          <w:sz w:val="24"/>
          <w:szCs w:val="24"/>
        </w:rPr>
      </w:pPr>
      <w:r w:rsidRPr="00E3159C">
        <w:rPr>
          <w:rFonts w:ascii="Calibri" w:hAnsi="Calibri" w:cs="Calibri"/>
          <w:sz w:val="24"/>
          <w:szCs w:val="24"/>
        </w:rPr>
        <w:t>A system with like Artisan Thrive Technology (ATT), will have potential threats from unauthorized users and loss of sensitive information from any physical factors. Some p</w:t>
      </w:r>
      <w:r w:rsidR="00E3159C">
        <w:rPr>
          <w:rFonts w:ascii="Calibri" w:hAnsi="Calibri" w:cs="Calibri"/>
          <w:sz w:val="24"/>
          <w:szCs w:val="24"/>
        </w:rPr>
        <w:t xml:space="preserve">recautionary measures to reduce </w:t>
      </w:r>
      <w:r w:rsidRPr="00E3159C">
        <w:rPr>
          <w:rFonts w:ascii="Calibri" w:hAnsi="Calibri" w:cs="Calibri"/>
          <w:sz w:val="24"/>
          <w:szCs w:val="24"/>
        </w:rPr>
        <w:t>the risk of threats can be taken by implementing firewalls and using reputable payment and cloud services. Loss of sensitive information due to physical disasters can be prevented with maintenance backups. Theft can be pre</w:t>
      </w:r>
      <w:r w:rsidR="00E3159C">
        <w:rPr>
          <w:rFonts w:ascii="Calibri" w:hAnsi="Calibri" w:cs="Calibri"/>
          <w:sz w:val="24"/>
          <w:szCs w:val="24"/>
        </w:rPr>
        <w:t xml:space="preserve">vented with anti-virus software, </w:t>
      </w:r>
      <w:r w:rsidRPr="00E3159C">
        <w:rPr>
          <w:rFonts w:ascii="Calibri" w:hAnsi="Calibri" w:cs="Calibri"/>
          <w:sz w:val="24"/>
          <w:szCs w:val="24"/>
        </w:rPr>
        <w:t>encryption</w:t>
      </w:r>
      <w:r w:rsidR="00E3159C">
        <w:rPr>
          <w:rFonts w:ascii="Calibri" w:hAnsi="Calibri" w:cs="Calibri"/>
          <w:sz w:val="24"/>
          <w:szCs w:val="24"/>
        </w:rPr>
        <w:t>, and alarms</w:t>
      </w:r>
      <w:r w:rsidRPr="00E3159C">
        <w:rPr>
          <w:rFonts w:ascii="Calibri" w:hAnsi="Calibri" w:cs="Calibri"/>
          <w:sz w:val="24"/>
          <w:szCs w:val="24"/>
        </w:rPr>
        <w:t>. The following table will give specific controls that will help prevent threats on ATT components.</w:t>
      </w:r>
    </w:p>
    <w:tbl>
      <w:tblPr>
        <w:tblStyle w:val="TableGrid"/>
        <w:tblW w:w="0" w:type="auto"/>
        <w:tblLook w:val="04A0" w:firstRow="1" w:lastRow="0" w:firstColumn="1" w:lastColumn="0" w:noHBand="0" w:noVBand="1"/>
      </w:tblPr>
      <w:tblGrid>
        <w:gridCol w:w="1461"/>
        <w:gridCol w:w="1278"/>
        <w:gridCol w:w="1244"/>
        <w:gridCol w:w="1265"/>
        <w:gridCol w:w="1259"/>
        <w:gridCol w:w="1293"/>
        <w:gridCol w:w="1550"/>
      </w:tblGrid>
      <w:tr w:rsidR="00222930" w:rsidRPr="005302D8" w:rsidTr="003441B4">
        <w:trPr>
          <w:trHeight w:val="260"/>
        </w:trPr>
        <w:tc>
          <w:tcPr>
            <w:tcW w:w="1358" w:type="dxa"/>
            <w:shd w:val="clear" w:color="auto" w:fill="000000" w:themeFill="text1"/>
          </w:tcPr>
          <w:p w:rsidR="00222930" w:rsidRPr="005302D8" w:rsidRDefault="00222930" w:rsidP="005302D8">
            <w:pPr>
              <w:jc w:val="center"/>
              <w:rPr>
                <w:rFonts w:ascii="Calibri" w:hAnsi="Calibri" w:cs="Calibri"/>
                <w:sz w:val="24"/>
                <w:szCs w:val="24"/>
              </w:rPr>
            </w:pPr>
          </w:p>
        </w:tc>
        <w:tc>
          <w:tcPr>
            <w:tcW w:w="7992" w:type="dxa"/>
            <w:gridSpan w:val="6"/>
            <w:shd w:val="clear" w:color="auto" w:fill="DEEAF6" w:themeFill="accent1" w:themeFillTint="33"/>
          </w:tcPr>
          <w:p w:rsidR="00222930" w:rsidRPr="005302D8" w:rsidRDefault="00222930" w:rsidP="005302D8">
            <w:pPr>
              <w:jc w:val="center"/>
              <w:rPr>
                <w:rFonts w:ascii="Calibri" w:hAnsi="Calibri" w:cs="Calibri"/>
                <w:sz w:val="24"/>
                <w:szCs w:val="24"/>
              </w:rPr>
            </w:pPr>
            <w:r w:rsidRPr="005302D8">
              <w:rPr>
                <w:rFonts w:ascii="Calibri" w:hAnsi="Calibri" w:cs="Calibri"/>
                <w:sz w:val="24"/>
                <w:szCs w:val="24"/>
              </w:rPr>
              <w:t>Threats</w:t>
            </w:r>
          </w:p>
        </w:tc>
      </w:tr>
      <w:tr w:rsidR="00E46C4C" w:rsidRPr="005302D8" w:rsidTr="003441B4">
        <w:trPr>
          <w:trHeight w:val="458"/>
        </w:trPr>
        <w:tc>
          <w:tcPr>
            <w:tcW w:w="1358" w:type="dxa"/>
            <w:shd w:val="clear" w:color="auto" w:fill="ACB9CA" w:themeFill="text2" w:themeFillTint="66"/>
          </w:tcPr>
          <w:p w:rsidR="00E46C4C" w:rsidRPr="005302D8" w:rsidRDefault="00222930" w:rsidP="005302D8">
            <w:pPr>
              <w:rPr>
                <w:rFonts w:ascii="Calibri" w:hAnsi="Calibri" w:cs="Calibri"/>
                <w:sz w:val="24"/>
                <w:szCs w:val="24"/>
              </w:rPr>
            </w:pPr>
            <w:r w:rsidRPr="005302D8">
              <w:rPr>
                <w:rFonts w:ascii="Calibri" w:hAnsi="Calibri" w:cs="Calibri"/>
                <w:sz w:val="24"/>
                <w:szCs w:val="24"/>
              </w:rPr>
              <w:t>Components</w:t>
            </w:r>
          </w:p>
        </w:tc>
        <w:tc>
          <w:tcPr>
            <w:tcW w:w="1316" w:type="dxa"/>
            <w:shd w:val="clear" w:color="auto" w:fill="DEEAF6" w:themeFill="accent1" w:themeFillTint="33"/>
          </w:tcPr>
          <w:p w:rsidR="00E46C4C" w:rsidRPr="005302D8" w:rsidRDefault="00222930" w:rsidP="005302D8">
            <w:pPr>
              <w:jc w:val="center"/>
              <w:rPr>
                <w:rFonts w:ascii="Calibri" w:hAnsi="Calibri" w:cs="Calibri"/>
                <w:sz w:val="24"/>
                <w:szCs w:val="24"/>
              </w:rPr>
            </w:pPr>
            <w:r w:rsidRPr="005302D8">
              <w:rPr>
                <w:rFonts w:ascii="Calibri" w:hAnsi="Calibri" w:cs="Calibri"/>
                <w:sz w:val="24"/>
                <w:szCs w:val="24"/>
              </w:rPr>
              <w:t>Power Loss</w:t>
            </w:r>
          </w:p>
        </w:tc>
        <w:tc>
          <w:tcPr>
            <w:tcW w:w="1302" w:type="dxa"/>
            <w:shd w:val="clear" w:color="auto" w:fill="DEEAF6" w:themeFill="accent1" w:themeFillTint="33"/>
          </w:tcPr>
          <w:p w:rsidR="00E46C4C" w:rsidRPr="005302D8" w:rsidRDefault="00222930" w:rsidP="005302D8">
            <w:pPr>
              <w:jc w:val="center"/>
              <w:rPr>
                <w:rFonts w:ascii="Calibri" w:hAnsi="Calibri" w:cs="Calibri"/>
                <w:sz w:val="24"/>
                <w:szCs w:val="24"/>
              </w:rPr>
            </w:pPr>
            <w:r w:rsidRPr="005302D8">
              <w:rPr>
                <w:rFonts w:ascii="Calibri" w:hAnsi="Calibri" w:cs="Calibri"/>
                <w:sz w:val="24"/>
                <w:szCs w:val="24"/>
              </w:rPr>
              <w:t>Fire</w:t>
            </w:r>
          </w:p>
        </w:tc>
        <w:tc>
          <w:tcPr>
            <w:tcW w:w="1309" w:type="dxa"/>
            <w:shd w:val="clear" w:color="auto" w:fill="DEEAF6" w:themeFill="accent1" w:themeFillTint="33"/>
          </w:tcPr>
          <w:p w:rsidR="00E46C4C" w:rsidRPr="005302D8" w:rsidRDefault="00222930" w:rsidP="005302D8">
            <w:pPr>
              <w:jc w:val="center"/>
              <w:rPr>
                <w:rFonts w:ascii="Calibri" w:hAnsi="Calibri" w:cs="Calibri"/>
                <w:sz w:val="24"/>
                <w:szCs w:val="24"/>
              </w:rPr>
            </w:pPr>
            <w:r w:rsidRPr="005302D8">
              <w:rPr>
                <w:rFonts w:ascii="Calibri" w:hAnsi="Calibri" w:cs="Calibri"/>
                <w:sz w:val="24"/>
                <w:szCs w:val="24"/>
              </w:rPr>
              <w:t>Flood</w:t>
            </w:r>
          </w:p>
        </w:tc>
        <w:tc>
          <w:tcPr>
            <w:tcW w:w="1307" w:type="dxa"/>
            <w:shd w:val="clear" w:color="auto" w:fill="DEEAF6" w:themeFill="accent1" w:themeFillTint="33"/>
          </w:tcPr>
          <w:p w:rsidR="00E46C4C" w:rsidRPr="005302D8" w:rsidRDefault="00222930" w:rsidP="005302D8">
            <w:pPr>
              <w:jc w:val="center"/>
              <w:rPr>
                <w:rFonts w:ascii="Calibri" w:hAnsi="Calibri" w:cs="Calibri"/>
                <w:sz w:val="24"/>
                <w:szCs w:val="24"/>
              </w:rPr>
            </w:pPr>
            <w:r w:rsidRPr="005302D8">
              <w:rPr>
                <w:rFonts w:ascii="Calibri" w:hAnsi="Calibri" w:cs="Calibri"/>
                <w:sz w:val="24"/>
                <w:szCs w:val="24"/>
              </w:rPr>
              <w:t>Virus</w:t>
            </w:r>
          </w:p>
        </w:tc>
        <w:tc>
          <w:tcPr>
            <w:tcW w:w="1319" w:type="dxa"/>
            <w:shd w:val="clear" w:color="auto" w:fill="DEEAF6" w:themeFill="accent1" w:themeFillTint="33"/>
          </w:tcPr>
          <w:p w:rsidR="00E46C4C" w:rsidRPr="005302D8" w:rsidRDefault="00222930" w:rsidP="005302D8">
            <w:pPr>
              <w:jc w:val="center"/>
              <w:rPr>
                <w:rFonts w:ascii="Calibri" w:hAnsi="Calibri" w:cs="Calibri"/>
                <w:sz w:val="24"/>
                <w:szCs w:val="24"/>
              </w:rPr>
            </w:pPr>
            <w:r w:rsidRPr="005302D8">
              <w:rPr>
                <w:rFonts w:ascii="Calibri" w:hAnsi="Calibri" w:cs="Calibri"/>
                <w:sz w:val="24"/>
                <w:szCs w:val="24"/>
              </w:rPr>
              <w:t>Physical Theft/ Loss</w:t>
            </w:r>
          </w:p>
        </w:tc>
        <w:tc>
          <w:tcPr>
            <w:tcW w:w="1439" w:type="dxa"/>
            <w:shd w:val="clear" w:color="auto" w:fill="DEEAF6" w:themeFill="accent1" w:themeFillTint="33"/>
          </w:tcPr>
          <w:p w:rsidR="00E46C4C" w:rsidRPr="005302D8" w:rsidRDefault="00222930" w:rsidP="005302D8">
            <w:pPr>
              <w:jc w:val="center"/>
              <w:rPr>
                <w:rFonts w:ascii="Calibri" w:hAnsi="Calibri" w:cs="Calibri"/>
                <w:sz w:val="24"/>
                <w:szCs w:val="24"/>
              </w:rPr>
            </w:pPr>
            <w:r w:rsidRPr="005302D8">
              <w:rPr>
                <w:rFonts w:ascii="Calibri" w:hAnsi="Calibri" w:cs="Calibri"/>
                <w:sz w:val="24"/>
                <w:szCs w:val="24"/>
              </w:rPr>
              <w:t>Unauthorized Access</w:t>
            </w:r>
          </w:p>
        </w:tc>
      </w:tr>
      <w:tr w:rsidR="00E46C4C" w:rsidRPr="005302D8" w:rsidTr="005C1428">
        <w:trPr>
          <w:trHeight w:val="719"/>
        </w:trPr>
        <w:tc>
          <w:tcPr>
            <w:tcW w:w="1358" w:type="dxa"/>
          </w:tcPr>
          <w:p w:rsidR="00E46C4C" w:rsidRPr="005302D8" w:rsidRDefault="00E46C4C" w:rsidP="005302D8">
            <w:pPr>
              <w:rPr>
                <w:rFonts w:ascii="Calibri" w:hAnsi="Calibri" w:cs="Calibri"/>
                <w:sz w:val="24"/>
                <w:szCs w:val="24"/>
              </w:rPr>
            </w:pPr>
            <w:r w:rsidRPr="005302D8">
              <w:rPr>
                <w:rFonts w:ascii="Calibri" w:hAnsi="Calibri" w:cs="Calibri"/>
                <w:sz w:val="24"/>
                <w:szCs w:val="24"/>
              </w:rPr>
              <w:t>Server</w:t>
            </w:r>
          </w:p>
        </w:tc>
        <w:tc>
          <w:tcPr>
            <w:tcW w:w="1316"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2, 14, 15</w:t>
            </w:r>
          </w:p>
        </w:tc>
        <w:tc>
          <w:tcPr>
            <w:tcW w:w="1302"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2, 14, 15</w:t>
            </w:r>
          </w:p>
        </w:tc>
        <w:tc>
          <w:tcPr>
            <w:tcW w:w="130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2, 14, 15</w:t>
            </w:r>
          </w:p>
        </w:tc>
        <w:tc>
          <w:tcPr>
            <w:tcW w:w="1307"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4, 5, 6, 7, 14</w:t>
            </w:r>
          </w:p>
        </w:tc>
        <w:tc>
          <w:tcPr>
            <w:tcW w:w="131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14, 15</w:t>
            </w:r>
          </w:p>
        </w:tc>
        <w:tc>
          <w:tcPr>
            <w:tcW w:w="143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5, 6, 7, 13, 14</w:t>
            </w:r>
          </w:p>
        </w:tc>
      </w:tr>
      <w:tr w:rsidR="00E46C4C" w:rsidRPr="005302D8" w:rsidTr="005C1428">
        <w:trPr>
          <w:trHeight w:val="701"/>
        </w:trPr>
        <w:tc>
          <w:tcPr>
            <w:tcW w:w="1358" w:type="dxa"/>
          </w:tcPr>
          <w:p w:rsidR="00E46C4C" w:rsidRPr="005302D8" w:rsidRDefault="00E46C4C" w:rsidP="005302D8">
            <w:pPr>
              <w:rPr>
                <w:rFonts w:ascii="Calibri" w:hAnsi="Calibri" w:cs="Calibri"/>
                <w:sz w:val="24"/>
                <w:szCs w:val="24"/>
              </w:rPr>
            </w:pPr>
            <w:r w:rsidRPr="005302D8">
              <w:rPr>
                <w:rFonts w:ascii="Calibri" w:hAnsi="Calibri" w:cs="Calibri"/>
                <w:sz w:val="24"/>
                <w:szCs w:val="24"/>
              </w:rPr>
              <w:t>Database</w:t>
            </w:r>
          </w:p>
        </w:tc>
        <w:tc>
          <w:tcPr>
            <w:tcW w:w="1316"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2, 14, 15</w:t>
            </w:r>
          </w:p>
        </w:tc>
        <w:tc>
          <w:tcPr>
            <w:tcW w:w="1302"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2, 14, 15</w:t>
            </w:r>
          </w:p>
        </w:tc>
        <w:tc>
          <w:tcPr>
            <w:tcW w:w="130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2, 14, 15</w:t>
            </w:r>
          </w:p>
        </w:tc>
        <w:tc>
          <w:tcPr>
            <w:tcW w:w="1307"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4, 5, 6, 7, 14</w:t>
            </w:r>
          </w:p>
        </w:tc>
        <w:tc>
          <w:tcPr>
            <w:tcW w:w="131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8, 9, 14, 15</w:t>
            </w:r>
          </w:p>
        </w:tc>
        <w:tc>
          <w:tcPr>
            <w:tcW w:w="143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5, 6, 7, 13, 14</w:t>
            </w:r>
          </w:p>
        </w:tc>
      </w:tr>
      <w:tr w:rsidR="00E46C4C" w:rsidRPr="005302D8" w:rsidTr="00222930">
        <w:tc>
          <w:tcPr>
            <w:tcW w:w="1358" w:type="dxa"/>
          </w:tcPr>
          <w:p w:rsidR="00E46C4C" w:rsidRPr="005302D8" w:rsidRDefault="00E46C4C" w:rsidP="005302D8">
            <w:pPr>
              <w:rPr>
                <w:rFonts w:ascii="Calibri" w:hAnsi="Calibri" w:cs="Calibri"/>
                <w:sz w:val="24"/>
                <w:szCs w:val="24"/>
              </w:rPr>
            </w:pPr>
            <w:r w:rsidRPr="005302D8">
              <w:rPr>
                <w:rFonts w:ascii="Calibri" w:hAnsi="Calibri" w:cs="Calibri"/>
                <w:sz w:val="24"/>
                <w:szCs w:val="24"/>
              </w:rPr>
              <w:t>Artisan's Co-op North Devices</w:t>
            </w:r>
          </w:p>
        </w:tc>
        <w:tc>
          <w:tcPr>
            <w:tcW w:w="1316"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1, 2, 3, 8, 15</w:t>
            </w:r>
          </w:p>
        </w:tc>
        <w:tc>
          <w:tcPr>
            <w:tcW w:w="1302"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1, 2, 8, 10</w:t>
            </w:r>
            <w:r w:rsidR="005C1428" w:rsidRPr="005302D8">
              <w:rPr>
                <w:rFonts w:ascii="Calibri" w:hAnsi="Calibri" w:cs="Calibri"/>
                <w:sz w:val="24"/>
                <w:szCs w:val="24"/>
              </w:rPr>
              <w:t>, 15</w:t>
            </w:r>
          </w:p>
        </w:tc>
        <w:tc>
          <w:tcPr>
            <w:tcW w:w="1309"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 xml:space="preserve">1, 2, 8, </w:t>
            </w:r>
            <w:r w:rsidR="005C1428" w:rsidRPr="005302D8">
              <w:rPr>
                <w:rFonts w:ascii="Calibri" w:hAnsi="Calibri" w:cs="Calibri"/>
                <w:sz w:val="24"/>
                <w:szCs w:val="24"/>
              </w:rPr>
              <w:t>15</w:t>
            </w:r>
          </w:p>
        </w:tc>
        <w:tc>
          <w:tcPr>
            <w:tcW w:w="1307"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4, 6</w:t>
            </w:r>
          </w:p>
        </w:tc>
        <w:tc>
          <w:tcPr>
            <w:tcW w:w="131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2, 8, 9</w:t>
            </w:r>
          </w:p>
        </w:tc>
        <w:tc>
          <w:tcPr>
            <w:tcW w:w="1439" w:type="dxa"/>
          </w:tcPr>
          <w:p w:rsidR="00E46C4C" w:rsidRPr="005302D8" w:rsidRDefault="005C1428" w:rsidP="005302D8">
            <w:pPr>
              <w:jc w:val="center"/>
              <w:rPr>
                <w:rFonts w:ascii="Calibri" w:hAnsi="Calibri" w:cs="Calibri"/>
                <w:sz w:val="24"/>
                <w:szCs w:val="24"/>
              </w:rPr>
            </w:pPr>
            <w:r w:rsidRPr="005302D8">
              <w:rPr>
                <w:rFonts w:ascii="Calibri" w:hAnsi="Calibri" w:cs="Calibri"/>
                <w:sz w:val="24"/>
                <w:szCs w:val="24"/>
              </w:rPr>
              <w:t>6, 11, 12, 13, 14</w:t>
            </w:r>
          </w:p>
        </w:tc>
      </w:tr>
      <w:tr w:rsidR="00E46C4C" w:rsidRPr="005302D8" w:rsidTr="00222930">
        <w:tc>
          <w:tcPr>
            <w:tcW w:w="1358" w:type="dxa"/>
          </w:tcPr>
          <w:p w:rsidR="00E46C4C" w:rsidRPr="005302D8" w:rsidRDefault="00E46C4C" w:rsidP="005302D8">
            <w:pPr>
              <w:rPr>
                <w:rFonts w:ascii="Calibri" w:hAnsi="Calibri" w:cs="Calibri"/>
                <w:sz w:val="24"/>
                <w:szCs w:val="24"/>
              </w:rPr>
            </w:pPr>
            <w:r w:rsidRPr="005302D8">
              <w:rPr>
                <w:rFonts w:ascii="Calibri" w:hAnsi="Calibri" w:cs="Calibri"/>
                <w:sz w:val="24"/>
                <w:szCs w:val="24"/>
              </w:rPr>
              <w:t>Individual Artisan's Devices</w:t>
            </w:r>
          </w:p>
        </w:tc>
        <w:tc>
          <w:tcPr>
            <w:tcW w:w="1316"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302"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309"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307"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4, 7</w:t>
            </w:r>
          </w:p>
        </w:tc>
        <w:tc>
          <w:tcPr>
            <w:tcW w:w="1319"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439"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7, 11, 12, 13, 14</w:t>
            </w:r>
          </w:p>
        </w:tc>
      </w:tr>
      <w:tr w:rsidR="00E46C4C" w:rsidRPr="005302D8" w:rsidTr="00222930">
        <w:tc>
          <w:tcPr>
            <w:tcW w:w="1358" w:type="dxa"/>
          </w:tcPr>
          <w:p w:rsidR="00E46C4C" w:rsidRPr="005302D8" w:rsidRDefault="00E46C4C" w:rsidP="005302D8">
            <w:pPr>
              <w:rPr>
                <w:rFonts w:ascii="Calibri" w:hAnsi="Calibri" w:cs="Calibri"/>
                <w:sz w:val="24"/>
                <w:szCs w:val="24"/>
              </w:rPr>
            </w:pPr>
            <w:r w:rsidRPr="005302D8">
              <w:rPr>
                <w:rFonts w:ascii="Calibri" w:hAnsi="Calibri" w:cs="Calibri"/>
                <w:sz w:val="24"/>
                <w:szCs w:val="24"/>
              </w:rPr>
              <w:t>Customer Devices</w:t>
            </w:r>
          </w:p>
        </w:tc>
        <w:tc>
          <w:tcPr>
            <w:tcW w:w="1316"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302"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309"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307"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4, 5</w:t>
            </w:r>
          </w:p>
        </w:tc>
        <w:tc>
          <w:tcPr>
            <w:tcW w:w="1319"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X</w:t>
            </w:r>
          </w:p>
        </w:tc>
        <w:tc>
          <w:tcPr>
            <w:tcW w:w="1439" w:type="dxa"/>
          </w:tcPr>
          <w:p w:rsidR="00E46C4C" w:rsidRPr="005302D8" w:rsidRDefault="00501ABB" w:rsidP="005302D8">
            <w:pPr>
              <w:jc w:val="center"/>
              <w:rPr>
                <w:rFonts w:ascii="Calibri" w:hAnsi="Calibri" w:cs="Calibri"/>
                <w:sz w:val="24"/>
                <w:szCs w:val="24"/>
              </w:rPr>
            </w:pPr>
            <w:r w:rsidRPr="005302D8">
              <w:rPr>
                <w:rFonts w:ascii="Calibri" w:hAnsi="Calibri" w:cs="Calibri"/>
                <w:sz w:val="24"/>
                <w:szCs w:val="24"/>
              </w:rPr>
              <w:t>5, 12, 13, 14</w:t>
            </w:r>
          </w:p>
        </w:tc>
      </w:tr>
    </w:tbl>
    <w:p w:rsidR="00222930" w:rsidRPr="005302D8" w:rsidRDefault="00222930" w:rsidP="005302D8">
      <w:pPr>
        <w:autoSpaceDE w:val="0"/>
        <w:autoSpaceDN w:val="0"/>
        <w:adjustRightInd w:val="0"/>
        <w:spacing w:after="0" w:line="240" w:lineRule="auto"/>
        <w:ind w:right="-720"/>
        <w:rPr>
          <w:rFonts w:ascii="Calibri" w:hAnsi="Calibri" w:cs="Calibri"/>
          <w:sz w:val="24"/>
          <w:szCs w:val="24"/>
        </w:rPr>
      </w:pPr>
      <w:r w:rsidRPr="005302D8">
        <w:rPr>
          <w:rFonts w:ascii="Calibri" w:hAnsi="Calibri" w:cs="Calibri"/>
          <w:sz w:val="24"/>
          <w:szCs w:val="24"/>
        </w:rPr>
        <w:t>Controls</w:t>
      </w:r>
    </w:p>
    <w:p w:rsidR="00A77597" w:rsidRPr="005302D8" w:rsidRDefault="00A77597" w:rsidP="005302D8">
      <w:pPr>
        <w:pStyle w:val="ListParagraph"/>
        <w:numPr>
          <w:ilvl w:val="0"/>
          <w:numId w:val="13"/>
        </w:numPr>
        <w:autoSpaceDE w:val="0"/>
        <w:autoSpaceDN w:val="0"/>
        <w:adjustRightInd w:val="0"/>
        <w:spacing w:after="0" w:line="240" w:lineRule="auto"/>
        <w:ind w:right="-720"/>
        <w:rPr>
          <w:rFonts w:ascii="Calibri" w:hAnsi="Calibri" w:cs="Calibri"/>
          <w:sz w:val="24"/>
          <w:szCs w:val="24"/>
        </w:rPr>
      </w:pPr>
      <w:r w:rsidRPr="005302D8">
        <w:rPr>
          <w:rFonts w:ascii="Calibri" w:hAnsi="Calibri" w:cs="Calibri"/>
          <w:sz w:val="24"/>
          <w:szCs w:val="24"/>
        </w:rPr>
        <w:t>Host computer in the basement</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Disaster recovery and emergency plans</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Back-up power generator for basement computer</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Anti-Virus Software</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Firewall between client devices and cloud server</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 xml:space="preserve">Firewall between </w:t>
      </w:r>
      <w:r w:rsidR="005C1428" w:rsidRPr="005302D8">
        <w:rPr>
          <w:rFonts w:ascii="Calibri" w:hAnsi="Calibri" w:cs="Calibri"/>
          <w:sz w:val="24"/>
          <w:szCs w:val="24"/>
        </w:rPr>
        <w:t>Artisan’s Co-op North</w:t>
      </w:r>
      <w:r w:rsidRPr="005302D8">
        <w:rPr>
          <w:rFonts w:ascii="Calibri" w:hAnsi="Calibri" w:cs="Calibri"/>
          <w:sz w:val="24"/>
          <w:szCs w:val="24"/>
        </w:rPr>
        <w:t xml:space="preserve"> devices and cloud server</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Firewall between artisan's devices and cloud server</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Insurance for hardware purchased by Artisan's Co-op North</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Basement security alarms</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Fire extinguishers and sprinklers in basement</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Extensive driver training on preventing loss and theft of devices and sensitive information</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User training on password and account security</w:t>
      </w:r>
    </w:p>
    <w:p w:rsidR="00A77597" w:rsidRPr="005302D8" w:rsidRDefault="00A77597" w:rsidP="005302D8">
      <w:pPr>
        <w:pStyle w:val="ListParagraph"/>
        <w:numPr>
          <w:ilvl w:val="0"/>
          <w:numId w:val="13"/>
        </w:numPr>
        <w:autoSpaceDE w:val="0"/>
        <w:autoSpaceDN w:val="0"/>
        <w:adjustRightInd w:val="0"/>
        <w:spacing w:line="240" w:lineRule="auto"/>
        <w:ind w:right="-720"/>
        <w:rPr>
          <w:rFonts w:ascii="Calibri" w:hAnsi="Calibri" w:cs="Calibri"/>
          <w:sz w:val="24"/>
          <w:szCs w:val="24"/>
        </w:rPr>
      </w:pPr>
      <w:r w:rsidRPr="005302D8">
        <w:rPr>
          <w:rFonts w:ascii="Calibri" w:hAnsi="Calibri" w:cs="Calibri"/>
          <w:sz w:val="24"/>
          <w:szCs w:val="24"/>
        </w:rPr>
        <w:t>Strong encryption software for password and all credentials</w:t>
      </w:r>
    </w:p>
    <w:p w:rsidR="00501ABB" w:rsidRPr="005302D8" w:rsidRDefault="00A77597" w:rsidP="005302D8">
      <w:pPr>
        <w:pStyle w:val="ListParagraph"/>
        <w:numPr>
          <w:ilvl w:val="0"/>
          <w:numId w:val="13"/>
        </w:numPr>
        <w:spacing w:line="240" w:lineRule="auto"/>
        <w:rPr>
          <w:rFonts w:ascii="Calibri" w:hAnsi="Calibri" w:cs="Calibri"/>
          <w:sz w:val="24"/>
          <w:szCs w:val="24"/>
        </w:rPr>
      </w:pPr>
      <w:r w:rsidRPr="005302D8">
        <w:rPr>
          <w:rFonts w:ascii="Calibri" w:hAnsi="Calibri" w:cs="Calibri"/>
          <w:sz w:val="24"/>
          <w:szCs w:val="24"/>
        </w:rPr>
        <w:t>Hire a reputable and secure payment met</w:t>
      </w:r>
      <w:r w:rsidR="00501ABB" w:rsidRPr="005302D8">
        <w:rPr>
          <w:rFonts w:ascii="Calibri" w:hAnsi="Calibri" w:cs="Calibri"/>
          <w:sz w:val="24"/>
          <w:szCs w:val="24"/>
        </w:rPr>
        <w:t>hod and cloud service providers</w:t>
      </w:r>
    </w:p>
    <w:p w:rsidR="00054333" w:rsidRPr="00501ABB" w:rsidRDefault="00501ABB" w:rsidP="005302D8">
      <w:pPr>
        <w:pStyle w:val="ListParagraph"/>
        <w:numPr>
          <w:ilvl w:val="0"/>
          <w:numId w:val="13"/>
        </w:numPr>
        <w:spacing w:line="240" w:lineRule="auto"/>
        <w:rPr>
          <w:rFonts w:cstheme="minorHAnsi"/>
          <w:sz w:val="24"/>
          <w:szCs w:val="24"/>
        </w:rPr>
      </w:pPr>
      <w:r w:rsidRPr="005302D8">
        <w:rPr>
          <w:rFonts w:ascii="Calibri" w:hAnsi="Calibri" w:cs="Calibri"/>
          <w:sz w:val="24"/>
          <w:szCs w:val="24"/>
        </w:rPr>
        <w:t>Scheduled backup saved to the cloud for rest</w:t>
      </w:r>
      <w:r w:rsidR="005C1428" w:rsidRPr="005302D8">
        <w:rPr>
          <w:rFonts w:ascii="Calibri" w:hAnsi="Calibri" w:cs="Calibri"/>
          <w:sz w:val="24"/>
          <w:szCs w:val="24"/>
        </w:rPr>
        <w:t>oring database</w:t>
      </w:r>
      <w:r w:rsidR="00054333" w:rsidRPr="00501ABB">
        <w:rPr>
          <w:rFonts w:cstheme="minorHAnsi"/>
          <w:sz w:val="24"/>
          <w:szCs w:val="24"/>
        </w:rPr>
        <w:br w:type="page"/>
      </w:r>
    </w:p>
    <w:p w:rsidR="005868BB" w:rsidRPr="00835A70" w:rsidRDefault="00952FBF" w:rsidP="00835A70">
      <w:pPr>
        <w:pStyle w:val="Heading1"/>
        <w:rPr>
          <w:b/>
          <w:color w:val="auto"/>
          <w:sz w:val="40"/>
        </w:rPr>
      </w:pPr>
      <w:bookmarkStart w:id="23" w:name="_Toc500313271"/>
      <w:r w:rsidRPr="00A77597">
        <w:rPr>
          <w:b/>
          <w:color w:val="auto"/>
          <w:sz w:val="40"/>
        </w:rPr>
        <w:t>4</w:t>
      </w:r>
      <w:r w:rsidR="00054333" w:rsidRPr="00A77597">
        <w:rPr>
          <w:b/>
          <w:color w:val="auto"/>
          <w:sz w:val="40"/>
        </w:rPr>
        <w:t>. User-Interface</w:t>
      </w:r>
      <w:bookmarkEnd w:id="23"/>
    </w:p>
    <w:p w:rsidR="00054333" w:rsidRPr="00A77597" w:rsidRDefault="00952FBF" w:rsidP="005868BB">
      <w:pPr>
        <w:pStyle w:val="Heading2"/>
        <w:rPr>
          <w:color w:val="auto"/>
          <w:sz w:val="32"/>
        </w:rPr>
      </w:pPr>
      <w:bookmarkStart w:id="24" w:name="_Toc500313272"/>
      <w:r w:rsidRPr="00A77597">
        <w:rPr>
          <w:color w:val="auto"/>
          <w:sz w:val="32"/>
        </w:rPr>
        <w:t xml:space="preserve">4.1 </w:t>
      </w:r>
      <w:r w:rsidR="00054333" w:rsidRPr="00A77597">
        <w:rPr>
          <w:color w:val="auto"/>
          <w:sz w:val="32"/>
        </w:rPr>
        <w:t>User-Interface Requirements and Constraints</w:t>
      </w:r>
      <w:bookmarkEnd w:id="24"/>
    </w:p>
    <w:p w:rsidR="00F84622" w:rsidRPr="00C776F5" w:rsidRDefault="00F84622" w:rsidP="00C77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Pr>
          <w:rFonts w:ascii="Helvetica" w:hAnsi="Helvetica" w:cs="Helvetica"/>
          <w:sz w:val="24"/>
          <w:szCs w:val="24"/>
        </w:rPr>
        <w:tab/>
      </w:r>
      <w:r w:rsidRPr="00C776F5">
        <w:rPr>
          <w:rFonts w:ascii="Calibri" w:hAnsi="Calibri" w:cs="Calibri"/>
          <w:sz w:val="24"/>
          <w:szCs w:val="24"/>
        </w:rPr>
        <w:t>The following section give</w:t>
      </w:r>
      <w:r w:rsidR="00C776F5">
        <w:rPr>
          <w:rFonts w:ascii="Calibri" w:hAnsi="Calibri" w:cs="Calibri"/>
          <w:sz w:val="24"/>
          <w:szCs w:val="24"/>
        </w:rPr>
        <w:t>s</w:t>
      </w:r>
      <w:r w:rsidRPr="00C776F5">
        <w:rPr>
          <w:rFonts w:ascii="Calibri" w:hAnsi="Calibri" w:cs="Calibri"/>
          <w:sz w:val="24"/>
          <w:szCs w:val="24"/>
        </w:rPr>
        <w:t xml:space="preserve"> a basic layout for the user-</w:t>
      </w:r>
      <w:r w:rsidR="00C776F5" w:rsidRPr="00C776F5">
        <w:rPr>
          <w:rFonts w:ascii="Calibri" w:hAnsi="Calibri" w:cs="Calibri"/>
          <w:sz w:val="24"/>
          <w:szCs w:val="24"/>
        </w:rPr>
        <w:t xml:space="preserve">interface design. Section 4.2, </w:t>
      </w:r>
      <w:r w:rsidRPr="00C776F5">
        <w:rPr>
          <w:rFonts w:ascii="Calibri" w:hAnsi="Calibri" w:cs="Calibri"/>
          <w:sz w:val="24"/>
          <w:szCs w:val="24"/>
        </w:rPr>
        <w:t xml:space="preserve">will include a window navigation diagram of all the interface elements and how they all fit together. Section 4.3, is a more detailed version of a few </w:t>
      </w:r>
      <w:r w:rsidR="00C776F5">
        <w:rPr>
          <w:rFonts w:ascii="Calibri" w:hAnsi="Calibri" w:cs="Calibri"/>
          <w:sz w:val="24"/>
          <w:szCs w:val="24"/>
        </w:rPr>
        <w:t xml:space="preserve">general </w:t>
      </w:r>
      <w:r w:rsidRPr="00C776F5">
        <w:rPr>
          <w:rFonts w:ascii="Calibri" w:hAnsi="Calibri" w:cs="Calibri"/>
          <w:sz w:val="24"/>
          <w:szCs w:val="24"/>
        </w:rPr>
        <w:t>windows in Artisan Thr</w:t>
      </w:r>
      <w:r w:rsidR="0028246D">
        <w:rPr>
          <w:rFonts w:ascii="Calibri" w:hAnsi="Calibri" w:cs="Calibri"/>
          <w:sz w:val="24"/>
          <w:szCs w:val="24"/>
        </w:rPr>
        <w:t>ive Technology (ATT).  Lastly, S</w:t>
      </w:r>
      <w:r w:rsidRPr="00C776F5">
        <w:rPr>
          <w:rFonts w:ascii="Calibri" w:hAnsi="Calibri" w:cs="Calibri"/>
          <w:sz w:val="24"/>
          <w:szCs w:val="24"/>
        </w:rPr>
        <w:t>ection 4.4, will include the basic printed output of a report</w:t>
      </w:r>
      <w:r w:rsidR="00C776F5">
        <w:rPr>
          <w:rFonts w:ascii="Calibri" w:hAnsi="Calibri" w:cs="Calibri"/>
          <w:sz w:val="24"/>
          <w:szCs w:val="24"/>
        </w:rPr>
        <w:t xml:space="preserve"> (pay roll)</w:t>
      </w:r>
      <w:r w:rsidRPr="00C776F5">
        <w:rPr>
          <w:rFonts w:ascii="Calibri" w:hAnsi="Calibri" w:cs="Calibri"/>
          <w:sz w:val="24"/>
          <w:szCs w:val="24"/>
        </w:rPr>
        <w:t xml:space="preserve">. </w:t>
      </w:r>
    </w:p>
    <w:p w:rsidR="00F84622" w:rsidRPr="00C776F5" w:rsidRDefault="00F84622" w:rsidP="00C776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C776F5">
        <w:rPr>
          <w:rFonts w:ascii="Calibri" w:hAnsi="Calibri" w:cs="Calibri"/>
          <w:sz w:val="24"/>
          <w:szCs w:val="24"/>
        </w:rPr>
        <w:tab/>
        <w:t>It is important to remember ATT is a simple application program that allows users to log in and will display an appropriate window based on the user credentials entered. The requirements for the application</w:t>
      </w:r>
      <w:r w:rsidR="00C776F5">
        <w:rPr>
          <w:rFonts w:ascii="Calibri" w:hAnsi="Calibri" w:cs="Calibri"/>
          <w:sz w:val="24"/>
          <w:szCs w:val="24"/>
        </w:rPr>
        <w:t xml:space="preserve"> would be to provide</w:t>
      </w:r>
      <w:r w:rsidRPr="00C776F5">
        <w:rPr>
          <w:rFonts w:ascii="Calibri" w:hAnsi="Calibri" w:cs="Calibri"/>
          <w:sz w:val="24"/>
          <w:szCs w:val="24"/>
        </w:rPr>
        <w:t xml:space="preserve"> ease of use for all artisan members while maintaining its </w:t>
      </w:r>
      <w:r w:rsidR="00C776F5">
        <w:rPr>
          <w:rFonts w:ascii="Calibri" w:hAnsi="Calibri" w:cs="Calibri"/>
          <w:sz w:val="24"/>
          <w:szCs w:val="24"/>
        </w:rPr>
        <w:t xml:space="preserve">efficiency </w:t>
      </w:r>
      <w:r w:rsidRPr="00C776F5">
        <w:rPr>
          <w:rFonts w:ascii="Calibri" w:hAnsi="Calibri" w:cs="Calibri"/>
          <w:sz w:val="24"/>
          <w:szCs w:val="24"/>
        </w:rPr>
        <w:t xml:space="preserve">capabilities.  </w:t>
      </w:r>
    </w:p>
    <w:p w:rsidR="00835A70" w:rsidRDefault="00F84622" w:rsidP="00C776F5">
      <w:pPr>
        <w:spacing w:line="276" w:lineRule="auto"/>
        <w:rPr>
          <w:rFonts w:ascii="Calibri" w:hAnsi="Calibri" w:cs="Calibri"/>
          <w:sz w:val="24"/>
          <w:szCs w:val="24"/>
        </w:rPr>
      </w:pPr>
      <w:r w:rsidRPr="00C776F5">
        <w:rPr>
          <w:rFonts w:ascii="Calibri" w:hAnsi="Calibri" w:cs="Calibri"/>
          <w:sz w:val="24"/>
          <w:szCs w:val="24"/>
        </w:rPr>
        <w:tab/>
        <w:t>The screens on the next few pages have different symbols: ovals, text boxes, and tables. The ovals represent buttons</w:t>
      </w:r>
      <w:r w:rsidR="00F73A09">
        <w:rPr>
          <w:rFonts w:ascii="Calibri" w:hAnsi="Calibri" w:cs="Calibri"/>
          <w:sz w:val="24"/>
          <w:szCs w:val="24"/>
        </w:rPr>
        <w:t xml:space="preserve"> to click</w:t>
      </w:r>
      <w:r w:rsidRPr="00C776F5">
        <w:rPr>
          <w:rFonts w:ascii="Calibri" w:hAnsi="Calibri" w:cs="Calibri"/>
          <w:sz w:val="24"/>
          <w:szCs w:val="24"/>
        </w:rPr>
        <w:t>, text boxes represent where a user can enter text, and tables display data in an organized manner for the user.</w:t>
      </w:r>
    </w:p>
    <w:p w:rsidR="00835A70" w:rsidRPr="00835A70" w:rsidRDefault="00835A70" w:rsidP="00835A70">
      <w:pPr>
        <w:spacing w:after="0" w:line="276" w:lineRule="auto"/>
        <w:rPr>
          <w:rFonts w:ascii="Calibri" w:hAnsi="Calibri" w:cs="Calibri"/>
          <w:sz w:val="24"/>
          <w:szCs w:val="24"/>
        </w:rPr>
      </w:pPr>
    </w:p>
    <w:p w:rsidR="00054333" w:rsidRPr="00A77597" w:rsidRDefault="00952FBF" w:rsidP="005868BB">
      <w:pPr>
        <w:pStyle w:val="Heading2"/>
        <w:rPr>
          <w:color w:val="auto"/>
          <w:sz w:val="32"/>
        </w:rPr>
      </w:pPr>
      <w:bookmarkStart w:id="25" w:name="_Toc500313273"/>
      <w:r w:rsidRPr="00A77597">
        <w:rPr>
          <w:color w:val="auto"/>
          <w:sz w:val="32"/>
        </w:rPr>
        <w:t xml:space="preserve">4.2 </w:t>
      </w:r>
      <w:r w:rsidR="00054333" w:rsidRPr="00A77597">
        <w:rPr>
          <w:color w:val="auto"/>
          <w:sz w:val="32"/>
        </w:rPr>
        <w:t>Window Navigation Diagram</w:t>
      </w:r>
      <w:bookmarkEnd w:id="25"/>
    </w:p>
    <w:p w:rsidR="00054333" w:rsidRPr="00A77597" w:rsidRDefault="00A52B90">
      <w:pPr>
        <w:rPr>
          <w:sz w:val="24"/>
        </w:rPr>
      </w:pPr>
      <w:r>
        <w:rPr>
          <w:noProof/>
          <w:sz w:val="24"/>
        </w:rPr>
        <w:drawing>
          <wp:inline distT="0" distB="0" distL="0" distR="0">
            <wp:extent cx="594360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dow Navigation Diagram - Page 1.png"/>
                    <pic:cNvPicPr/>
                  </pic:nvPicPr>
                  <pic:blipFill rotWithShape="1">
                    <a:blip r:embed="rId14" cstate="print">
                      <a:extLst>
                        <a:ext uri="{28A0092B-C50C-407E-A947-70E740481C1C}">
                          <a14:useLocalDpi xmlns:a14="http://schemas.microsoft.com/office/drawing/2010/main" val="0"/>
                        </a:ext>
                      </a:extLst>
                    </a:blip>
                    <a:srcRect t="3525"/>
                    <a:stretch/>
                  </pic:blipFill>
                  <pic:spPr bwMode="auto">
                    <a:xfrm>
                      <a:off x="0" y="0"/>
                      <a:ext cx="5943600" cy="4431030"/>
                    </a:xfrm>
                    <a:prstGeom prst="rect">
                      <a:avLst/>
                    </a:prstGeom>
                    <a:ln>
                      <a:noFill/>
                    </a:ln>
                    <a:extLst>
                      <a:ext uri="{53640926-AAD7-44D8-BBD7-CCE9431645EC}">
                        <a14:shadowObscured xmlns:a14="http://schemas.microsoft.com/office/drawing/2010/main"/>
                      </a:ext>
                    </a:extLst>
                  </pic:spPr>
                </pic:pic>
              </a:graphicData>
            </a:graphic>
          </wp:inline>
        </w:drawing>
      </w:r>
    </w:p>
    <w:p w:rsidR="00054333" w:rsidRPr="00A77597" w:rsidRDefault="00952FBF" w:rsidP="005868BB">
      <w:pPr>
        <w:pStyle w:val="Heading2"/>
        <w:rPr>
          <w:color w:val="auto"/>
          <w:sz w:val="32"/>
        </w:rPr>
      </w:pPr>
      <w:bookmarkStart w:id="26" w:name="_Toc500313274"/>
      <w:r w:rsidRPr="00A77597">
        <w:rPr>
          <w:color w:val="auto"/>
          <w:sz w:val="32"/>
        </w:rPr>
        <w:t xml:space="preserve">4.3 </w:t>
      </w:r>
      <w:r w:rsidR="00054333" w:rsidRPr="00A77597">
        <w:rPr>
          <w:color w:val="auto"/>
          <w:sz w:val="32"/>
        </w:rPr>
        <w:t>Forms: Screen and User- Interaction Design</w:t>
      </w:r>
      <w:bookmarkEnd w:id="26"/>
    </w:p>
    <w:p w:rsidR="00054333" w:rsidRDefault="0072552F">
      <w:pPr>
        <w:rPr>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2919549</wp:posOffset>
                </wp:positionH>
                <wp:positionV relativeFrom="paragraph">
                  <wp:posOffset>467904</wp:posOffset>
                </wp:positionV>
                <wp:extent cx="2480310" cy="613955"/>
                <wp:effectExtent l="0" t="0" r="0" b="0"/>
                <wp:wrapNone/>
                <wp:docPr id="6" name="Text Box 6"/>
                <wp:cNvGraphicFramePr/>
                <a:graphic xmlns:a="http://schemas.openxmlformats.org/drawingml/2006/main">
                  <a:graphicData uri="http://schemas.microsoft.com/office/word/2010/wordprocessingShape">
                    <wps:wsp>
                      <wps:cNvSpPr txBox="1"/>
                      <wps:spPr>
                        <a:xfrm>
                          <a:off x="0" y="0"/>
                          <a:ext cx="2480310" cy="61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Log In for all artisan members, authorized staff, and managers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margin-left:229.9pt;margin-top:36.85pt;width:195.3pt;height:48.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Log In for all artisan members, authorized staff, and managers </w:t>
                      </w:r>
                    </w:p>
                  </w:txbxContent>
                </v:textbox>
              </v:shape>
            </w:pict>
          </mc:Fallback>
        </mc:AlternateContent>
      </w:r>
      <w:r w:rsidR="00A52B90">
        <w:rPr>
          <w:noProof/>
          <w:sz w:val="24"/>
        </w:rPr>
        <mc:AlternateContent>
          <mc:Choice Requires="wps">
            <w:drawing>
              <wp:anchor distT="0" distB="0" distL="114300" distR="114300" simplePos="0" relativeHeight="251668480" behindDoc="0" locked="0" layoutInCell="1" allowOverlap="1" wp14:anchorId="65470121" wp14:editId="700345E6">
                <wp:simplePos x="0" y="0"/>
                <wp:positionH relativeFrom="column">
                  <wp:posOffset>2919549</wp:posOffset>
                </wp:positionH>
                <wp:positionV relativeFrom="paragraph">
                  <wp:posOffset>3465830</wp:posOffset>
                </wp:positionV>
                <wp:extent cx="2480807" cy="920931"/>
                <wp:effectExtent l="0" t="0" r="0" b="0"/>
                <wp:wrapNone/>
                <wp:docPr id="8" name="Text Box 8"/>
                <wp:cNvGraphicFramePr/>
                <a:graphic xmlns:a="http://schemas.openxmlformats.org/drawingml/2006/main">
                  <a:graphicData uri="http://schemas.microsoft.com/office/word/2010/wordprocessingShape">
                    <wps:wsp>
                      <wps:cNvSpPr txBox="1"/>
                      <wps:spPr>
                        <a:xfrm>
                          <a:off x="0" y="0"/>
                          <a:ext cx="2480807" cy="9209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Process to Recover Log in Credentials. Includes three security questions of user’s choice that have already been saved to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70121" id="Text Box 8" o:spid="_x0000_s1031" type="#_x0000_t202" style="position:absolute;margin-left:229.9pt;margin-top:272.9pt;width:195.35pt;height: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Process to Recover Log in Credentials. Includes three security questions of user’s choice that have already been saved to the database.</w:t>
                      </w:r>
                    </w:p>
                  </w:txbxContent>
                </v:textbox>
              </v:shape>
            </w:pict>
          </mc:Fallback>
        </mc:AlternateContent>
      </w:r>
      <w:r w:rsidR="00A52B90">
        <w:rPr>
          <w:noProof/>
          <w:sz w:val="24"/>
        </w:rPr>
        <mc:AlternateContent>
          <mc:Choice Requires="wps">
            <w:drawing>
              <wp:anchor distT="0" distB="0" distL="114300" distR="114300" simplePos="0" relativeHeight="251666432" behindDoc="0" locked="0" layoutInCell="1" allowOverlap="1" wp14:anchorId="65470121" wp14:editId="700345E6">
                <wp:simplePos x="0" y="0"/>
                <wp:positionH relativeFrom="column">
                  <wp:posOffset>2923223</wp:posOffset>
                </wp:positionH>
                <wp:positionV relativeFrom="paragraph">
                  <wp:posOffset>1810385</wp:posOffset>
                </wp:positionV>
                <wp:extent cx="2480807" cy="652007"/>
                <wp:effectExtent l="0" t="0" r="0" b="0"/>
                <wp:wrapNone/>
                <wp:docPr id="7" name="Text Box 7"/>
                <wp:cNvGraphicFramePr/>
                <a:graphic xmlns:a="http://schemas.openxmlformats.org/drawingml/2006/main">
                  <a:graphicData uri="http://schemas.microsoft.com/office/word/2010/wordprocessingShape">
                    <wps:wsp>
                      <wps:cNvSpPr txBox="1"/>
                      <wps:spPr>
                        <a:xfrm>
                          <a:off x="0" y="0"/>
                          <a:ext cx="2480807" cy="6520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Error Message when log in credentials are 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70121" id="Text Box 7" o:spid="_x0000_s1032" type="#_x0000_t202" style="position:absolute;margin-left:230.2pt;margin-top:142.55pt;width:195.35pt;height:51.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Error Message when log in credentials are incorrect.</w:t>
                      </w:r>
                    </w:p>
                  </w:txbxContent>
                </v:textbox>
              </v:shape>
            </w:pict>
          </mc:Fallback>
        </mc:AlternateContent>
      </w:r>
      <w:r w:rsidR="00A52B90">
        <w:rPr>
          <w:noProof/>
          <w:sz w:val="24"/>
        </w:rPr>
        <w:drawing>
          <wp:inline distT="0" distB="0" distL="0" distR="0">
            <wp:extent cx="2186609" cy="45929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 Page 1.png"/>
                    <pic:cNvPicPr/>
                  </pic:nvPicPr>
                  <pic:blipFill rotWithShape="1">
                    <a:blip r:embed="rId15" cstate="print">
                      <a:extLst>
                        <a:ext uri="{28A0092B-C50C-407E-A947-70E740481C1C}">
                          <a14:useLocalDpi xmlns:a14="http://schemas.microsoft.com/office/drawing/2010/main" val="0"/>
                        </a:ext>
                      </a:extLst>
                    </a:blip>
                    <a:srcRect r="63211"/>
                    <a:stretch/>
                  </pic:blipFill>
                  <pic:spPr bwMode="auto">
                    <a:xfrm>
                      <a:off x="0" y="0"/>
                      <a:ext cx="2186609" cy="4592955"/>
                    </a:xfrm>
                    <a:prstGeom prst="rect">
                      <a:avLst/>
                    </a:prstGeom>
                    <a:ln>
                      <a:noFill/>
                    </a:ln>
                    <a:extLst>
                      <a:ext uri="{53640926-AAD7-44D8-BBD7-CCE9431645EC}">
                        <a14:shadowObscured xmlns:a14="http://schemas.microsoft.com/office/drawing/2010/main"/>
                      </a:ext>
                    </a:extLst>
                  </pic:spPr>
                </pic:pic>
              </a:graphicData>
            </a:graphic>
          </wp:inline>
        </w:drawing>
      </w:r>
    </w:p>
    <w:p w:rsidR="00A52B90" w:rsidRDefault="00835A70">
      <w:pPr>
        <w:rPr>
          <w:sz w:val="24"/>
        </w:rPr>
      </w:pPr>
      <w:r>
        <w:rPr>
          <w:noProof/>
          <w:sz w:val="24"/>
        </w:rPr>
        <mc:AlternateContent>
          <mc:Choice Requires="wps">
            <w:drawing>
              <wp:anchor distT="0" distB="0" distL="114300" distR="114300" simplePos="0" relativeHeight="251672576" behindDoc="0" locked="0" layoutInCell="1" allowOverlap="1" wp14:anchorId="3D2E5CC1" wp14:editId="36A92E95">
                <wp:simplePos x="0" y="0"/>
                <wp:positionH relativeFrom="column">
                  <wp:posOffset>2926080</wp:posOffset>
                </wp:positionH>
                <wp:positionV relativeFrom="paragraph">
                  <wp:posOffset>2453639</wp:posOffset>
                </wp:positionV>
                <wp:extent cx="2480807" cy="122790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80807" cy="12279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Successful Log In screen for artisan manager. Manager has the options to Insert Product, Remove Product, View Inventory (of all Members), Store Receipts, and Generate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E5CC1" id="Text Box 11" o:spid="_x0000_s1033" type="#_x0000_t202" style="position:absolute;margin-left:230.4pt;margin-top:193.2pt;width:195.35pt;height:9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Successful Log In screen for artisan manager. Manager has the options to Insert Product, Remove Product, View Inventory (of all Members), Store Receipts, and Generate Reports.</w:t>
                      </w:r>
                    </w:p>
                  </w:txbxContent>
                </v:textbox>
              </v:shape>
            </w:pict>
          </mc:Fallback>
        </mc:AlternateContent>
      </w:r>
      <w:r>
        <w:rPr>
          <w:noProof/>
          <w:sz w:val="24"/>
        </w:rPr>
        <mc:AlternateContent>
          <mc:Choice Requires="wps">
            <w:drawing>
              <wp:anchor distT="0" distB="0" distL="114300" distR="114300" simplePos="0" relativeHeight="251670528" behindDoc="0" locked="0" layoutInCell="1" allowOverlap="1" wp14:anchorId="758E23A1" wp14:editId="68F9DBA9">
                <wp:simplePos x="0" y="0"/>
                <wp:positionH relativeFrom="column">
                  <wp:posOffset>2928010</wp:posOffset>
                </wp:positionH>
                <wp:positionV relativeFrom="paragraph">
                  <wp:posOffset>427838</wp:posOffset>
                </wp:positionV>
                <wp:extent cx="2480807" cy="9429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480807" cy="942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Successful Log In screen for artisan member. Member has the options to Insert Product, Remove Product, and View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E23A1" id="Text Box 10" o:spid="_x0000_s1034" type="#_x0000_t202" style="position:absolute;margin-left:230.55pt;margin-top:33.7pt;width:195.35pt;height:7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Successful Log In screen for artisan member. Member has the options to Insert Product, Remove Product, and View Inventory.</w:t>
                      </w:r>
                    </w:p>
                  </w:txbxContent>
                </v:textbox>
              </v:shape>
            </w:pict>
          </mc:Fallback>
        </mc:AlternateContent>
      </w:r>
      <w:r w:rsidR="00A52B90">
        <w:rPr>
          <w:noProof/>
          <w:sz w:val="24"/>
        </w:rPr>
        <w:drawing>
          <wp:inline distT="0" distB="0" distL="0" distR="0">
            <wp:extent cx="2390601" cy="410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 - Page 1.png"/>
                    <pic:cNvPicPr/>
                  </pic:nvPicPr>
                  <pic:blipFill rotWithShape="1">
                    <a:blip r:embed="rId16" cstate="print">
                      <a:extLst>
                        <a:ext uri="{28A0092B-C50C-407E-A947-70E740481C1C}">
                          <a14:useLocalDpi xmlns:a14="http://schemas.microsoft.com/office/drawing/2010/main" val="0"/>
                        </a:ext>
                      </a:extLst>
                    </a:blip>
                    <a:srcRect t="4666" r="59776" b="5946"/>
                    <a:stretch/>
                  </pic:blipFill>
                  <pic:spPr bwMode="auto">
                    <a:xfrm>
                      <a:off x="0" y="0"/>
                      <a:ext cx="2390775" cy="4105573"/>
                    </a:xfrm>
                    <a:prstGeom prst="rect">
                      <a:avLst/>
                    </a:prstGeom>
                    <a:ln>
                      <a:noFill/>
                    </a:ln>
                    <a:extLst>
                      <a:ext uri="{53640926-AAD7-44D8-BBD7-CCE9431645EC}">
                        <a14:shadowObscured xmlns:a14="http://schemas.microsoft.com/office/drawing/2010/main"/>
                      </a:ext>
                    </a:extLst>
                  </pic:spPr>
                </pic:pic>
              </a:graphicData>
            </a:graphic>
          </wp:inline>
        </w:drawing>
      </w:r>
    </w:p>
    <w:p w:rsidR="008D6F75" w:rsidRDefault="00835A70">
      <w:pPr>
        <w:rPr>
          <w:sz w:val="24"/>
        </w:rPr>
      </w:pPr>
      <w:r>
        <w:rPr>
          <w:noProof/>
          <w:sz w:val="24"/>
        </w:rPr>
        <mc:AlternateContent>
          <mc:Choice Requires="wps">
            <w:drawing>
              <wp:anchor distT="0" distB="0" distL="114300" distR="114300" simplePos="0" relativeHeight="251676672" behindDoc="0" locked="0" layoutInCell="1" allowOverlap="1" wp14:anchorId="63CED13B" wp14:editId="103DB774">
                <wp:simplePos x="0" y="0"/>
                <wp:positionH relativeFrom="column">
                  <wp:posOffset>2939143</wp:posOffset>
                </wp:positionH>
                <wp:positionV relativeFrom="paragraph">
                  <wp:posOffset>2386149</wp:posOffset>
                </wp:positionV>
                <wp:extent cx="2480807" cy="101890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80807" cy="1018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Form for Removing a Product from the database. Includes a Quick Search for the Product. Ensures right product is selected before deleting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ED13B" id="Text Box 14" o:spid="_x0000_s1035" type="#_x0000_t202" style="position:absolute;margin-left:231.45pt;margin-top:187.9pt;width:195.35pt;height:8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Form for Removing a Product from the database. Includes a Quick Search for the Product. Ensures right product is selected before deleting product. </w:t>
                      </w:r>
                    </w:p>
                  </w:txbxContent>
                </v:textbox>
              </v:shape>
            </w:pict>
          </mc:Fallback>
        </mc:AlternateContent>
      </w:r>
      <w:r>
        <w:rPr>
          <w:noProof/>
          <w:sz w:val="24"/>
        </w:rPr>
        <mc:AlternateContent>
          <mc:Choice Requires="wps">
            <w:drawing>
              <wp:anchor distT="0" distB="0" distL="114300" distR="114300" simplePos="0" relativeHeight="251674624" behindDoc="0" locked="0" layoutInCell="1" allowOverlap="1" wp14:anchorId="134CBEA4" wp14:editId="023A5C58">
                <wp:simplePos x="0" y="0"/>
                <wp:positionH relativeFrom="column">
                  <wp:posOffset>2923794</wp:posOffset>
                </wp:positionH>
                <wp:positionV relativeFrom="paragraph">
                  <wp:posOffset>670586</wp:posOffset>
                </wp:positionV>
                <wp:extent cx="2480807" cy="9239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2480807"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Form for Inserting a Product into the database. Includes Product Name, Product Description, and Images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CBEA4" id="Text Box 13" o:spid="_x0000_s1036" type="#_x0000_t202" style="position:absolute;margin-left:230.2pt;margin-top:52.8pt;width:195.35pt;height:72.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Form for Inserting a Product into the database. Includes Product Name, Product Description, and Images (optional).</w:t>
                      </w:r>
                    </w:p>
                  </w:txbxContent>
                </v:textbox>
              </v:shape>
            </w:pict>
          </mc:Fallback>
        </mc:AlternateContent>
      </w:r>
      <w:r w:rsidR="008D6F75">
        <w:rPr>
          <w:noProof/>
          <w:sz w:val="24"/>
        </w:rPr>
        <w:drawing>
          <wp:inline distT="0" distB="0" distL="0" distR="0">
            <wp:extent cx="2080715" cy="34477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 Page 1.png"/>
                    <pic:cNvPicPr/>
                  </pic:nvPicPr>
                  <pic:blipFill rotWithShape="1">
                    <a:blip r:embed="rId17" cstate="print">
                      <a:extLst>
                        <a:ext uri="{28A0092B-C50C-407E-A947-70E740481C1C}">
                          <a14:useLocalDpi xmlns:a14="http://schemas.microsoft.com/office/drawing/2010/main" val="0"/>
                        </a:ext>
                      </a:extLst>
                    </a:blip>
                    <a:srcRect t="4667" r="64984" b="20249"/>
                    <a:stretch/>
                  </pic:blipFill>
                  <pic:spPr bwMode="auto">
                    <a:xfrm>
                      <a:off x="0" y="0"/>
                      <a:ext cx="2081213" cy="3448559"/>
                    </a:xfrm>
                    <a:prstGeom prst="rect">
                      <a:avLst/>
                    </a:prstGeom>
                    <a:ln>
                      <a:noFill/>
                    </a:ln>
                    <a:extLst>
                      <a:ext uri="{53640926-AAD7-44D8-BBD7-CCE9431645EC}">
                        <a14:shadowObscured xmlns:a14="http://schemas.microsoft.com/office/drawing/2010/main"/>
                      </a:ext>
                    </a:extLst>
                  </pic:spPr>
                </pic:pic>
              </a:graphicData>
            </a:graphic>
          </wp:inline>
        </w:drawing>
      </w:r>
    </w:p>
    <w:p w:rsidR="00793218" w:rsidRDefault="0072552F">
      <w:pPr>
        <w:rPr>
          <w:sz w:val="24"/>
        </w:rPr>
      </w:pPr>
      <w:r>
        <w:rPr>
          <w:noProof/>
          <w:sz w:val="24"/>
        </w:rPr>
        <mc:AlternateContent>
          <mc:Choice Requires="wps">
            <w:drawing>
              <wp:anchor distT="0" distB="0" distL="114300" distR="114300" simplePos="0" relativeHeight="251678720" behindDoc="0" locked="0" layoutInCell="1" allowOverlap="1" wp14:anchorId="5A2C8C98" wp14:editId="7A1A799C">
                <wp:simplePos x="0" y="0"/>
                <wp:positionH relativeFrom="column">
                  <wp:posOffset>2932611</wp:posOffset>
                </wp:positionH>
                <wp:positionV relativeFrom="paragraph">
                  <wp:posOffset>4354</wp:posOffset>
                </wp:positionV>
                <wp:extent cx="2480310" cy="10058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2480310" cy="100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Form for Viewing a Product from the database. Includes an Artisan Name Field only if logged in as a Manager. Includes Date to View Inventory History.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C8C98" id="Text Box 16" o:spid="_x0000_s1037" type="#_x0000_t202" style="position:absolute;margin-left:230.9pt;margin-top:.35pt;width:195.3pt;height:7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Form for Viewing a Product from the database. Includes an Artisan Name Field only if logged in as a Manager. Includes Date to View Inventory History.  </w:t>
                      </w:r>
                    </w:p>
                  </w:txbxContent>
                </v:textbox>
              </v:shape>
            </w:pict>
          </mc:Fallback>
        </mc:AlternateContent>
      </w:r>
      <w:r>
        <w:rPr>
          <w:noProof/>
          <w:sz w:val="24"/>
        </w:rPr>
        <mc:AlternateContent>
          <mc:Choice Requires="wps">
            <w:drawing>
              <wp:anchor distT="0" distB="0" distL="114300" distR="114300" simplePos="0" relativeHeight="251680768" behindDoc="0" locked="0" layoutInCell="1" allowOverlap="1" wp14:anchorId="4CD90A48" wp14:editId="3D6C4459">
                <wp:simplePos x="0" y="0"/>
                <wp:positionH relativeFrom="column">
                  <wp:posOffset>2939143</wp:posOffset>
                </wp:positionH>
                <wp:positionV relativeFrom="paragraph">
                  <wp:posOffset>1650273</wp:posOffset>
                </wp:positionV>
                <wp:extent cx="2480310" cy="809897"/>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480310" cy="8098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Display for Viewing a Product from the database. Includes a table of Inventory History based on the date entered.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90A48" id="Text Box 17" o:spid="_x0000_s1038" type="#_x0000_t202" style="position:absolute;margin-left:231.45pt;margin-top:129.95pt;width:195.3pt;height:6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Display for Viewing a Product from the database. Includes a table of Inventory History based on the date entered.  </w:t>
                      </w:r>
                    </w:p>
                  </w:txbxContent>
                </v:textbox>
              </v:shape>
            </w:pict>
          </mc:Fallback>
        </mc:AlternateContent>
      </w:r>
      <w:r w:rsidR="00793218">
        <w:rPr>
          <w:noProof/>
          <w:sz w:val="24"/>
        </w:rPr>
        <w:drawing>
          <wp:inline distT="0" distB="0" distL="0" distR="0">
            <wp:extent cx="2105025" cy="3562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 - Page 1.png"/>
                    <pic:cNvPicPr/>
                  </pic:nvPicPr>
                  <pic:blipFill rotWithShape="1">
                    <a:blip r:embed="rId17" cstate="print">
                      <a:extLst>
                        <a:ext uri="{28A0092B-C50C-407E-A947-70E740481C1C}">
                          <a14:useLocalDpi xmlns:a14="http://schemas.microsoft.com/office/drawing/2010/main" val="0"/>
                        </a:ext>
                      </a:extLst>
                    </a:blip>
                    <a:srcRect l="34936" t="4563" r="29647" b="17877"/>
                    <a:stretch/>
                  </pic:blipFill>
                  <pic:spPr bwMode="auto">
                    <a:xfrm>
                      <a:off x="0" y="0"/>
                      <a:ext cx="2105025" cy="3562350"/>
                    </a:xfrm>
                    <a:prstGeom prst="rect">
                      <a:avLst/>
                    </a:prstGeom>
                    <a:ln>
                      <a:noFill/>
                    </a:ln>
                    <a:extLst>
                      <a:ext uri="{53640926-AAD7-44D8-BBD7-CCE9431645EC}">
                        <a14:shadowObscured xmlns:a14="http://schemas.microsoft.com/office/drawing/2010/main"/>
                      </a:ext>
                    </a:extLst>
                  </pic:spPr>
                </pic:pic>
              </a:graphicData>
            </a:graphic>
          </wp:inline>
        </w:drawing>
      </w:r>
    </w:p>
    <w:p w:rsidR="00F84622" w:rsidRPr="000A38B7" w:rsidRDefault="0072552F">
      <w:pPr>
        <w:rPr>
          <w:sz w:val="24"/>
        </w:rPr>
      </w:pPr>
      <w:r>
        <w:rPr>
          <w:noProof/>
          <w:sz w:val="24"/>
        </w:rPr>
        <mc:AlternateContent>
          <mc:Choice Requires="wps">
            <w:drawing>
              <wp:anchor distT="0" distB="0" distL="114300" distR="114300" simplePos="0" relativeHeight="251682816" behindDoc="0" locked="0" layoutInCell="1" allowOverlap="1" wp14:anchorId="07B8D90D" wp14:editId="596B6F49">
                <wp:simplePos x="0" y="0"/>
                <wp:positionH relativeFrom="column">
                  <wp:posOffset>2939143</wp:posOffset>
                </wp:positionH>
                <wp:positionV relativeFrom="paragraph">
                  <wp:posOffset>518976</wp:posOffset>
                </wp:positionV>
                <wp:extent cx="2480310" cy="10515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80310" cy="1051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Display for Modify Receipt for a purchased product. Includes functions such as Add, Delete, Update, View, and Organize.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8D90D" id="Text Box 19" o:spid="_x0000_s1039" type="#_x0000_t202" style="position:absolute;margin-left:231.45pt;margin-top:40.85pt;width:195.3pt;height:82.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 xml:space="preserve">Display for Modify Receipt for a purchased product. Includes functions such as Add, Delete, Update, View, and Organize.  </w:t>
                      </w:r>
                    </w:p>
                  </w:txbxContent>
                </v:textbox>
              </v:shape>
            </w:pict>
          </mc:Fallback>
        </mc:AlternateContent>
      </w:r>
      <w:r>
        <w:rPr>
          <w:noProof/>
          <w:sz w:val="24"/>
        </w:rPr>
        <mc:AlternateContent>
          <mc:Choice Requires="wps">
            <w:drawing>
              <wp:anchor distT="0" distB="0" distL="114300" distR="114300" simplePos="0" relativeHeight="251684864" behindDoc="0" locked="0" layoutInCell="1" allowOverlap="1" wp14:anchorId="07B8D90D" wp14:editId="596B6F49">
                <wp:simplePos x="0" y="0"/>
                <wp:positionH relativeFrom="column">
                  <wp:posOffset>2945674</wp:posOffset>
                </wp:positionH>
                <wp:positionV relativeFrom="paragraph">
                  <wp:posOffset>2569845</wp:posOffset>
                </wp:positionV>
                <wp:extent cx="2480310" cy="1214574"/>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2480310" cy="12145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Form for Adding a Receipt into the database. Includes Product Name, Product Price, and Number of Products. This window is similar to the other functions done by Modify 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8D90D" id="Text Box 20" o:spid="_x0000_s1040" type="#_x0000_t202" style="position:absolute;margin-left:231.95pt;margin-top:202.35pt;width:195.3pt;height:95.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" fillcolor="white [3201]" stroked="f" strokeweight=".5pt">
                <v:textbox>
                  <w:txbxContent>
                    <w:p w:rsidR="00390BE2" w:rsidRPr="0072552F" w:rsidRDefault="00390BE2" w:rsidP="0072552F">
                      <w:pPr>
                        <w:spacing w:line="240" w:lineRule="auto"/>
                        <w:rPr>
                          <w:rFonts w:ascii="Calibri" w:hAnsi="Calibri" w:cs="Calibri"/>
                          <w:sz w:val="24"/>
                        </w:rPr>
                      </w:pPr>
                      <w:r w:rsidRPr="0072552F">
                        <w:rPr>
                          <w:rFonts w:ascii="Calibri" w:hAnsi="Calibri" w:cs="Calibri"/>
                          <w:sz w:val="24"/>
                        </w:rPr>
                        <w:t>Form for Adding a Receipt into the database. Includes Product Name, Product Price, and Number of Products. This window is similar to the other functions done by Modify Receipt.</w:t>
                      </w:r>
                    </w:p>
                  </w:txbxContent>
                </v:textbox>
              </v:shape>
            </w:pict>
          </mc:Fallback>
        </mc:AlternateContent>
      </w:r>
      <w:r w:rsidR="00F84622">
        <w:rPr>
          <w:noProof/>
          <w:sz w:val="24"/>
        </w:rPr>
        <w:drawing>
          <wp:inline distT="0" distB="0" distL="0" distR="0">
            <wp:extent cx="1938020" cy="378142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 - Page 1.png"/>
                    <pic:cNvPicPr/>
                  </pic:nvPicPr>
                  <pic:blipFill rotWithShape="1">
                    <a:blip r:embed="rId18" cstate="print">
                      <a:extLst>
                        <a:ext uri="{28A0092B-C50C-407E-A947-70E740481C1C}">
                          <a14:useLocalDpi xmlns:a14="http://schemas.microsoft.com/office/drawing/2010/main" val="0"/>
                        </a:ext>
                      </a:extLst>
                    </a:blip>
                    <a:srcRect r="67388" b="17655"/>
                    <a:stretch/>
                  </pic:blipFill>
                  <pic:spPr bwMode="auto">
                    <a:xfrm>
                      <a:off x="0" y="0"/>
                      <a:ext cx="1938338" cy="3782045"/>
                    </a:xfrm>
                    <a:prstGeom prst="rect">
                      <a:avLst/>
                    </a:prstGeom>
                    <a:ln>
                      <a:noFill/>
                    </a:ln>
                    <a:extLst>
                      <a:ext uri="{53640926-AAD7-44D8-BBD7-CCE9431645EC}">
                        <a14:shadowObscured xmlns:a14="http://schemas.microsoft.com/office/drawing/2010/main"/>
                      </a:ext>
                    </a:extLst>
                  </pic:spPr>
                </pic:pic>
              </a:graphicData>
            </a:graphic>
          </wp:inline>
        </w:drawing>
      </w:r>
    </w:p>
    <w:p w:rsidR="0072552F" w:rsidRDefault="0072552F">
      <w:pPr>
        <w:rPr>
          <w:rFonts w:asciiTheme="majorHAnsi" w:eastAsiaTheme="majorEastAsia" w:hAnsiTheme="majorHAnsi" w:cstheme="majorBidi"/>
          <w:sz w:val="32"/>
          <w:szCs w:val="26"/>
        </w:rPr>
      </w:pPr>
      <w:r>
        <w:rPr>
          <w:sz w:val="32"/>
        </w:rPr>
        <w:br w:type="page"/>
      </w:r>
    </w:p>
    <w:p w:rsidR="00A664D7" w:rsidRPr="00A77597" w:rsidRDefault="00952FBF" w:rsidP="005868BB">
      <w:pPr>
        <w:pStyle w:val="Heading2"/>
        <w:rPr>
          <w:color w:val="auto"/>
          <w:sz w:val="32"/>
        </w:rPr>
      </w:pPr>
      <w:bookmarkStart w:id="27" w:name="_Toc500313275"/>
      <w:r w:rsidRPr="00A77597">
        <w:rPr>
          <w:color w:val="auto"/>
          <w:sz w:val="32"/>
        </w:rPr>
        <w:t xml:space="preserve">4.4 </w:t>
      </w:r>
      <w:r w:rsidR="00054333" w:rsidRPr="00A77597">
        <w:rPr>
          <w:color w:val="auto"/>
          <w:sz w:val="32"/>
        </w:rPr>
        <w:t>Reports: “Printed Outputs” Design</w:t>
      </w:r>
      <w:bookmarkEnd w:id="27"/>
      <w:r w:rsidR="00054333" w:rsidRPr="00A77597">
        <w:rPr>
          <w:color w:val="auto"/>
          <w:sz w:val="32"/>
        </w:rPr>
        <w:t xml:space="preserve"> </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 xml:space="preserve">This is the basic printed output for a manager creating a payroll for an artisan member. </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 xml:space="preserve">Artisan Thrive Technology </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&lt;Report Name&gt;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&lt;Report Type&gt;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&lt;Date&gt;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Artisan Name: &lt;Artisan Name&gt;</w:t>
      </w:r>
    </w:p>
    <w:p w:rsidR="003E0D5F" w:rsidRPr="0072552F" w:rsidRDefault="003E0D5F"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Manager Name: &lt;Manager Name&gt;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Products Sold:</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&lt;List of all Products Sold&gt;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Total Profit: &lt;Profit&gt;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&lt;Calculation of Fees&gt;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Total: &lt;Amount Paid to Artisan&gt;</w:t>
      </w:r>
    </w:p>
    <w:p w:rsidR="003E0D5F" w:rsidRPr="0072552F" w:rsidRDefault="003E0D5F"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p>
    <w:p w:rsidR="003E0D5F" w:rsidRPr="0072552F" w:rsidRDefault="003E0D5F"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r w:rsidRPr="0072552F">
        <w:rPr>
          <w:rFonts w:ascii="Calibri" w:hAnsi="Calibri" w:cs="Calibri"/>
          <w:sz w:val="24"/>
          <w:szCs w:val="24"/>
        </w:rPr>
        <w:t>&lt;Manager Signature&gt;</w:t>
      </w:r>
    </w:p>
    <w:p w:rsidR="00161F76" w:rsidRPr="0072552F" w:rsidRDefault="00161F76" w:rsidP="007255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rPr>
          <w:rFonts w:ascii="Calibri" w:hAnsi="Calibri" w:cs="Calibri"/>
          <w:sz w:val="24"/>
          <w:szCs w:val="24"/>
        </w:rPr>
      </w:pPr>
    </w:p>
    <w:p w:rsidR="00054333" w:rsidRPr="0072552F" w:rsidRDefault="00054333" w:rsidP="0072552F">
      <w:pPr>
        <w:spacing w:line="276" w:lineRule="auto"/>
        <w:rPr>
          <w:rFonts w:ascii="Calibri" w:hAnsi="Calibri" w:cs="Calibri"/>
        </w:rPr>
      </w:pPr>
      <w:r w:rsidRPr="0072552F">
        <w:rPr>
          <w:rFonts w:ascii="Calibri" w:hAnsi="Calibri" w:cs="Calibri"/>
        </w:rPr>
        <w:br w:type="page"/>
      </w:r>
    </w:p>
    <w:p w:rsidR="00054333" w:rsidRPr="00A77597" w:rsidRDefault="00054333" w:rsidP="000A38B7">
      <w:pPr>
        <w:pStyle w:val="Heading1"/>
        <w:rPr>
          <w:b/>
          <w:color w:val="auto"/>
          <w:sz w:val="40"/>
        </w:rPr>
      </w:pPr>
      <w:bookmarkStart w:id="28" w:name="_Toc500252738"/>
      <w:bookmarkStart w:id="29" w:name="_Toc500313276"/>
      <w:r w:rsidRPr="00A77597">
        <w:rPr>
          <w:b/>
          <w:color w:val="auto"/>
          <w:sz w:val="40"/>
        </w:rPr>
        <w:t>Appendices</w:t>
      </w:r>
      <w:bookmarkEnd w:id="28"/>
      <w:bookmarkEnd w:id="29"/>
      <w:r w:rsidRPr="00A77597">
        <w:rPr>
          <w:b/>
          <w:color w:val="auto"/>
          <w:sz w:val="40"/>
        </w:rPr>
        <w:t xml:space="preserve"> </w:t>
      </w:r>
    </w:p>
    <w:p w:rsidR="00A77597" w:rsidRPr="00A77597" w:rsidRDefault="00054333" w:rsidP="00A77597">
      <w:pPr>
        <w:pStyle w:val="Heading2"/>
        <w:rPr>
          <w:color w:val="auto"/>
          <w:sz w:val="32"/>
        </w:rPr>
      </w:pPr>
      <w:bookmarkStart w:id="30" w:name="_Toc500313277"/>
      <w:r w:rsidRPr="00A77597">
        <w:rPr>
          <w:color w:val="auto"/>
          <w:sz w:val="32"/>
        </w:rPr>
        <w:t>Bibliography</w:t>
      </w:r>
      <w:bookmarkEnd w:id="30"/>
      <w:r w:rsidRPr="00A77597">
        <w:rPr>
          <w:color w:val="auto"/>
          <w:sz w:val="32"/>
        </w:rPr>
        <w:t xml:space="preserve"> </w:t>
      </w:r>
    </w:p>
    <w:sdt>
      <w:sdtPr>
        <w:id w:val="111145805"/>
        <w:bibliography/>
      </w:sdtPr>
      <w:sdtEndPr>
        <w:rPr>
          <w:sz w:val="22"/>
          <w:szCs w:val="22"/>
        </w:rPr>
      </w:sdtEndPr>
      <w:sdtContent>
        <w:p w:rsidR="00D01C67" w:rsidRPr="002E11CD" w:rsidRDefault="00D01C67" w:rsidP="00D01C67">
          <w:pPr>
            <w:pStyle w:val="Bibliography"/>
            <w:spacing w:line="360" w:lineRule="auto"/>
            <w:ind w:left="720" w:hanging="720"/>
            <w:rPr>
              <w:noProof/>
            </w:rPr>
          </w:pPr>
          <w:r>
            <w:fldChar w:fldCharType="begin"/>
          </w:r>
          <w:r>
            <w:instrText xml:space="preserve"> BIBLIOGRAPHY </w:instrText>
          </w:r>
          <w:r>
            <w:fldChar w:fldCharType="separate"/>
          </w:r>
          <w:r>
            <w:rPr>
              <w:i/>
              <w:iCs/>
              <w:noProof/>
            </w:rPr>
            <w:t>CSC 3150 Sample Book.</w:t>
          </w:r>
          <w:r>
            <w:rPr>
              <w:noProof/>
            </w:rPr>
            <w:t xml:space="preserve"> (2017). Seattle, WA: Seattle Pacific University.</w:t>
          </w:r>
        </w:p>
        <w:p w:rsidR="00D01C67" w:rsidRPr="002E11CD" w:rsidRDefault="00D01C67" w:rsidP="00D01C67">
          <w:pPr>
            <w:pStyle w:val="Bibliography"/>
            <w:spacing w:line="360" w:lineRule="auto"/>
            <w:ind w:left="720" w:hanging="720"/>
            <w:rPr>
              <w:noProof/>
            </w:rPr>
          </w:pPr>
          <w:r>
            <w:rPr>
              <w:noProof/>
            </w:rPr>
            <w:t xml:space="preserve">Dennis , A., Wixon, B. H., &amp; Tegarden, D. P. (2011). </w:t>
          </w:r>
          <w:r>
            <w:rPr>
              <w:i/>
              <w:iCs/>
              <w:noProof/>
            </w:rPr>
            <w:t>Systems Analysis Design: An Object Oriented Approach with UML</w:t>
          </w:r>
          <w:r>
            <w:rPr>
              <w:noProof/>
            </w:rPr>
            <w:t xml:space="preserve"> (Fifth ed.). Hoboken, NJ: John Wiley &amp; Sons.</w:t>
          </w:r>
        </w:p>
        <w:p w:rsidR="00D01C67" w:rsidRPr="002E11CD" w:rsidRDefault="00D01C67" w:rsidP="00D01C67">
          <w:pPr>
            <w:pStyle w:val="Bibliography"/>
            <w:spacing w:line="360" w:lineRule="auto"/>
            <w:ind w:left="720" w:hanging="720"/>
            <w:rPr>
              <w:noProof/>
            </w:rPr>
          </w:pPr>
          <w:r>
            <w:rPr>
              <w:noProof/>
            </w:rPr>
            <w:t xml:space="preserve">Pfeiffer, W. S. (2011). </w:t>
          </w:r>
          <w:r>
            <w:rPr>
              <w:i/>
              <w:iCs/>
              <w:noProof/>
            </w:rPr>
            <w:t>Pocket Guide to Technical Communication.</w:t>
          </w:r>
          <w:r>
            <w:rPr>
              <w:noProof/>
            </w:rPr>
            <w:t xml:space="preserve"> Upper Saddle River, NJ: Prentice Hall.</w:t>
          </w:r>
        </w:p>
        <w:p w:rsidR="00D01C67" w:rsidRDefault="00D01C67" w:rsidP="00D01C67">
          <w:pPr>
            <w:pStyle w:val="Bibliography"/>
            <w:spacing w:line="360" w:lineRule="auto"/>
            <w:ind w:left="720" w:hanging="720"/>
            <w:rPr>
              <w:noProof/>
            </w:rPr>
          </w:pPr>
          <w:r>
            <w:rPr>
              <w:noProof/>
            </w:rPr>
            <w:t xml:space="preserve">Weltz, E. (n.d.). </w:t>
          </w:r>
          <w:r>
            <w:rPr>
              <w:i/>
              <w:iCs/>
              <w:noProof/>
            </w:rPr>
            <w:t>Systems Design, various Modules and Files [PowerPoint slides/Word Documents/PDFs].</w:t>
          </w:r>
          <w:r>
            <w:rPr>
              <w:noProof/>
            </w:rPr>
            <w:t xml:space="preserve"> Retrieved from SPU: http://canvas.spu.edu</w:t>
          </w:r>
        </w:p>
        <w:p w:rsidR="00D01C67" w:rsidRPr="000A38B7" w:rsidRDefault="00D01C67" w:rsidP="00054333">
          <w:pPr>
            <w:rPr>
              <w:sz w:val="24"/>
            </w:rPr>
          </w:pPr>
          <w:r>
            <w:rPr>
              <w:b/>
              <w:bCs/>
              <w:noProof/>
            </w:rPr>
            <w:fldChar w:fldCharType="end"/>
          </w:r>
        </w:p>
      </w:sdtContent>
    </w:sdt>
    <w:p w:rsidR="00054333" w:rsidRPr="00A77597" w:rsidRDefault="00D83CE3" w:rsidP="005868BB">
      <w:pPr>
        <w:pStyle w:val="Heading2"/>
        <w:rPr>
          <w:color w:val="auto"/>
          <w:sz w:val="32"/>
        </w:rPr>
      </w:pPr>
      <w:bookmarkStart w:id="31" w:name="_Toc500313278"/>
      <w:r w:rsidRPr="00A77597">
        <w:rPr>
          <w:color w:val="auto"/>
          <w:sz w:val="32"/>
        </w:rPr>
        <w:t>Supporting Documentation</w:t>
      </w:r>
      <w:r w:rsidR="002B3064">
        <w:rPr>
          <w:color w:val="auto"/>
          <w:sz w:val="32"/>
        </w:rPr>
        <w:t xml:space="preserve"> and Recommendations</w:t>
      </w:r>
      <w:bookmarkEnd w:id="31"/>
      <w:r w:rsidRPr="00A77597">
        <w:rPr>
          <w:color w:val="auto"/>
          <w:sz w:val="32"/>
        </w:rPr>
        <w:t xml:space="preserve"> </w:t>
      </w:r>
    </w:p>
    <w:p w:rsidR="00B76D04" w:rsidRDefault="00A77597" w:rsidP="002B3064">
      <w:pPr>
        <w:spacing w:after="0"/>
        <w:rPr>
          <w:sz w:val="24"/>
        </w:rPr>
      </w:pPr>
      <w:r>
        <w:rPr>
          <w:sz w:val="24"/>
        </w:rPr>
        <w:t xml:space="preserve">CAMR </w:t>
      </w:r>
      <w:r w:rsidR="00B76D04">
        <w:rPr>
          <w:sz w:val="24"/>
        </w:rPr>
        <w:t>Recommends the following cloud services for Artisan Thrive Te</w:t>
      </w:r>
      <w:r w:rsidR="002B3064">
        <w:rPr>
          <w:sz w:val="24"/>
        </w:rPr>
        <w:t>c</w:t>
      </w:r>
      <w:r w:rsidR="00B76D04">
        <w:rPr>
          <w:sz w:val="24"/>
        </w:rPr>
        <w:t>hnology:</w:t>
      </w:r>
    </w:p>
    <w:p w:rsidR="002B3064" w:rsidRDefault="002B3064" w:rsidP="002B3064">
      <w:pPr>
        <w:pStyle w:val="ListParagraph"/>
        <w:numPr>
          <w:ilvl w:val="0"/>
          <w:numId w:val="14"/>
        </w:numPr>
        <w:spacing w:after="0"/>
        <w:rPr>
          <w:sz w:val="24"/>
        </w:rPr>
      </w:pPr>
      <w:r>
        <w:rPr>
          <w:sz w:val="24"/>
        </w:rPr>
        <w:t>Atlantic.net</w:t>
      </w:r>
    </w:p>
    <w:p w:rsidR="00B76D04" w:rsidRDefault="00B76D04" w:rsidP="002B3064">
      <w:pPr>
        <w:pStyle w:val="ListParagraph"/>
        <w:numPr>
          <w:ilvl w:val="0"/>
          <w:numId w:val="14"/>
        </w:numPr>
        <w:spacing w:after="0"/>
        <w:rPr>
          <w:sz w:val="24"/>
        </w:rPr>
      </w:pPr>
      <w:r>
        <w:rPr>
          <w:sz w:val="24"/>
        </w:rPr>
        <w:t>Amazon Web Services</w:t>
      </w:r>
    </w:p>
    <w:p w:rsidR="00B76D04" w:rsidRDefault="00B76D04" w:rsidP="002B3064">
      <w:pPr>
        <w:pStyle w:val="ListParagraph"/>
        <w:numPr>
          <w:ilvl w:val="0"/>
          <w:numId w:val="14"/>
        </w:numPr>
        <w:spacing w:after="0"/>
        <w:rPr>
          <w:sz w:val="24"/>
        </w:rPr>
      </w:pPr>
      <w:r>
        <w:rPr>
          <w:sz w:val="24"/>
        </w:rPr>
        <w:t xml:space="preserve">Microsoft Azure </w:t>
      </w:r>
    </w:p>
    <w:p w:rsidR="00B76D04" w:rsidRDefault="002B3064" w:rsidP="002B3064">
      <w:pPr>
        <w:pStyle w:val="ListParagraph"/>
        <w:numPr>
          <w:ilvl w:val="0"/>
          <w:numId w:val="14"/>
        </w:numPr>
        <w:spacing w:after="0"/>
        <w:rPr>
          <w:sz w:val="24"/>
        </w:rPr>
      </w:pPr>
      <w:r>
        <w:rPr>
          <w:sz w:val="24"/>
        </w:rPr>
        <w:t>Google Cloud Platform</w:t>
      </w:r>
    </w:p>
    <w:p w:rsidR="002B3064" w:rsidRDefault="002B3064" w:rsidP="002B3064">
      <w:pPr>
        <w:spacing w:after="0"/>
        <w:rPr>
          <w:sz w:val="24"/>
        </w:rPr>
      </w:pPr>
      <w:r>
        <w:rPr>
          <w:sz w:val="24"/>
        </w:rPr>
        <w:t xml:space="preserve">For individual information on each cloud service, please visit </w:t>
      </w:r>
      <w:hyperlink r:id="rId19" w:history="1">
        <w:r w:rsidRPr="004C22A9">
          <w:rPr>
            <w:rStyle w:val="Hyperlink"/>
            <w:sz w:val="24"/>
          </w:rPr>
          <w:t>https://clutch.co/cloud</w:t>
        </w:r>
      </w:hyperlink>
      <w:r>
        <w:rPr>
          <w:sz w:val="24"/>
        </w:rPr>
        <w:t xml:space="preserve"> </w:t>
      </w:r>
    </w:p>
    <w:p w:rsidR="002B3064" w:rsidRDefault="002B3064" w:rsidP="002B3064">
      <w:pPr>
        <w:spacing w:after="0"/>
        <w:rPr>
          <w:sz w:val="24"/>
        </w:rPr>
      </w:pPr>
    </w:p>
    <w:p w:rsidR="002B3064" w:rsidRDefault="002B3064" w:rsidP="002B3064">
      <w:pPr>
        <w:spacing w:after="0"/>
        <w:rPr>
          <w:sz w:val="24"/>
        </w:rPr>
      </w:pPr>
      <w:r>
        <w:rPr>
          <w:sz w:val="24"/>
        </w:rPr>
        <w:t xml:space="preserve">CAMR Recommends the following secure payment services for Artisan Thrive Technology: </w:t>
      </w:r>
    </w:p>
    <w:p w:rsidR="002B3064" w:rsidRDefault="002B3064" w:rsidP="002B3064">
      <w:pPr>
        <w:pStyle w:val="ListParagraph"/>
        <w:numPr>
          <w:ilvl w:val="0"/>
          <w:numId w:val="15"/>
        </w:numPr>
        <w:spacing w:after="0"/>
        <w:rPr>
          <w:sz w:val="24"/>
        </w:rPr>
      </w:pPr>
      <w:r>
        <w:rPr>
          <w:sz w:val="24"/>
        </w:rPr>
        <w:t>Authorize.Net</w:t>
      </w:r>
    </w:p>
    <w:p w:rsidR="002B3064" w:rsidRDefault="002B3064" w:rsidP="002B3064">
      <w:pPr>
        <w:pStyle w:val="ListParagraph"/>
        <w:numPr>
          <w:ilvl w:val="0"/>
          <w:numId w:val="15"/>
        </w:numPr>
        <w:spacing w:after="0"/>
        <w:rPr>
          <w:sz w:val="24"/>
        </w:rPr>
      </w:pPr>
      <w:r>
        <w:rPr>
          <w:sz w:val="24"/>
        </w:rPr>
        <w:t>PayPal</w:t>
      </w:r>
    </w:p>
    <w:p w:rsidR="002B3064" w:rsidRDefault="002B3064" w:rsidP="002B3064">
      <w:pPr>
        <w:pStyle w:val="ListParagraph"/>
        <w:numPr>
          <w:ilvl w:val="0"/>
          <w:numId w:val="15"/>
        </w:numPr>
        <w:spacing w:after="0"/>
        <w:rPr>
          <w:sz w:val="24"/>
        </w:rPr>
      </w:pPr>
      <w:r>
        <w:rPr>
          <w:sz w:val="24"/>
        </w:rPr>
        <w:t>Google Checkout</w:t>
      </w:r>
    </w:p>
    <w:p w:rsidR="002B3064" w:rsidRDefault="002B3064" w:rsidP="002B3064">
      <w:pPr>
        <w:pStyle w:val="ListParagraph"/>
        <w:numPr>
          <w:ilvl w:val="0"/>
          <w:numId w:val="15"/>
        </w:numPr>
        <w:spacing w:after="0"/>
        <w:rPr>
          <w:sz w:val="24"/>
        </w:rPr>
      </w:pPr>
      <w:r>
        <w:rPr>
          <w:sz w:val="24"/>
        </w:rPr>
        <w:t>Amazon Payments</w:t>
      </w:r>
    </w:p>
    <w:p w:rsidR="002B3064" w:rsidRDefault="002B3064" w:rsidP="002B3064">
      <w:pPr>
        <w:pStyle w:val="ListParagraph"/>
        <w:numPr>
          <w:ilvl w:val="0"/>
          <w:numId w:val="15"/>
        </w:numPr>
        <w:spacing w:after="0"/>
        <w:rPr>
          <w:sz w:val="24"/>
        </w:rPr>
      </w:pPr>
      <w:r>
        <w:rPr>
          <w:sz w:val="24"/>
        </w:rPr>
        <w:t>Square Up</w:t>
      </w:r>
    </w:p>
    <w:p w:rsidR="00A664D7" w:rsidRDefault="002B3064" w:rsidP="00DC143C">
      <w:pPr>
        <w:spacing w:after="0"/>
        <w:rPr>
          <w:sz w:val="24"/>
        </w:rPr>
      </w:pPr>
      <w:r w:rsidRPr="002B3064">
        <w:rPr>
          <w:sz w:val="24"/>
        </w:rPr>
        <w:t xml:space="preserve">For individual information on each </w:t>
      </w:r>
      <w:r>
        <w:rPr>
          <w:sz w:val="24"/>
        </w:rPr>
        <w:t>payment services</w:t>
      </w:r>
      <w:r w:rsidRPr="002B3064">
        <w:rPr>
          <w:sz w:val="24"/>
        </w:rPr>
        <w:t xml:space="preserve">, please visit </w:t>
      </w:r>
      <w:hyperlink r:id="rId20" w:history="1">
        <w:r w:rsidRPr="004C22A9">
          <w:rPr>
            <w:rStyle w:val="Hyperlink"/>
            <w:sz w:val="24"/>
          </w:rPr>
          <w:t>https://www.webpagefx.com/blog/web-design/online-payment-systems/</w:t>
        </w:r>
      </w:hyperlink>
      <w:r>
        <w:rPr>
          <w:sz w:val="24"/>
        </w:rPr>
        <w:t xml:space="preserve"> and </w:t>
      </w:r>
      <w:hyperlink r:id="rId21" w:history="1">
        <w:r w:rsidRPr="004C22A9">
          <w:rPr>
            <w:rStyle w:val="Hyperlink"/>
            <w:sz w:val="24"/>
          </w:rPr>
          <w:t>https://squareup.com/</w:t>
        </w:r>
      </w:hyperlink>
      <w:r>
        <w:rPr>
          <w:sz w:val="24"/>
        </w:rPr>
        <w:t xml:space="preserve"> </w:t>
      </w:r>
    </w:p>
    <w:p w:rsidR="00DC143C" w:rsidRPr="00A664D7" w:rsidRDefault="00DC143C" w:rsidP="00DC143C">
      <w:pPr>
        <w:spacing w:after="0"/>
        <w:rPr>
          <w:sz w:val="24"/>
        </w:rPr>
      </w:pPr>
      <w:bookmarkStart w:id="32" w:name="_GoBack"/>
      <w:bookmarkEnd w:id="32"/>
    </w:p>
    <w:sectPr w:rsidR="00DC143C" w:rsidRPr="00A664D7" w:rsidSect="00054333">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BE2" w:rsidRDefault="00390BE2" w:rsidP="000A38B7">
      <w:pPr>
        <w:spacing w:after="0" w:line="240" w:lineRule="auto"/>
      </w:pPr>
      <w:r>
        <w:separator/>
      </w:r>
    </w:p>
  </w:endnote>
  <w:endnote w:type="continuationSeparator" w:id="0">
    <w:p w:rsidR="00390BE2" w:rsidRDefault="00390BE2" w:rsidP="000A3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393155"/>
      <w:docPartObj>
        <w:docPartGallery w:val="Page Numbers (Bottom of Page)"/>
        <w:docPartUnique/>
      </w:docPartObj>
    </w:sdtPr>
    <w:sdtEndPr>
      <w:rPr>
        <w:color w:val="7F7F7F" w:themeColor="background1" w:themeShade="7F"/>
        <w:spacing w:val="60"/>
      </w:rPr>
    </w:sdtEndPr>
    <w:sdtContent>
      <w:p w:rsidR="00390BE2" w:rsidRDefault="00390B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7CEA">
          <w:rPr>
            <w:noProof/>
          </w:rPr>
          <w:t>1</w:t>
        </w:r>
        <w:r>
          <w:rPr>
            <w:noProof/>
          </w:rPr>
          <w:fldChar w:fldCharType="end"/>
        </w:r>
        <w:r>
          <w:t xml:space="preserve"> | </w:t>
        </w:r>
        <w:r>
          <w:rPr>
            <w:color w:val="7F7F7F" w:themeColor="background1" w:themeShade="7F"/>
            <w:spacing w:val="60"/>
          </w:rPr>
          <w:t>Page</w:t>
        </w:r>
      </w:p>
    </w:sdtContent>
  </w:sdt>
  <w:p w:rsidR="00390BE2" w:rsidRDefault="00390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BE2" w:rsidRDefault="00390BE2" w:rsidP="000A38B7">
      <w:pPr>
        <w:spacing w:after="0" w:line="240" w:lineRule="auto"/>
      </w:pPr>
      <w:r>
        <w:separator/>
      </w:r>
    </w:p>
  </w:footnote>
  <w:footnote w:type="continuationSeparator" w:id="0">
    <w:p w:rsidR="00390BE2" w:rsidRDefault="00390BE2" w:rsidP="000A3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BE2" w:rsidRPr="000A38B7" w:rsidRDefault="00390BE2">
    <w:pPr>
      <w:pStyle w:val="Header"/>
      <w:pBdr>
        <w:bottom w:val="single" w:sz="4" w:space="8" w:color="5B9BD5" w:themeColor="accent1"/>
      </w:pBdr>
      <w:tabs>
        <w:tab w:val="clear" w:pos="4680"/>
        <w:tab w:val="clear" w:pos="9360"/>
      </w:tabs>
      <w:spacing w:after="360"/>
      <w:contextualSpacing/>
      <w:jc w:val="right"/>
      <w:rPr>
        <w:rFonts w:ascii="Papyrus" w:hAnsi="Papyrus"/>
        <w:b/>
        <w:i/>
        <w:color w:val="404040" w:themeColor="text1" w:themeTint="BF"/>
        <w:sz w:val="24"/>
      </w:rPr>
    </w:pPr>
    <w:sdt>
      <w:sdtPr>
        <w:rPr>
          <w:rFonts w:ascii="Papyrus" w:hAnsi="Papyrus"/>
          <w:b/>
          <w:i/>
          <w:color w:val="404040" w:themeColor="text1" w:themeTint="BF"/>
          <w:sz w:val="24"/>
        </w:rPr>
        <w:alias w:val="Title"/>
        <w:tag w:val=""/>
        <w:id w:val="942040131"/>
        <w:placeholder>
          <w:docPart w:val="E03FAF7A88AE45A7B2720C968FC884D9"/>
        </w:placeholder>
        <w:dataBinding w:prefixMappings="xmlns:ns0='http://purl.org/dc/elements/1.1/' xmlns:ns1='http://schemas.openxmlformats.org/package/2006/metadata/core-properties' " w:xpath="/ns1:coreProperties[1]/ns0:title[1]" w:storeItemID="{6C3C8BC8-F283-45AE-878A-BAB7291924A1}"/>
        <w:text/>
      </w:sdtPr>
      <w:sdtContent>
        <w:r>
          <w:rPr>
            <w:rFonts w:ascii="Papyrus" w:hAnsi="Papyrus"/>
            <w:b/>
            <w:i/>
            <w:color w:val="404040" w:themeColor="text1" w:themeTint="BF"/>
            <w:sz w:val="24"/>
          </w:rPr>
          <w:t>CAMR Incorporated</w:t>
        </w:r>
      </w:sdtContent>
    </w:sdt>
  </w:p>
  <w:p w:rsidR="00390BE2" w:rsidRDefault="00390B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F35F0D"/>
    <w:multiLevelType w:val="hybridMultilevel"/>
    <w:tmpl w:val="4B904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95FEB"/>
    <w:multiLevelType w:val="hybridMultilevel"/>
    <w:tmpl w:val="FB50E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F715CB"/>
    <w:multiLevelType w:val="hybridMultilevel"/>
    <w:tmpl w:val="A484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C7D43"/>
    <w:multiLevelType w:val="hybridMultilevel"/>
    <w:tmpl w:val="97983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664684"/>
    <w:multiLevelType w:val="hybridMultilevel"/>
    <w:tmpl w:val="F222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955F4"/>
    <w:multiLevelType w:val="hybridMultilevel"/>
    <w:tmpl w:val="767600E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23F407DB"/>
    <w:multiLevelType w:val="hybridMultilevel"/>
    <w:tmpl w:val="B3927E08"/>
    <w:lvl w:ilvl="0" w:tplc="AB4E40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6BF2539"/>
    <w:multiLevelType w:val="hybridMultilevel"/>
    <w:tmpl w:val="C21E72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E4966"/>
    <w:multiLevelType w:val="hybridMultilevel"/>
    <w:tmpl w:val="21FE92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D7332F0"/>
    <w:multiLevelType w:val="hybridMultilevel"/>
    <w:tmpl w:val="22C66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AA45A3"/>
    <w:multiLevelType w:val="hybridMultilevel"/>
    <w:tmpl w:val="76284A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0F518B"/>
    <w:multiLevelType w:val="hybridMultilevel"/>
    <w:tmpl w:val="433478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B1A3923"/>
    <w:multiLevelType w:val="hybridMultilevel"/>
    <w:tmpl w:val="B2726BA2"/>
    <w:lvl w:ilvl="0" w:tplc="3DBA829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612B0BE9"/>
    <w:multiLevelType w:val="hybridMultilevel"/>
    <w:tmpl w:val="B48C0A3E"/>
    <w:lvl w:ilvl="0" w:tplc="5442C89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A83966"/>
    <w:multiLevelType w:val="hybridMultilevel"/>
    <w:tmpl w:val="9ED49D1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0001276"/>
    <w:multiLevelType w:val="hybridMultilevel"/>
    <w:tmpl w:val="E234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71E27"/>
    <w:multiLevelType w:val="hybridMultilevel"/>
    <w:tmpl w:val="0BB219AC"/>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16"/>
  </w:num>
  <w:num w:numId="4">
    <w:abstractNumId w:val="14"/>
  </w:num>
  <w:num w:numId="5">
    <w:abstractNumId w:val="17"/>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23"/>
  </w:num>
  <w:num w:numId="14">
    <w:abstractNumId w:val="22"/>
  </w:num>
  <w:num w:numId="15">
    <w:abstractNumId w:val="9"/>
  </w:num>
  <w:num w:numId="16">
    <w:abstractNumId w:val="13"/>
  </w:num>
  <w:num w:numId="17">
    <w:abstractNumId w:val="10"/>
  </w:num>
  <w:num w:numId="18">
    <w:abstractNumId w:val="11"/>
  </w:num>
  <w:num w:numId="19">
    <w:abstractNumId w:val="8"/>
  </w:num>
  <w:num w:numId="20">
    <w:abstractNumId w:val="19"/>
  </w:num>
  <w:num w:numId="21">
    <w:abstractNumId w:val="18"/>
  </w:num>
  <w:num w:numId="22">
    <w:abstractNumId w:val="12"/>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5AD"/>
    <w:rsid w:val="00054333"/>
    <w:rsid w:val="00091599"/>
    <w:rsid w:val="000968E3"/>
    <w:rsid w:val="000A38B7"/>
    <w:rsid w:val="000F1C4C"/>
    <w:rsid w:val="00126AB4"/>
    <w:rsid w:val="00161F76"/>
    <w:rsid w:val="00184267"/>
    <w:rsid w:val="001A0373"/>
    <w:rsid w:val="00222930"/>
    <w:rsid w:val="00246550"/>
    <w:rsid w:val="00260071"/>
    <w:rsid w:val="00263A5F"/>
    <w:rsid w:val="00273CFB"/>
    <w:rsid w:val="0028246D"/>
    <w:rsid w:val="00294F0D"/>
    <w:rsid w:val="002A6789"/>
    <w:rsid w:val="002B3064"/>
    <w:rsid w:val="003441B4"/>
    <w:rsid w:val="00374526"/>
    <w:rsid w:val="00382930"/>
    <w:rsid w:val="00390BE2"/>
    <w:rsid w:val="003B3ACB"/>
    <w:rsid w:val="003E0D5F"/>
    <w:rsid w:val="003E41F2"/>
    <w:rsid w:val="003F362A"/>
    <w:rsid w:val="00454D3E"/>
    <w:rsid w:val="00485141"/>
    <w:rsid w:val="00496897"/>
    <w:rsid w:val="004B4F56"/>
    <w:rsid w:val="004E13D0"/>
    <w:rsid w:val="00501ABB"/>
    <w:rsid w:val="005302D8"/>
    <w:rsid w:val="00545E79"/>
    <w:rsid w:val="005868BB"/>
    <w:rsid w:val="005C1428"/>
    <w:rsid w:val="00611F16"/>
    <w:rsid w:val="006215EA"/>
    <w:rsid w:val="0066767F"/>
    <w:rsid w:val="0067057F"/>
    <w:rsid w:val="00682503"/>
    <w:rsid w:val="0072552F"/>
    <w:rsid w:val="00783357"/>
    <w:rsid w:val="00791978"/>
    <w:rsid w:val="00793218"/>
    <w:rsid w:val="007B003F"/>
    <w:rsid w:val="00826F49"/>
    <w:rsid w:val="00835A70"/>
    <w:rsid w:val="008A241E"/>
    <w:rsid w:val="008D6F75"/>
    <w:rsid w:val="008F6AC0"/>
    <w:rsid w:val="00952FBF"/>
    <w:rsid w:val="009C1C0C"/>
    <w:rsid w:val="009C42C8"/>
    <w:rsid w:val="009D2E97"/>
    <w:rsid w:val="009F3267"/>
    <w:rsid w:val="00A52064"/>
    <w:rsid w:val="00A52B90"/>
    <w:rsid w:val="00A664D7"/>
    <w:rsid w:val="00A77597"/>
    <w:rsid w:val="00AA6245"/>
    <w:rsid w:val="00AB1580"/>
    <w:rsid w:val="00AB5020"/>
    <w:rsid w:val="00AE2A9C"/>
    <w:rsid w:val="00AF2756"/>
    <w:rsid w:val="00B76D04"/>
    <w:rsid w:val="00BC286A"/>
    <w:rsid w:val="00C776F5"/>
    <w:rsid w:val="00CA05AD"/>
    <w:rsid w:val="00CC7442"/>
    <w:rsid w:val="00D01C67"/>
    <w:rsid w:val="00D34EC2"/>
    <w:rsid w:val="00D515BB"/>
    <w:rsid w:val="00D62200"/>
    <w:rsid w:val="00D83CE3"/>
    <w:rsid w:val="00DC143C"/>
    <w:rsid w:val="00DD11D5"/>
    <w:rsid w:val="00DE2BDD"/>
    <w:rsid w:val="00E02B4A"/>
    <w:rsid w:val="00E10E2D"/>
    <w:rsid w:val="00E3159C"/>
    <w:rsid w:val="00E37336"/>
    <w:rsid w:val="00E374C4"/>
    <w:rsid w:val="00E46C4C"/>
    <w:rsid w:val="00E6766A"/>
    <w:rsid w:val="00E759EF"/>
    <w:rsid w:val="00E87847"/>
    <w:rsid w:val="00E95D92"/>
    <w:rsid w:val="00EC1906"/>
    <w:rsid w:val="00ED5F2F"/>
    <w:rsid w:val="00F03E39"/>
    <w:rsid w:val="00F25959"/>
    <w:rsid w:val="00F64FD8"/>
    <w:rsid w:val="00F66051"/>
    <w:rsid w:val="00F73A09"/>
    <w:rsid w:val="00F84622"/>
    <w:rsid w:val="00FD4560"/>
    <w:rsid w:val="00FD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A334A-86D6-4E92-9DD5-348D2ECA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051"/>
  </w:style>
  <w:style w:type="paragraph" w:styleId="Heading1">
    <w:name w:val="heading 1"/>
    <w:basedOn w:val="Normal"/>
    <w:next w:val="Normal"/>
    <w:link w:val="Heading1Char"/>
    <w:uiPriority w:val="9"/>
    <w:qFormat/>
    <w:rsid w:val="00054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C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76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4333"/>
    <w:pPr>
      <w:spacing w:after="0" w:line="240" w:lineRule="auto"/>
    </w:pPr>
    <w:rPr>
      <w:rFonts w:eastAsiaTheme="minorEastAsia"/>
    </w:rPr>
  </w:style>
  <w:style w:type="character" w:customStyle="1" w:styleId="NoSpacingChar">
    <w:name w:val="No Spacing Char"/>
    <w:basedOn w:val="DefaultParagraphFont"/>
    <w:link w:val="NoSpacing"/>
    <w:uiPriority w:val="1"/>
    <w:rsid w:val="00054333"/>
    <w:rPr>
      <w:rFonts w:eastAsiaTheme="minorEastAsia"/>
    </w:rPr>
  </w:style>
  <w:style w:type="character" w:customStyle="1" w:styleId="Heading1Char">
    <w:name w:val="Heading 1 Char"/>
    <w:basedOn w:val="DefaultParagraphFont"/>
    <w:link w:val="Heading1"/>
    <w:uiPriority w:val="9"/>
    <w:rsid w:val="000543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4333"/>
    <w:pPr>
      <w:outlineLvl w:val="9"/>
    </w:pPr>
  </w:style>
  <w:style w:type="paragraph" w:styleId="TOC2">
    <w:name w:val="toc 2"/>
    <w:basedOn w:val="Normal"/>
    <w:next w:val="Normal"/>
    <w:autoRedefine/>
    <w:uiPriority w:val="39"/>
    <w:unhideWhenUsed/>
    <w:rsid w:val="00054333"/>
    <w:pPr>
      <w:spacing w:after="0"/>
      <w:ind w:left="220"/>
    </w:pPr>
    <w:rPr>
      <w:rFonts w:cstheme="minorHAnsi"/>
      <w:smallCaps/>
      <w:sz w:val="20"/>
      <w:szCs w:val="20"/>
    </w:rPr>
  </w:style>
  <w:style w:type="paragraph" w:styleId="TOC1">
    <w:name w:val="toc 1"/>
    <w:basedOn w:val="Normal"/>
    <w:next w:val="Normal"/>
    <w:autoRedefine/>
    <w:uiPriority w:val="39"/>
    <w:unhideWhenUsed/>
    <w:rsid w:val="00054333"/>
    <w:pPr>
      <w:spacing w:before="120" w:after="120"/>
    </w:pPr>
    <w:rPr>
      <w:rFonts w:cstheme="minorHAnsi"/>
      <w:b/>
      <w:bCs/>
      <w:caps/>
      <w:sz w:val="20"/>
      <w:szCs w:val="20"/>
    </w:rPr>
  </w:style>
  <w:style w:type="paragraph" w:styleId="TOC3">
    <w:name w:val="toc 3"/>
    <w:basedOn w:val="Normal"/>
    <w:next w:val="Normal"/>
    <w:autoRedefine/>
    <w:uiPriority w:val="39"/>
    <w:unhideWhenUsed/>
    <w:rsid w:val="000A38B7"/>
    <w:pPr>
      <w:tabs>
        <w:tab w:val="right" w:leader="dot" w:pos="9350"/>
      </w:tabs>
      <w:spacing w:after="0"/>
      <w:ind w:left="440"/>
    </w:pPr>
    <w:rPr>
      <w:rFonts w:cstheme="minorHAnsi"/>
      <w:i/>
      <w:iCs/>
      <w:noProof/>
      <w:sz w:val="18"/>
      <w:szCs w:val="20"/>
    </w:rPr>
  </w:style>
  <w:style w:type="paragraph" w:styleId="ListParagraph">
    <w:name w:val="List Paragraph"/>
    <w:basedOn w:val="Normal"/>
    <w:uiPriority w:val="34"/>
    <w:qFormat/>
    <w:rsid w:val="00054333"/>
    <w:pPr>
      <w:ind w:left="720"/>
      <w:contextualSpacing/>
    </w:pPr>
  </w:style>
  <w:style w:type="paragraph" w:styleId="TOC4">
    <w:name w:val="toc 4"/>
    <w:basedOn w:val="Normal"/>
    <w:next w:val="Normal"/>
    <w:autoRedefine/>
    <w:uiPriority w:val="39"/>
    <w:unhideWhenUsed/>
    <w:rsid w:val="00D83CE3"/>
    <w:pPr>
      <w:spacing w:after="0"/>
      <w:ind w:left="660"/>
    </w:pPr>
    <w:rPr>
      <w:rFonts w:cstheme="minorHAnsi"/>
      <w:sz w:val="18"/>
      <w:szCs w:val="18"/>
    </w:rPr>
  </w:style>
  <w:style w:type="paragraph" w:styleId="TOC5">
    <w:name w:val="toc 5"/>
    <w:basedOn w:val="Normal"/>
    <w:next w:val="Normal"/>
    <w:autoRedefine/>
    <w:uiPriority w:val="39"/>
    <w:unhideWhenUsed/>
    <w:rsid w:val="00D83CE3"/>
    <w:pPr>
      <w:spacing w:after="0"/>
      <w:ind w:left="880"/>
    </w:pPr>
    <w:rPr>
      <w:rFonts w:cstheme="minorHAnsi"/>
      <w:sz w:val="18"/>
      <w:szCs w:val="18"/>
    </w:rPr>
  </w:style>
  <w:style w:type="paragraph" w:styleId="TOC6">
    <w:name w:val="toc 6"/>
    <w:basedOn w:val="Normal"/>
    <w:next w:val="Normal"/>
    <w:autoRedefine/>
    <w:uiPriority w:val="39"/>
    <w:unhideWhenUsed/>
    <w:rsid w:val="00D83CE3"/>
    <w:pPr>
      <w:spacing w:after="0"/>
      <w:ind w:left="1100"/>
    </w:pPr>
    <w:rPr>
      <w:rFonts w:cstheme="minorHAnsi"/>
      <w:sz w:val="18"/>
      <w:szCs w:val="18"/>
    </w:rPr>
  </w:style>
  <w:style w:type="paragraph" w:styleId="TOC7">
    <w:name w:val="toc 7"/>
    <w:basedOn w:val="Normal"/>
    <w:next w:val="Normal"/>
    <w:autoRedefine/>
    <w:uiPriority w:val="39"/>
    <w:unhideWhenUsed/>
    <w:rsid w:val="00D83CE3"/>
    <w:pPr>
      <w:spacing w:after="0"/>
      <w:ind w:left="1320"/>
    </w:pPr>
    <w:rPr>
      <w:rFonts w:cstheme="minorHAnsi"/>
      <w:sz w:val="18"/>
      <w:szCs w:val="18"/>
    </w:rPr>
  </w:style>
  <w:style w:type="paragraph" w:styleId="TOC8">
    <w:name w:val="toc 8"/>
    <w:basedOn w:val="Normal"/>
    <w:next w:val="Normal"/>
    <w:autoRedefine/>
    <w:uiPriority w:val="39"/>
    <w:unhideWhenUsed/>
    <w:rsid w:val="00D83CE3"/>
    <w:pPr>
      <w:spacing w:after="0"/>
      <w:ind w:left="1540"/>
    </w:pPr>
    <w:rPr>
      <w:rFonts w:cstheme="minorHAnsi"/>
      <w:sz w:val="18"/>
      <w:szCs w:val="18"/>
    </w:rPr>
  </w:style>
  <w:style w:type="paragraph" w:styleId="TOC9">
    <w:name w:val="toc 9"/>
    <w:basedOn w:val="Normal"/>
    <w:next w:val="Normal"/>
    <w:autoRedefine/>
    <w:uiPriority w:val="39"/>
    <w:unhideWhenUsed/>
    <w:rsid w:val="00D83CE3"/>
    <w:pPr>
      <w:spacing w:after="0"/>
      <w:ind w:left="1760"/>
    </w:pPr>
    <w:rPr>
      <w:rFonts w:cstheme="minorHAnsi"/>
      <w:sz w:val="18"/>
      <w:szCs w:val="18"/>
    </w:rPr>
  </w:style>
  <w:style w:type="character" w:styleId="Hyperlink">
    <w:name w:val="Hyperlink"/>
    <w:basedOn w:val="DefaultParagraphFont"/>
    <w:uiPriority w:val="99"/>
    <w:unhideWhenUsed/>
    <w:rsid w:val="00D83CE3"/>
    <w:rPr>
      <w:color w:val="0563C1" w:themeColor="hyperlink"/>
      <w:u w:val="single"/>
    </w:rPr>
  </w:style>
  <w:style w:type="character" w:customStyle="1" w:styleId="Heading2Char">
    <w:name w:val="Heading 2 Char"/>
    <w:basedOn w:val="DefaultParagraphFont"/>
    <w:link w:val="Heading2"/>
    <w:uiPriority w:val="9"/>
    <w:rsid w:val="00D83CE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A3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8B7"/>
  </w:style>
  <w:style w:type="paragraph" w:styleId="Footer">
    <w:name w:val="footer"/>
    <w:basedOn w:val="Normal"/>
    <w:link w:val="FooterChar"/>
    <w:uiPriority w:val="99"/>
    <w:unhideWhenUsed/>
    <w:rsid w:val="000A3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8B7"/>
  </w:style>
  <w:style w:type="paragraph" w:styleId="Bibliography">
    <w:name w:val="Bibliography"/>
    <w:basedOn w:val="Normal"/>
    <w:next w:val="Normal"/>
    <w:uiPriority w:val="37"/>
    <w:unhideWhenUsed/>
    <w:rsid w:val="00D01C67"/>
    <w:pPr>
      <w:spacing w:after="0" w:line="240" w:lineRule="auto"/>
    </w:pPr>
    <w:rPr>
      <w:sz w:val="24"/>
      <w:szCs w:val="24"/>
    </w:rPr>
  </w:style>
  <w:style w:type="table" w:styleId="TableGrid">
    <w:name w:val="Table Grid"/>
    <w:basedOn w:val="TableNormal"/>
    <w:uiPriority w:val="39"/>
    <w:rsid w:val="00E46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676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5740">
      <w:bodyDiv w:val="1"/>
      <w:marLeft w:val="0"/>
      <w:marRight w:val="0"/>
      <w:marTop w:val="0"/>
      <w:marBottom w:val="0"/>
      <w:divBdr>
        <w:top w:val="none" w:sz="0" w:space="0" w:color="auto"/>
        <w:left w:val="none" w:sz="0" w:space="0" w:color="auto"/>
        <w:bottom w:val="none" w:sz="0" w:space="0" w:color="auto"/>
        <w:right w:val="none" w:sz="0" w:space="0" w:color="auto"/>
      </w:divBdr>
      <w:divsChild>
        <w:div w:id="2073000268">
          <w:marLeft w:val="0"/>
          <w:marRight w:val="0"/>
          <w:marTop w:val="0"/>
          <w:marBottom w:val="0"/>
          <w:divBdr>
            <w:top w:val="none" w:sz="0" w:space="0" w:color="auto"/>
            <w:left w:val="none" w:sz="0" w:space="0" w:color="auto"/>
            <w:bottom w:val="none" w:sz="0" w:space="0" w:color="auto"/>
            <w:right w:val="none" w:sz="0" w:space="0" w:color="auto"/>
          </w:divBdr>
        </w:div>
        <w:div w:id="1908222259">
          <w:marLeft w:val="0"/>
          <w:marRight w:val="0"/>
          <w:marTop w:val="0"/>
          <w:marBottom w:val="0"/>
          <w:divBdr>
            <w:top w:val="none" w:sz="0" w:space="0" w:color="auto"/>
            <w:left w:val="none" w:sz="0" w:space="0" w:color="auto"/>
            <w:bottom w:val="none" w:sz="0" w:space="0" w:color="auto"/>
            <w:right w:val="none" w:sz="0" w:space="0" w:color="auto"/>
          </w:divBdr>
        </w:div>
        <w:div w:id="267008711">
          <w:marLeft w:val="0"/>
          <w:marRight w:val="0"/>
          <w:marTop w:val="0"/>
          <w:marBottom w:val="0"/>
          <w:divBdr>
            <w:top w:val="none" w:sz="0" w:space="0" w:color="auto"/>
            <w:left w:val="none" w:sz="0" w:space="0" w:color="auto"/>
            <w:bottom w:val="none" w:sz="0" w:space="0" w:color="auto"/>
            <w:right w:val="none" w:sz="0" w:space="0" w:color="auto"/>
          </w:divBdr>
        </w:div>
        <w:div w:id="1899003491">
          <w:marLeft w:val="0"/>
          <w:marRight w:val="0"/>
          <w:marTop w:val="0"/>
          <w:marBottom w:val="0"/>
          <w:divBdr>
            <w:top w:val="none" w:sz="0" w:space="0" w:color="auto"/>
            <w:left w:val="none" w:sz="0" w:space="0" w:color="auto"/>
            <w:bottom w:val="none" w:sz="0" w:space="0" w:color="auto"/>
            <w:right w:val="none" w:sz="0" w:space="0" w:color="auto"/>
          </w:divBdr>
        </w:div>
        <w:div w:id="1218859297">
          <w:marLeft w:val="0"/>
          <w:marRight w:val="0"/>
          <w:marTop w:val="0"/>
          <w:marBottom w:val="0"/>
          <w:divBdr>
            <w:top w:val="none" w:sz="0" w:space="0" w:color="auto"/>
            <w:left w:val="none" w:sz="0" w:space="0" w:color="auto"/>
            <w:bottom w:val="none" w:sz="0" w:space="0" w:color="auto"/>
            <w:right w:val="none" w:sz="0" w:space="0" w:color="auto"/>
          </w:divBdr>
        </w:div>
        <w:div w:id="164437974">
          <w:marLeft w:val="0"/>
          <w:marRight w:val="0"/>
          <w:marTop w:val="0"/>
          <w:marBottom w:val="0"/>
          <w:divBdr>
            <w:top w:val="none" w:sz="0" w:space="0" w:color="auto"/>
            <w:left w:val="none" w:sz="0" w:space="0" w:color="auto"/>
            <w:bottom w:val="none" w:sz="0" w:space="0" w:color="auto"/>
            <w:right w:val="none" w:sz="0" w:space="0" w:color="auto"/>
          </w:divBdr>
        </w:div>
        <w:div w:id="1886915202">
          <w:marLeft w:val="0"/>
          <w:marRight w:val="0"/>
          <w:marTop w:val="0"/>
          <w:marBottom w:val="0"/>
          <w:divBdr>
            <w:top w:val="none" w:sz="0" w:space="0" w:color="auto"/>
            <w:left w:val="none" w:sz="0" w:space="0" w:color="auto"/>
            <w:bottom w:val="none" w:sz="0" w:space="0" w:color="auto"/>
            <w:right w:val="none" w:sz="0" w:space="0" w:color="auto"/>
          </w:divBdr>
        </w:div>
        <w:div w:id="839545302">
          <w:marLeft w:val="0"/>
          <w:marRight w:val="0"/>
          <w:marTop w:val="0"/>
          <w:marBottom w:val="0"/>
          <w:divBdr>
            <w:top w:val="none" w:sz="0" w:space="0" w:color="auto"/>
            <w:left w:val="none" w:sz="0" w:space="0" w:color="auto"/>
            <w:bottom w:val="none" w:sz="0" w:space="0" w:color="auto"/>
            <w:right w:val="none" w:sz="0" w:space="0" w:color="auto"/>
          </w:divBdr>
        </w:div>
        <w:div w:id="1288703205">
          <w:marLeft w:val="0"/>
          <w:marRight w:val="0"/>
          <w:marTop w:val="0"/>
          <w:marBottom w:val="0"/>
          <w:divBdr>
            <w:top w:val="none" w:sz="0" w:space="0" w:color="auto"/>
            <w:left w:val="none" w:sz="0" w:space="0" w:color="auto"/>
            <w:bottom w:val="none" w:sz="0" w:space="0" w:color="auto"/>
            <w:right w:val="none" w:sz="0" w:space="0" w:color="auto"/>
          </w:divBdr>
        </w:div>
        <w:div w:id="1269699830">
          <w:marLeft w:val="0"/>
          <w:marRight w:val="0"/>
          <w:marTop w:val="0"/>
          <w:marBottom w:val="0"/>
          <w:divBdr>
            <w:top w:val="none" w:sz="0" w:space="0" w:color="auto"/>
            <w:left w:val="none" w:sz="0" w:space="0" w:color="auto"/>
            <w:bottom w:val="none" w:sz="0" w:space="0" w:color="auto"/>
            <w:right w:val="none" w:sz="0" w:space="0" w:color="auto"/>
          </w:divBdr>
        </w:div>
        <w:div w:id="579799250">
          <w:marLeft w:val="0"/>
          <w:marRight w:val="0"/>
          <w:marTop w:val="0"/>
          <w:marBottom w:val="0"/>
          <w:divBdr>
            <w:top w:val="none" w:sz="0" w:space="0" w:color="auto"/>
            <w:left w:val="none" w:sz="0" w:space="0" w:color="auto"/>
            <w:bottom w:val="none" w:sz="0" w:space="0" w:color="auto"/>
            <w:right w:val="none" w:sz="0" w:space="0" w:color="auto"/>
          </w:divBdr>
        </w:div>
        <w:div w:id="1506361445">
          <w:marLeft w:val="0"/>
          <w:marRight w:val="0"/>
          <w:marTop w:val="0"/>
          <w:marBottom w:val="0"/>
          <w:divBdr>
            <w:top w:val="none" w:sz="0" w:space="0" w:color="auto"/>
            <w:left w:val="none" w:sz="0" w:space="0" w:color="auto"/>
            <w:bottom w:val="none" w:sz="0" w:space="0" w:color="auto"/>
            <w:right w:val="none" w:sz="0" w:space="0" w:color="auto"/>
          </w:divBdr>
        </w:div>
        <w:div w:id="1831867414">
          <w:marLeft w:val="0"/>
          <w:marRight w:val="0"/>
          <w:marTop w:val="0"/>
          <w:marBottom w:val="0"/>
          <w:divBdr>
            <w:top w:val="none" w:sz="0" w:space="0" w:color="auto"/>
            <w:left w:val="none" w:sz="0" w:space="0" w:color="auto"/>
            <w:bottom w:val="none" w:sz="0" w:space="0" w:color="auto"/>
            <w:right w:val="none" w:sz="0" w:space="0" w:color="auto"/>
          </w:divBdr>
        </w:div>
        <w:div w:id="663900697">
          <w:marLeft w:val="0"/>
          <w:marRight w:val="0"/>
          <w:marTop w:val="0"/>
          <w:marBottom w:val="0"/>
          <w:divBdr>
            <w:top w:val="none" w:sz="0" w:space="0" w:color="auto"/>
            <w:left w:val="none" w:sz="0" w:space="0" w:color="auto"/>
            <w:bottom w:val="none" w:sz="0" w:space="0" w:color="auto"/>
            <w:right w:val="none" w:sz="0" w:space="0" w:color="auto"/>
          </w:divBdr>
        </w:div>
        <w:div w:id="823545540">
          <w:marLeft w:val="0"/>
          <w:marRight w:val="0"/>
          <w:marTop w:val="0"/>
          <w:marBottom w:val="0"/>
          <w:divBdr>
            <w:top w:val="none" w:sz="0" w:space="0" w:color="auto"/>
            <w:left w:val="none" w:sz="0" w:space="0" w:color="auto"/>
            <w:bottom w:val="none" w:sz="0" w:space="0" w:color="auto"/>
            <w:right w:val="none" w:sz="0" w:space="0" w:color="auto"/>
          </w:divBdr>
        </w:div>
        <w:div w:id="1352947958">
          <w:marLeft w:val="0"/>
          <w:marRight w:val="0"/>
          <w:marTop w:val="0"/>
          <w:marBottom w:val="0"/>
          <w:divBdr>
            <w:top w:val="none" w:sz="0" w:space="0" w:color="auto"/>
            <w:left w:val="none" w:sz="0" w:space="0" w:color="auto"/>
            <w:bottom w:val="none" w:sz="0" w:space="0" w:color="auto"/>
            <w:right w:val="none" w:sz="0" w:space="0" w:color="auto"/>
          </w:divBdr>
        </w:div>
        <w:div w:id="2082021566">
          <w:marLeft w:val="0"/>
          <w:marRight w:val="0"/>
          <w:marTop w:val="0"/>
          <w:marBottom w:val="0"/>
          <w:divBdr>
            <w:top w:val="none" w:sz="0" w:space="0" w:color="auto"/>
            <w:left w:val="none" w:sz="0" w:space="0" w:color="auto"/>
            <w:bottom w:val="none" w:sz="0" w:space="0" w:color="auto"/>
            <w:right w:val="none" w:sz="0" w:space="0" w:color="auto"/>
          </w:divBdr>
        </w:div>
        <w:div w:id="712802046">
          <w:marLeft w:val="0"/>
          <w:marRight w:val="0"/>
          <w:marTop w:val="0"/>
          <w:marBottom w:val="0"/>
          <w:divBdr>
            <w:top w:val="none" w:sz="0" w:space="0" w:color="auto"/>
            <w:left w:val="none" w:sz="0" w:space="0" w:color="auto"/>
            <w:bottom w:val="none" w:sz="0" w:space="0" w:color="auto"/>
            <w:right w:val="none" w:sz="0" w:space="0" w:color="auto"/>
          </w:divBdr>
        </w:div>
        <w:div w:id="2127263695">
          <w:marLeft w:val="0"/>
          <w:marRight w:val="0"/>
          <w:marTop w:val="0"/>
          <w:marBottom w:val="0"/>
          <w:divBdr>
            <w:top w:val="none" w:sz="0" w:space="0" w:color="auto"/>
            <w:left w:val="none" w:sz="0" w:space="0" w:color="auto"/>
            <w:bottom w:val="none" w:sz="0" w:space="0" w:color="auto"/>
            <w:right w:val="none" w:sz="0" w:space="0" w:color="auto"/>
          </w:divBdr>
        </w:div>
        <w:div w:id="1657108383">
          <w:marLeft w:val="0"/>
          <w:marRight w:val="0"/>
          <w:marTop w:val="0"/>
          <w:marBottom w:val="0"/>
          <w:divBdr>
            <w:top w:val="none" w:sz="0" w:space="0" w:color="auto"/>
            <w:left w:val="none" w:sz="0" w:space="0" w:color="auto"/>
            <w:bottom w:val="none" w:sz="0" w:space="0" w:color="auto"/>
            <w:right w:val="none" w:sz="0" w:space="0" w:color="auto"/>
          </w:divBdr>
        </w:div>
        <w:div w:id="751392529">
          <w:marLeft w:val="0"/>
          <w:marRight w:val="0"/>
          <w:marTop w:val="0"/>
          <w:marBottom w:val="0"/>
          <w:divBdr>
            <w:top w:val="none" w:sz="0" w:space="0" w:color="auto"/>
            <w:left w:val="none" w:sz="0" w:space="0" w:color="auto"/>
            <w:bottom w:val="none" w:sz="0" w:space="0" w:color="auto"/>
            <w:right w:val="none" w:sz="0" w:space="0" w:color="auto"/>
          </w:divBdr>
        </w:div>
        <w:div w:id="1446269743">
          <w:marLeft w:val="0"/>
          <w:marRight w:val="0"/>
          <w:marTop w:val="0"/>
          <w:marBottom w:val="0"/>
          <w:divBdr>
            <w:top w:val="none" w:sz="0" w:space="0" w:color="auto"/>
            <w:left w:val="none" w:sz="0" w:space="0" w:color="auto"/>
            <w:bottom w:val="none" w:sz="0" w:space="0" w:color="auto"/>
            <w:right w:val="none" w:sz="0" w:space="0" w:color="auto"/>
          </w:divBdr>
        </w:div>
        <w:div w:id="1533498439">
          <w:marLeft w:val="0"/>
          <w:marRight w:val="0"/>
          <w:marTop w:val="0"/>
          <w:marBottom w:val="0"/>
          <w:divBdr>
            <w:top w:val="none" w:sz="0" w:space="0" w:color="auto"/>
            <w:left w:val="none" w:sz="0" w:space="0" w:color="auto"/>
            <w:bottom w:val="none" w:sz="0" w:space="0" w:color="auto"/>
            <w:right w:val="none" w:sz="0" w:space="0" w:color="auto"/>
          </w:divBdr>
        </w:div>
        <w:div w:id="1011487479">
          <w:marLeft w:val="0"/>
          <w:marRight w:val="0"/>
          <w:marTop w:val="0"/>
          <w:marBottom w:val="0"/>
          <w:divBdr>
            <w:top w:val="none" w:sz="0" w:space="0" w:color="auto"/>
            <w:left w:val="none" w:sz="0" w:space="0" w:color="auto"/>
            <w:bottom w:val="none" w:sz="0" w:space="0" w:color="auto"/>
            <w:right w:val="none" w:sz="0" w:space="0" w:color="auto"/>
          </w:divBdr>
        </w:div>
        <w:div w:id="691732752">
          <w:marLeft w:val="0"/>
          <w:marRight w:val="0"/>
          <w:marTop w:val="0"/>
          <w:marBottom w:val="0"/>
          <w:divBdr>
            <w:top w:val="none" w:sz="0" w:space="0" w:color="auto"/>
            <w:left w:val="none" w:sz="0" w:space="0" w:color="auto"/>
            <w:bottom w:val="none" w:sz="0" w:space="0" w:color="auto"/>
            <w:right w:val="none" w:sz="0" w:space="0" w:color="auto"/>
          </w:divBdr>
        </w:div>
        <w:div w:id="1013454021">
          <w:marLeft w:val="0"/>
          <w:marRight w:val="0"/>
          <w:marTop w:val="0"/>
          <w:marBottom w:val="0"/>
          <w:divBdr>
            <w:top w:val="none" w:sz="0" w:space="0" w:color="auto"/>
            <w:left w:val="none" w:sz="0" w:space="0" w:color="auto"/>
            <w:bottom w:val="none" w:sz="0" w:space="0" w:color="auto"/>
            <w:right w:val="none" w:sz="0" w:space="0" w:color="auto"/>
          </w:divBdr>
        </w:div>
        <w:div w:id="1244560519">
          <w:marLeft w:val="0"/>
          <w:marRight w:val="0"/>
          <w:marTop w:val="0"/>
          <w:marBottom w:val="0"/>
          <w:divBdr>
            <w:top w:val="none" w:sz="0" w:space="0" w:color="auto"/>
            <w:left w:val="none" w:sz="0" w:space="0" w:color="auto"/>
            <w:bottom w:val="none" w:sz="0" w:space="0" w:color="auto"/>
            <w:right w:val="none" w:sz="0" w:space="0" w:color="auto"/>
          </w:divBdr>
        </w:div>
        <w:div w:id="1771125073">
          <w:marLeft w:val="0"/>
          <w:marRight w:val="0"/>
          <w:marTop w:val="0"/>
          <w:marBottom w:val="0"/>
          <w:divBdr>
            <w:top w:val="none" w:sz="0" w:space="0" w:color="auto"/>
            <w:left w:val="none" w:sz="0" w:space="0" w:color="auto"/>
            <w:bottom w:val="none" w:sz="0" w:space="0" w:color="auto"/>
            <w:right w:val="none" w:sz="0" w:space="0" w:color="auto"/>
          </w:divBdr>
        </w:div>
        <w:div w:id="1916819345">
          <w:marLeft w:val="0"/>
          <w:marRight w:val="0"/>
          <w:marTop w:val="0"/>
          <w:marBottom w:val="0"/>
          <w:divBdr>
            <w:top w:val="none" w:sz="0" w:space="0" w:color="auto"/>
            <w:left w:val="none" w:sz="0" w:space="0" w:color="auto"/>
            <w:bottom w:val="none" w:sz="0" w:space="0" w:color="auto"/>
            <w:right w:val="none" w:sz="0" w:space="0" w:color="auto"/>
          </w:divBdr>
        </w:div>
        <w:div w:id="1913075736">
          <w:marLeft w:val="0"/>
          <w:marRight w:val="0"/>
          <w:marTop w:val="0"/>
          <w:marBottom w:val="0"/>
          <w:divBdr>
            <w:top w:val="none" w:sz="0" w:space="0" w:color="auto"/>
            <w:left w:val="none" w:sz="0" w:space="0" w:color="auto"/>
            <w:bottom w:val="none" w:sz="0" w:space="0" w:color="auto"/>
            <w:right w:val="none" w:sz="0" w:space="0" w:color="auto"/>
          </w:divBdr>
        </w:div>
        <w:div w:id="116534135">
          <w:marLeft w:val="0"/>
          <w:marRight w:val="0"/>
          <w:marTop w:val="0"/>
          <w:marBottom w:val="0"/>
          <w:divBdr>
            <w:top w:val="none" w:sz="0" w:space="0" w:color="auto"/>
            <w:left w:val="none" w:sz="0" w:space="0" w:color="auto"/>
            <w:bottom w:val="none" w:sz="0" w:space="0" w:color="auto"/>
            <w:right w:val="none" w:sz="0" w:space="0" w:color="auto"/>
          </w:divBdr>
        </w:div>
        <w:div w:id="198222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quareu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webpagefx.com/blog/web-design/online-payment-syste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lutch.co/clou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3FAF7A88AE45A7B2720C968FC884D9"/>
        <w:category>
          <w:name w:val="General"/>
          <w:gallery w:val="placeholder"/>
        </w:category>
        <w:types>
          <w:type w:val="bbPlcHdr"/>
        </w:types>
        <w:behaviors>
          <w:behavior w:val="content"/>
        </w:behaviors>
        <w:guid w:val="{6B5FB354-2592-4495-8277-1852DBD8BB3D}"/>
      </w:docPartPr>
      <w:docPartBody>
        <w:p w:rsidR="003539E5" w:rsidRDefault="003539E5" w:rsidP="003539E5">
          <w:pPr>
            <w:pStyle w:val="E03FAF7A88AE45A7B2720C968FC884D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E5"/>
    <w:rsid w:val="0035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E3BC95AA024AA793B09E844756F8D9">
    <w:name w:val="FEE3BC95AA024AA793B09E844756F8D9"/>
    <w:rsid w:val="003539E5"/>
  </w:style>
  <w:style w:type="paragraph" w:customStyle="1" w:styleId="C4FC2B6BBD524A8AB0F2DAB76937067D">
    <w:name w:val="C4FC2B6BBD524A8AB0F2DAB76937067D"/>
    <w:rsid w:val="003539E5"/>
  </w:style>
  <w:style w:type="paragraph" w:customStyle="1" w:styleId="0F18E93B0F8247A19B681A171231D038">
    <w:name w:val="0F18E93B0F8247A19B681A171231D038"/>
    <w:rsid w:val="003539E5"/>
  </w:style>
  <w:style w:type="paragraph" w:customStyle="1" w:styleId="8E1919DA22F94850BE4B7661828387F5">
    <w:name w:val="8E1919DA22F94850BE4B7661828387F5"/>
    <w:rsid w:val="003539E5"/>
  </w:style>
  <w:style w:type="paragraph" w:customStyle="1" w:styleId="AE8CEDC286754DFB93938D6AC1F7D7F9">
    <w:name w:val="AE8CEDC286754DFB93938D6AC1F7D7F9"/>
    <w:rsid w:val="003539E5"/>
  </w:style>
  <w:style w:type="paragraph" w:customStyle="1" w:styleId="B0AE429963BF47C791F6BAB6B2AA8628">
    <w:name w:val="B0AE429963BF47C791F6BAB6B2AA8628"/>
    <w:rsid w:val="003539E5"/>
  </w:style>
  <w:style w:type="paragraph" w:customStyle="1" w:styleId="2D98003F3B4A4B9BBCA398FAD6C0FD15">
    <w:name w:val="2D98003F3B4A4B9BBCA398FAD6C0FD15"/>
    <w:rsid w:val="003539E5"/>
  </w:style>
  <w:style w:type="paragraph" w:customStyle="1" w:styleId="57C496A865FB4D8FA3A2CCE834AB2384">
    <w:name w:val="57C496A865FB4D8FA3A2CCE834AB2384"/>
    <w:rsid w:val="003539E5"/>
  </w:style>
  <w:style w:type="paragraph" w:customStyle="1" w:styleId="D57550C636CA41A3929C3CB659CC56F2">
    <w:name w:val="D57550C636CA41A3929C3CB659CC56F2"/>
    <w:rsid w:val="003539E5"/>
  </w:style>
  <w:style w:type="paragraph" w:customStyle="1" w:styleId="19A523C8627D4789A26DB5E6546F2D69">
    <w:name w:val="19A523C8627D4789A26DB5E6546F2D69"/>
    <w:rsid w:val="003539E5"/>
  </w:style>
  <w:style w:type="paragraph" w:customStyle="1" w:styleId="54B8C6E5DE2B45BE98362ACBCCD8E993">
    <w:name w:val="54B8C6E5DE2B45BE98362ACBCCD8E993"/>
    <w:rsid w:val="003539E5"/>
  </w:style>
  <w:style w:type="paragraph" w:customStyle="1" w:styleId="1890D77D4A954FC583F838A49B0E825C">
    <w:name w:val="1890D77D4A954FC583F838A49B0E825C"/>
    <w:rsid w:val="003539E5"/>
  </w:style>
  <w:style w:type="paragraph" w:customStyle="1" w:styleId="E03FAF7A88AE45A7B2720C968FC884D9">
    <w:name w:val="E03FAF7A88AE45A7B2720C968FC884D9"/>
    <w:rsid w:val="00353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CAMR Incorporated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CSC17</b:Tag>
    <b:SourceType>Book</b:SourceType>
    <b:Guid>{5655A592-9455-3E49-94DA-E75D3DC4BCF4}</b:Guid>
    <b:Title>CSC 3150 Sample Book</b:Title>
    <b:City>Seattle</b:City>
    <b:StateProvince>WA</b:StateProvince>
    <b:Publisher>Seattle Pacific University</b:Publisher>
    <b:Year>2017</b:Year>
    <b:RefOrder>1</b:RefOrder>
  </b:Source>
  <b:Source>
    <b:Tag>Den11</b:Tag>
    <b:SourceType>Book</b:SourceType>
    <b:Guid>{C76ED144-6911-544D-AAF9-A1F15ADAF7EE}</b:Guid>
    <b:Title>Systems Analysis Design: An Object Oriented Approach with UML</b:Title>
    <b:City>Hoboken</b:City>
    <b:StateProvince>NJ</b:StateProvince>
    <b:Publisher>John Wiley &amp; Sons</b:Publisher>
    <b:Year>2011</b:Year>
    <b:Edition>Fifth</b:Edition>
    <b:Author>
      <b:Author>
        <b:NameList>
          <b:Person>
            <b:Last>Dennis </b:Last>
            <b:First>Alan</b:First>
          </b:Person>
          <b:Person>
            <b:Last>Wixon</b:Last>
            <b:Middle>Haley</b:Middle>
            <b:First>Barbara</b:First>
          </b:Person>
          <b:Person>
            <b:Last>Tegarden</b:Last>
            <b:Middle>Paul</b:Middle>
            <b:First>David</b:First>
          </b:Person>
        </b:NameList>
      </b:Author>
    </b:Author>
    <b:RefOrder>2</b:RefOrder>
  </b:Source>
  <b:Source>
    <b:Tag>Pfe11</b:Tag>
    <b:SourceType>Book</b:SourceType>
    <b:Guid>{65CFA430-5F21-6646-AB28-3A5E53BD78E5}</b:Guid>
    <b:Title>Pocket Guide to Technical Communication</b:Title>
    <b:City>Upper Saddle River</b:City>
    <b:StateProvince>NJ</b:StateProvince>
    <b:Publisher>Prentice Hall</b:Publisher>
    <b:Year>2011</b:Year>
    <b:Author>
      <b:Author>
        <b:NameList>
          <b:Person>
            <b:Last>Pfeiffer</b:Last>
            <b:Middle>S</b:Middle>
            <b:First>William</b:First>
          </b:Person>
        </b:NameList>
      </b:Author>
    </b:Author>
    <b:RefOrder>3</b:RefOrder>
  </b:Source>
  <b:Source>
    <b:Tag>Wel</b:Tag>
    <b:SourceType>DocumentFromInternetSite</b:SourceType>
    <b:Guid>{D26D3115-27DC-8340-8A29-8AD8B0983F38}</b:Guid>
    <b:Title>Systems Design, various Modules and Files [PowerPoint slides/Word Documents/PDFs]</b:Title>
    <b:InternetSiteTitle>SPU</b:InternetSiteTitle>
    <b:URL>http://canvas.spu.edu</b:URL>
    <b:Author>
      <b:Author>
        <b:NameList>
          <b:Person>
            <b:Last>Weltz</b:Last>
            <b:First>Elaine</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1AA76-BC7B-4483-85CC-E7A357F0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26</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CAMR Incorporated
</vt:lpstr>
    </vt:vector>
  </TitlesOfParts>
  <Company/>
  <LinksUpToDate>false</LinksUpToDate>
  <CharactersWithSpaces>22201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CAMR Incorporated
</dc:title>
  <dc:subject/>
  <dc:creator>Celena Flores</dc:creator>
  <cp:keywords/>
  <dc:description/>
  <cp:lastModifiedBy>Celena Flores</cp:lastModifiedBy>
  <cp:revision>77</cp:revision>
  <dcterms:created xsi:type="dcterms:W3CDTF">2017-11-22T05:55:00Z</dcterms:created>
  <dcterms:modified xsi:type="dcterms:W3CDTF">2017-12-06T16:46:00Z</dcterms:modified>
</cp:coreProperties>
</file>